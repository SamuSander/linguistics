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BasisTabelle"/>
        <w:tblpPr w:leftFromText="851" w:rightFromText="1134" w:vertAnchor="page" w:horzAnchor="page" w:tblpX="8517" w:tblpY="2779"/>
        <w:tblW w:w="2335" w:type="dxa"/>
        <w:tblLook w:val="04A0" w:firstRow="1" w:lastRow="0" w:firstColumn="1" w:lastColumn="0" w:noHBand="0" w:noVBand="1"/>
      </w:tblPr>
      <w:tblGrid>
        <w:gridCol w:w="2335"/>
      </w:tblGrid>
      <w:sdt>
        <w:sdtPr>
          <w:rPr>
            <w:b w:val="0"/>
            <w:sz w:val="20"/>
          </w:rPr>
          <w:id w:val="1574702002"/>
          <w:lock w:val="contentLocked"/>
          <w:placeholder>
            <w:docPart w:val="AD9569327D1C4A12A1D62FAAEB38FE56"/>
          </w:placeholder>
        </w:sdtPr>
        <w:sdtContent>
          <w:tr w:rsidR="00007692" w:rsidRPr="00057B8B" w14:paraId="1E5679B5" w14:textId="77777777" w:rsidTr="00D65F05">
            <w:trPr>
              <w:trHeight w:hRule="exact" w:val="2650"/>
            </w:trPr>
            <w:tc>
              <w:tcPr>
                <w:tcW w:w="2335" w:type="dxa"/>
              </w:tcPr>
              <w:p w14:paraId="00E3F38D" w14:textId="77777777" w:rsidR="00007692" w:rsidRDefault="00007692" w:rsidP="00626332">
                <w:pPr>
                  <w:pStyle w:val="InfoHeadline"/>
                  <w:rPr>
                    <w:noProof/>
                  </w:rPr>
                </w:pPr>
                <w:r>
                  <w:rPr>
                    <w:noProof/>
                  </w:rPr>
                  <w:t>Abteilung Klinische Psychologie</w:t>
                </w:r>
              </w:p>
              <w:p w14:paraId="440316AE" w14:textId="77777777" w:rsidR="00007692" w:rsidRPr="006F42F9" w:rsidRDefault="00007692" w:rsidP="00626332">
                <w:pPr>
                  <w:pStyle w:val="Info"/>
                </w:pPr>
                <w:r>
                  <w:rPr>
                    <w:noProof/>
                  </w:rPr>
                  <w:t>Leitung:</w:t>
                </w:r>
                <w:r w:rsidRPr="006F42F9">
                  <w:br/>
                </w:r>
                <w:r w:rsidRPr="003F7DE3">
                  <w:rPr>
                    <w:noProof/>
                  </w:rPr>
                  <w:t>Prof.Dr.</w:t>
                </w:r>
                <w:r>
                  <w:rPr>
                    <w:noProof/>
                  </w:rPr>
                  <w:t xml:space="preserve"> Peter Kirsch</w:t>
                </w:r>
              </w:p>
              <w:p w14:paraId="4589DC5D" w14:textId="77777777" w:rsidR="00007692" w:rsidRPr="00341FB0" w:rsidRDefault="00007692" w:rsidP="00626332">
                <w:pPr>
                  <w:pStyle w:val="Info"/>
                  <w:rPr>
                    <w:b/>
                    <w:noProof/>
                    <w:lang w:val="en-US"/>
                  </w:rPr>
                </w:pPr>
                <w:r w:rsidRPr="00341FB0">
                  <w:rPr>
                    <w:b/>
                    <w:noProof/>
                    <w:lang w:val="en-US"/>
                  </w:rPr>
                  <w:t>AG Psychology and Neurobiology of Sleep and Memory</w:t>
                </w:r>
              </w:p>
              <w:p w14:paraId="54D7C835" w14:textId="77777777" w:rsidR="00007692" w:rsidRDefault="00007692" w:rsidP="00626332">
                <w:pPr>
                  <w:pStyle w:val="Info"/>
                  <w:rPr>
                    <w:noProof/>
                  </w:rPr>
                </w:pPr>
                <w:r w:rsidRPr="003F7DE3">
                  <w:rPr>
                    <w:noProof/>
                  </w:rPr>
                  <w:t>Leitung</w:t>
                </w:r>
                <w:r w:rsidRPr="006F42F9">
                  <w:t>:</w:t>
                </w:r>
                <w:r w:rsidRPr="006F42F9">
                  <w:br/>
                </w:r>
                <w:r w:rsidRPr="003F7DE3">
                  <w:rPr>
                    <w:noProof/>
                  </w:rPr>
                  <w:t xml:space="preserve">Dr. </w:t>
                </w:r>
                <w:r>
                  <w:rPr>
                    <w:noProof/>
                  </w:rPr>
                  <w:t>Gordon Feld</w:t>
                </w:r>
              </w:p>
              <w:p w14:paraId="75286CB9" w14:textId="77777777" w:rsidR="00007692" w:rsidRDefault="00007692" w:rsidP="00626332">
                <w:pPr>
                  <w:pStyle w:val="Info"/>
                  <w:rPr>
                    <w:noProof/>
                  </w:rPr>
                </w:pPr>
                <w:r w:rsidRPr="006F42F9">
                  <w:t>Telefon</w:t>
                </w:r>
                <w:r w:rsidRPr="006F42F9">
                  <w:tab/>
                  <w:t xml:space="preserve">+49 </w:t>
                </w:r>
                <w:r>
                  <w:rPr>
                    <w:noProof/>
                  </w:rPr>
                  <w:t>621 1703-6540</w:t>
                </w:r>
                <w:r>
                  <w:rPr>
                    <w:noProof/>
                  </w:rPr>
                  <w:br/>
                  <w:t>Fax</w:t>
                </w:r>
                <w:r>
                  <w:rPr>
                    <w:noProof/>
                  </w:rPr>
                  <w:tab/>
                  <w:t>+49 621 1703-6505</w:t>
                </w:r>
              </w:p>
              <w:p w14:paraId="2ADFDC63" w14:textId="77777777" w:rsidR="00007692" w:rsidRPr="00A77853" w:rsidRDefault="00007692" w:rsidP="00626332">
                <w:pPr>
                  <w:pStyle w:val="Info"/>
                  <w:rPr>
                    <w:lang w:val="nb-NO"/>
                  </w:rPr>
                </w:pPr>
                <w:r>
                  <w:rPr>
                    <w:noProof/>
                  </w:rPr>
                  <w:t>gordon.feld</w:t>
                </w:r>
                <w:r w:rsidRPr="003F7DE3">
                  <w:rPr>
                    <w:noProof/>
                  </w:rPr>
                  <w:t>@zi-mannheim.de</w:t>
                </w:r>
                <w:r w:rsidRPr="006F42F9">
                  <w:br/>
                  <w:t>www.zi-mannheim.de</w:t>
                </w:r>
              </w:p>
              <w:p w14:paraId="69167A15" w14:textId="77777777" w:rsidR="00007692" w:rsidRPr="00B902A9" w:rsidRDefault="00031516" w:rsidP="00626332">
                <w:pPr>
                  <w:pStyle w:val="Datum"/>
                </w:pPr>
                <w:sdt>
                  <w:sdtPr>
                    <w:alias w:val="Veröffentlichungsdatum"/>
                    <w:tag w:val=""/>
                    <w:id w:val="-1725986829"/>
                    <w:placeholder>
                      <w:docPart w:val="33FD04D52F2A40EAB402009F04F9AE5D"/>
                    </w:placeholder>
                    <w:dataBinding w:prefixMappings="xmlns:ns0='http://schemas.microsoft.com/office/2006/coverPageProps' " w:xpath="/ns0:CoverPageProperties[1]/ns0:PublishDate[1]" w:storeItemID="{55AF091B-3C7A-41E3-B477-F2FDAA23CFDA}"/>
                    <w:date>
                      <w:dateFormat w:val="dd.MM.yyyy"/>
                      <w:lid w:val="de-DE"/>
                      <w:storeMappedDataAs w:val="dateTime"/>
                      <w:calendar w:val="gregorian"/>
                    </w:date>
                  </w:sdtPr>
                  <w:sdtContent>
                    <w:r w:rsidR="0070361B">
                      <w:t xml:space="preserve"> </w:t>
                    </w:r>
                  </w:sdtContent>
                </w:sdt>
                <w:sdt>
                  <w:sdtPr>
                    <w:alias w:val="AZ"/>
                    <w:tag w:val="AZ"/>
                    <w:id w:val="-684586756"/>
                    <w:placeholder>
                      <w:docPart w:val="14C3C0B730C047B6B93A698E33108A90"/>
                    </w:placeholder>
                  </w:sdtPr>
                  <w:sdtContent/>
                </w:sdt>
              </w:p>
            </w:tc>
          </w:tr>
        </w:sdtContent>
      </w:sdt>
    </w:tbl>
    <w:p w14:paraId="7687D4D1" w14:textId="77777777" w:rsidR="002E3181" w:rsidRPr="002E3181" w:rsidRDefault="002E3181" w:rsidP="002E3181">
      <w:pPr>
        <w:rPr>
          <w:rFonts w:ascii="Arial" w:eastAsia="MS Mincho" w:hAnsi="Arial" w:cs="Arial"/>
          <w:kern w:val="3"/>
          <w:lang w:eastAsia="de-DE"/>
        </w:rPr>
      </w:pPr>
      <w:r w:rsidRPr="002E3181">
        <w:rPr>
          <w:rFonts w:ascii="Arial" w:eastAsia="MS Mincho" w:hAnsi="Arial" w:cs="Arial"/>
          <w:kern w:val="3"/>
          <w:lang w:eastAsia="de-DE"/>
        </w:rPr>
        <w:t>Anfrage zur Teilnahme an medizinischer Forschung:</w:t>
      </w:r>
    </w:p>
    <w:p w14:paraId="53FC3B61" w14:textId="77777777" w:rsidR="002E3181" w:rsidRPr="002E3181" w:rsidRDefault="002E3181" w:rsidP="002E3181">
      <w:pPr>
        <w:pBdr>
          <w:bottom w:val="single" w:sz="4" w:space="1" w:color="00000A"/>
        </w:pBdr>
        <w:suppressAutoHyphens/>
        <w:autoSpaceDN w:val="0"/>
        <w:spacing w:after="0" w:line="240" w:lineRule="auto"/>
        <w:jc w:val="left"/>
        <w:textAlignment w:val="baseline"/>
        <w:rPr>
          <w:rFonts w:ascii="Arial" w:eastAsia="MS Mincho" w:hAnsi="Arial" w:cs="Arial"/>
          <w:kern w:val="3"/>
          <w:lang w:eastAsia="de-DE"/>
        </w:rPr>
      </w:pPr>
    </w:p>
    <w:p w14:paraId="0E7ECFFC"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szCs w:val="24"/>
          <w:lang w:eastAsia="de-DE"/>
        </w:rPr>
      </w:pPr>
    </w:p>
    <w:p w14:paraId="6A1DEEFF" w14:textId="0B3BE474" w:rsidR="00520D25" w:rsidRDefault="00520D25" w:rsidP="00520D25">
      <w:pPr>
        <w:suppressAutoHyphens/>
        <w:autoSpaceDN w:val="0"/>
        <w:textAlignment w:val="baseline"/>
        <w:rPr>
          <w:rFonts w:ascii="Arial" w:hAnsi="Arial" w:cs="Arial"/>
        </w:rPr>
      </w:pPr>
      <w:r w:rsidRPr="00520D25">
        <w:rPr>
          <w:rFonts w:ascii="Arial" w:eastAsia="MS Mincho" w:hAnsi="Arial" w:cs="Arial"/>
          <w:b/>
          <w:bCs/>
          <w:kern w:val="3"/>
          <w:sz w:val="28"/>
          <w:szCs w:val="28"/>
          <w:lang w:eastAsia="de-DE"/>
        </w:rPr>
        <w:t>Semantische Netzwerke im Gehirn: Wie wir Worte verarbeiten</w:t>
      </w:r>
    </w:p>
    <w:p w14:paraId="31FD9E8F" w14:textId="1966A559" w:rsidR="002E3181" w:rsidRPr="004D6777" w:rsidRDefault="002E3181" w:rsidP="002E3181">
      <w:pPr>
        <w:pBdr>
          <w:bottom w:val="single" w:sz="4" w:space="1" w:color="00000A"/>
        </w:pBdr>
        <w:suppressAutoHyphens/>
        <w:autoSpaceDN w:val="0"/>
        <w:spacing w:after="0" w:line="240" w:lineRule="auto"/>
        <w:jc w:val="left"/>
        <w:textAlignment w:val="baseline"/>
        <w:rPr>
          <w:rFonts w:ascii="Arial" w:eastAsia="MS Mincho" w:hAnsi="Arial" w:cs="Arial"/>
          <w:color w:val="FF0000"/>
          <w:kern w:val="3"/>
          <w:lang w:eastAsia="de-DE"/>
        </w:rPr>
      </w:pPr>
    </w:p>
    <w:p w14:paraId="69B8ADA3"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14:paraId="6CEA3050" w14:textId="77777777" w:rsidR="002E3181" w:rsidRDefault="003C5FFC" w:rsidP="007F04C6">
      <w:pPr>
        <w:suppressAutoHyphens/>
        <w:autoSpaceDN w:val="0"/>
        <w:spacing w:after="0" w:line="240" w:lineRule="auto"/>
        <w:textAlignment w:val="baseline"/>
        <w:rPr>
          <w:rFonts w:ascii="Arial" w:eastAsia="MS Mincho" w:hAnsi="Arial" w:cs="Arial"/>
          <w:kern w:val="3"/>
          <w:lang w:eastAsia="de-DE"/>
        </w:rPr>
      </w:pPr>
      <w:r w:rsidRPr="003C5FFC">
        <w:rPr>
          <w:rFonts w:ascii="Arial" w:eastAsia="MS Mincho" w:hAnsi="Arial" w:cs="Arial"/>
          <w:kern w:val="3"/>
          <w:lang w:eastAsia="de-DE"/>
        </w:rPr>
        <w:t>Sehr geehrte Studieninteressierte,</w:t>
      </w:r>
      <w:bookmarkStart w:id="0" w:name="_GoBack"/>
      <w:bookmarkEnd w:id="0"/>
    </w:p>
    <w:p w14:paraId="6F4C4EB1" w14:textId="77777777" w:rsidR="003C5FFC" w:rsidRPr="002E3181" w:rsidRDefault="003C5FFC" w:rsidP="007F04C6">
      <w:pPr>
        <w:suppressAutoHyphens/>
        <w:autoSpaceDN w:val="0"/>
        <w:spacing w:after="0" w:line="240" w:lineRule="auto"/>
        <w:textAlignment w:val="baseline"/>
        <w:rPr>
          <w:rFonts w:ascii="Arial" w:eastAsia="MS Mincho" w:hAnsi="Arial" w:cs="Arial"/>
          <w:kern w:val="3"/>
          <w:lang w:eastAsia="de-DE"/>
        </w:rPr>
      </w:pPr>
    </w:p>
    <w:p w14:paraId="5D73D037" w14:textId="77777777" w:rsidR="002E3181" w:rsidRPr="002E3181" w:rsidRDefault="002E3181" w:rsidP="007F04C6">
      <w:pPr>
        <w:suppressAutoHyphens/>
        <w:autoSpaceDN w:val="0"/>
        <w:spacing w:after="0" w:line="240" w:lineRule="auto"/>
        <w:textAlignment w:val="baseline"/>
        <w:rPr>
          <w:rFonts w:ascii="Arial" w:eastAsia="MS Mincho" w:hAnsi="Arial" w:cs="Arial"/>
          <w:kern w:val="3"/>
          <w:lang w:eastAsia="de-DE"/>
        </w:rPr>
      </w:pPr>
      <w:r w:rsidRPr="002E3181">
        <w:rPr>
          <w:rFonts w:ascii="Arial" w:eastAsia="MS Mincho" w:hAnsi="Arial" w:cs="Arial"/>
          <w:kern w:val="3"/>
          <w:lang w:eastAsia="de-DE"/>
        </w:rPr>
        <w:t>Wir fragen Sie hier an, ob Sie bereit wären, an unserem Forschungsvorhaben mitzuwirken.</w:t>
      </w:r>
    </w:p>
    <w:p w14:paraId="3F07A7D2" w14:textId="77777777" w:rsidR="002E3181" w:rsidRPr="002E3181" w:rsidRDefault="002E3181" w:rsidP="007F04C6">
      <w:pPr>
        <w:suppressAutoHyphens/>
        <w:autoSpaceDN w:val="0"/>
        <w:spacing w:after="0" w:line="240" w:lineRule="auto"/>
        <w:textAlignment w:val="baseline"/>
        <w:rPr>
          <w:rFonts w:ascii="Arial" w:eastAsia="MS Mincho" w:hAnsi="Arial" w:cs="Arial"/>
          <w:kern w:val="3"/>
          <w:lang w:eastAsia="de-DE"/>
        </w:rPr>
      </w:pPr>
    </w:p>
    <w:p w14:paraId="23BDF4F7" w14:textId="77777777" w:rsidR="002E3181" w:rsidRPr="002E3181" w:rsidRDefault="002E3181" w:rsidP="007F04C6">
      <w:pPr>
        <w:suppressAutoHyphens/>
        <w:autoSpaceDN w:val="0"/>
        <w:spacing w:after="0" w:line="240" w:lineRule="auto"/>
        <w:textAlignment w:val="baseline"/>
        <w:rPr>
          <w:rFonts w:ascii="Arial" w:eastAsia="MS Mincho" w:hAnsi="Arial" w:cs="Arial"/>
          <w:kern w:val="3"/>
          <w:lang w:eastAsia="de-DE"/>
        </w:rPr>
      </w:pPr>
      <w:r w:rsidRPr="002E3181">
        <w:rPr>
          <w:rFonts w:ascii="Arial" w:eastAsia="MS Mincho" w:hAnsi="Arial" w:cs="Arial"/>
          <w:kern w:val="3"/>
          <w:lang w:eastAsia="de-DE"/>
        </w:rPr>
        <w:t>Ihre Teilnahme ist freiwillig. Alle Daten, die in diesem Forschungsprojekt erhoben werden, unterliegen strengen Datenschutzvorschriften.</w:t>
      </w:r>
    </w:p>
    <w:p w14:paraId="496B5AC2" w14:textId="77777777" w:rsidR="002E3181" w:rsidRPr="002E3181" w:rsidRDefault="002E3181" w:rsidP="007F04C6">
      <w:pPr>
        <w:suppressAutoHyphens/>
        <w:autoSpaceDN w:val="0"/>
        <w:spacing w:after="0" w:line="240" w:lineRule="auto"/>
        <w:textAlignment w:val="baseline"/>
        <w:rPr>
          <w:rFonts w:ascii="Arial" w:eastAsia="MS Mincho" w:hAnsi="Arial" w:cs="Arial"/>
          <w:kern w:val="3"/>
          <w:lang w:eastAsia="de-DE"/>
        </w:rPr>
      </w:pPr>
    </w:p>
    <w:p w14:paraId="368592B4" w14:textId="77777777" w:rsidR="002E3181" w:rsidRPr="002E3181" w:rsidRDefault="002E3181" w:rsidP="007F04C6">
      <w:pPr>
        <w:suppressAutoHyphens/>
        <w:autoSpaceDN w:val="0"/>
        <w:spacing w:after="0" w:line="240" w:lineRule="auto"/>
        <w:textAlignment w:val="baseline"/>
        <w:rPr>
          <w:rFonts w:ascii="Arial" w:eastAsia="MS Mincho" w:hAnsi="Arial" w:cs="Times New Roman"/>
          <w:kern w:val="3"/>
          <w:szCs w:val="24"/>
          <w:lang w:eastAsia="de-DE"/>
        </w:rPr>
      </w:pPr>
      <w:r w:rsidRPr="002E3181">
        <w:rPr>
          <w:rFonts w:ascii="Arial" w:eastAsia="MS Mincho" w:hAnsi="Arial" w:cs="Arial"/>
          <w:kern w:val="3"/>
          <w:lang w:eastAsia="de-DE"/>
        </w:rPr>
        <w:t xml:space="preserve">Das Forschungsvorhaben wird durchgeführt </w:t>
      </w:r>
      <w:r w:rsidRPr="0048362D">
        <w:rPr>
          <w:rFonts w:ascii="Arial" w:eastAsia="MS Mincho" w:hAnsi="Arial" w:cs="Arial"/>
          <w:kern w:val="3"/>
          <w:lang w:eastAsia="de-DE"/>
        </w:rPr>
        <w:t>von Dr. Gordon Feld.</w:t>
      </w:r>
      <w:r w:rsidR="00AE17EB">
        <w:rPr>
          <w:rFonts w:ascii="Arial" w:eastAsia="MS Mincho" w:hAnsi="Arial" w:cs="Arial"/>
          <w:kern w:val="3"/>
          <w:lang w:eastAsia="de-DE"/>
        </w:rPr>
        <w:t xml:space="preserve"> </w:t>
      </w:r>
      <w:r w:rsidRPr="002E3181">
        <w:rPr>
          <w:rFonts w:ascii="Arial" w:eastAsia="MS Mincho" w:hAnsi="Arial" w:cs="Arial"/>
          <w:kern w:val="3"/>
          <w:lang w:eastAsia="de-DE"/>
        </w:rPr>
        <w:t>Bei Interesse informieren wir Sie gerne über die Ergebnisse aus diesem Forschungsprojekt.</w:t>
      </w:r>
    </w:p>
    <w:p w14:paraId="3D59CF25" w14:textId="77777777" w:rsidR="002E3181" w:rsidRPr="002E3181" w:rsidRDefault="002E3181" w:rsidP="007F04C6">
      <w:pPr>
        <w:suppressAutoHyphens/>
        <w:autoSpaceDN w:val="0"/>
        <w:spacing w:after="0" w:line="240" w:lineRule="auto"/>
        <w:textAlignment w:val="baseline"/>
        <w:rPr>
          <w:rFonts w:ascii="Arial" w:eastAsia="MS Mincho" w:hAnsi="Arial" w:cs="Arial"/>
          <w:kern w:val="3"/>
          <w:lang w:eastAsia="de-DE"/>
        </w:rPr>
      </w:pPr>
    </w:p>
    <w:p w14:paraId="396C8A6B" w14:textId="77777777" w:rsidR="002E3181" w:rsidRPr="002E3181" w:rsidRDefault="002E3181" w:rsidP="007F04C6">
      <w:pPr>
        <w:suppressAutoHyphens/>
        <w:autoSpaceDN w:val="0"/>
        <w:spacing w:after="0" w:line="240" w:lineRule="auto"/>
        <w:textAlignment w:val="baseline"/>
        <w:rPr>
          <w:rFonts w:ascii="Arial" w:eastAsia="MS Mincho" w:hAnsi="Arial" w:cs="Arial"/>
          <w:kern w:val="3"/>
          <w:lang w:eastAsia="de-DE"/>
        </w:rPr>
      </w:pPr>
      <w:r w:rsidRPr="002E3181">
        <w:rPr>
          <w:rFonts w:ascii="Arial" w:eastAsia="MS Mincho" w:hAnsi="Arial" w:cs="Arial"/>
          <w:kern w:val="3"/>
          <w:lang w:eastAsia="de-DE"/>
        </w:rPr>
        <w:t>In einem Gespräch erklären wir Ihnen die wichtigsten Punkte und beantworten Ihre Fragen. Damit Sie sich bereits jetzt ein Bild machen können, hier das Wichtigste vorweg. Im Anschluss folgen dann weitere, detaillierte Informationen.</w:t>
      </w:r>
    </w:p>
    <w:p w14:paraId="14070BC2" w14:textId="77777777" w:rsidR="002E3181" w:rsidRPr="002E3181" w:rsidRDefault="002E3181" w:rsidP="007F04C6">
      <w:pPr>
        <w:pBdr>
          <w:top w:val="single" w:sz="24" w:space="0" w:color="7F7F7F"/>
          <w:left w:val="single" w:sz="24" w:space="0" w:color="7F7F7F"/>
          <w:bottom w:val="single" w:sz="24" w:space="0" w:color="7F7F7F"/>
          <w:right w:val="single" w:sz="24" w:space="0" w:color="7F7F7F"/>
        </w:pBdr>
        <w:shd w:val="clear" w:color="auto" w:fill="7F7F7F"/>
        <w:suppressAutoHyphens/>
        <w:autoSpaceDN w:val="0"/>
        <w:spacing w:before="200" w:after="100" w:line="300" w:lineRule="auto"/>
        <w:ind w:left="714" w:hanging="357"/>
        <w:textAlignment w:val="baseline"/>
        <w:rPr>
          <w:rFonts w:ascii="Arial" w:eastAsia="MS Mincho" w:hAnsi="Arial" w:cs="Arial"/>
          <w:b/>
          <w:color w:val="FFFFFF"/>
          <w:kern w:val="3"/>
          <w:lang w:val="de-LI"/>
        </w:rPr>
      </w:pPr>
      <w:r w:rsidRPr="002E3181">
        <w:rPr>
          <w:rFonts w:ascii="Arial" w:eastAsia="MS Mincho" w:hAnsi="Arial" w:cs="Arial"/>
          <w:b/>
          <w:color w:val="FFFFFF"/>
          <w:kern w:val="3"/>
          <w:lang w:val="de-LI"/>
        </w:rPr>
        <w:t>Warum führen wir dieses Forschungsvorhaben durch?</w:t>
      </w:r>
    </w:p>
    <w:p w14:paraId="6B8D1318" w14:textId="75136F20" w:rsidR="005E1F40" w:rsidRPr="005E1F40" w:rsidRDefault="005E1F40" w:rsidP="004D6777">
      <w:pPr>
        <w:keepNext/>
        <w:numPr>
          <w:ilvl w:val="0"/>
          <w:numId w:val="30"/>
        </w:numPr>
        <w:suppressAutoHyphens/>
        <w:autoSpaceDN w:val="0"/>
        <w:spacing w:after="0" w:line="240" w:lineRule="auto"/>
        <w:ind w:right="340"/>
        <w:textAlignment w:val="baseline"/>
        <w:rPr>
          <w:rFonts w:ascii="Arial" w:eastAsia="MS Mincho" w:hAnsi="Arial" w:cs="Arial"/>
          <w:color w:val="00000A"/>
          <w:kern w:val="3"/>
        </w:rPr>
      </w:pPr>
      <w:r>
        <w:rPr>
          <w:rFonts w:ascii="Arial" w:eastAsia="MS Mincho" w:hAnsi="Arial" w:cs="Arial"/>
          <w:color w:val="00000A"/>
          <w:kern w:val="3"/>
        </w:rPr>
        <w:t>Sprache ermöglicht den Menschen eine, wenn auch nicht die einzig existente, Möglichkeit zur Erschaffung und Kontrolle komplexer Gedanken. Dabei spielen viele Faktoren, wie Syntaktik, Phonetik, oder Grammatik eine wichtige Rolle. Wir interessieren uns für den Einfluss der Semantik, also der Bedeutung von Wörtern.</w:t>
      </w:r>
    </w:p>
    <w:p w14:paraId="721EBB88" w14:textId="151D7AFB" w:rsidR="004D6777" w:rsidRPr="005E1F40" w:rsidRDefault="009024B6" w:rsidP="004D6777">
      <w:pPr>
        <w:keepNext/>
        <w:numPr>
          <w:ilvl w:val="0"/>
          <w:numId w:val="30"/>
        </w:numPr>
        <w:suppressAutoHyphens/>
        <w:autoSpaceDN w:val="0"/>
        <w:spacing w:after="0" w:line="240" w:lineRule="auto"/>
        <w:ind w:right="340"/>
        <w:textAlignment w:val="baseline"/>
        <w:rPr>
          <w:rFonts w:ascii="Arial" w:eastAsia="MS Mincho" w:hAnsi="Arial" w:cs="Arial"/>
          <w:color w:val="7F7F7F"/>
          <w:kern w:val="3"/>
          <w:sz w:val="20"/>
          <w:szCs w:val="20"/>
          <w:lang w:val="de-LI"/>
        </w:rPr>
      </w:pPr>
      <w:r w:rsidRPr="005E1F40">
        <w:rPr>
          <w:rFonts w:ascii="Arial" w:eastAsia="MS Mincho" w:hAnsi="Arial" w:cs="Arial"/>
          <w:color w:val="00000A"/>
          <w:kern w:val="3"/>
        </w:rPr>
        <w:t xml:space="preserve">In dieser Studie wollen wir messen, </w:t>
      </w:r>
      <w:r w:rsidR="004D6777" w:rsidRPr="005E1F40">
        <w:rPr>
          <w:rFonts w:ascii="Arial" w:eastAsia="MS Mincho" w:hAnsi="Arial" w:cs="Arial"/>
          <w:color w:val="00000A"/>
          <w:kern w:val="3"/>
        </w:rPr>
        <w:t>in welchem Detail Wortähnlichkeiten sowie auch Wortdimensionen im Gehirn gespeichert sind</w:t>
      </w:r>
      <w:r w:rsidR="005E1F40">
        <w:rPr>
          <w:rFonts w:ascii="Arial" w:eastAsia="MS Mincho" w:hAnsi="Arial" w:cs="Arial"/>
          <w:color w:val="00000A"/>
          <w:kern w:val="3"/>
        </w:rPr>
        <w:t>, und wie diese sich im Gehirn als Aktivitätsmuster wiederspiegeln.</w:t>
      </w:r>
    </w:p>
    <w:p w14:paraId="5605F64A" w14:textId="6D713955" w:rsidR="002E3181" w:rsidRPr="005E1F40" w:rsidRDefault="0048362D" w:rsidP="007F04C6">
      <w:pPr>
        <w:keepNext/>
        <w:numPr>
          <w:ilvl w:val="0"/>
          <w:numId w:val="30"/>
        </w:numPr>
        <w:suppressAutoHyphens/>
        <w:autoSpaceDN w:val="0"/>
        <w:spacing w:after="0" w:line="240" w:lineRule="auto"/>
        <w:ind w:right="340"/>
        <w:textAlignment w:val="baseline"/>
        <w:rPr>
          <w:rFonts w:ascii="Arial" w:eastAsia="MS Mincho" w:hAnsi="Arial" w:cs="Arial"/>
          <w:color w:val="7F7F7F"/>
          <w:kern w:val="3"/>
          <w:sz w:val="20"/>
          <w:szCs w:val="20"/>
          <w:lang w:val="de-LI"/>
        </w:rPr>
      </w:pPr>
      <w:r w:rsidRPr="005E1F40">
        <w:rPr>
          <w:rFonts w:ascii="Arial" w:eastAsia="MS Mincho" w:hAnsi="Arial" w:cs="Arial"/>
          <w:color w:val="00000A"/>
          <w:kern w:val="3"/>
          <w:lang w:val="de-LI"/>
        </w:rPr>
        <w:t xml:space="preserve">Die gewonnenen </w:t>
      </w:r>
      <w:r w:rsidR="002E3181" w:rsidRPr="005E1F40">
        <w:rPr>
          <w:rFonts w:ascii="Arial" w:eastAsia="MS Mincho" w:hAnsi="Arial" w:cs="Arial"/>
          <w:color w:val="00000A"/>
          <w:kern w:val="3"/>
          <w:lang w:val="de-LI"/>
        </w:rPr>
        <w:t xml:space="preserve">Erkenntnisse könnten uns </w:t>
      </w:r>
      <w:r w:rsidR="004D6777" w:rsidRPr="005E1F40">
        <w:rPr>
          <w:rFonts w:ascii="Arial" w:eastAsia="MS Mincho" w:hAnsi="Arial" w:cs="Arial"/>
          <w:color w:val="00000A"/>
          <w:kern w:val="3"/>
          <w:lang w:val="de-LI"/>
        </w:rPr>
        <w:t>auch dabei</w:t>
      </w:r>
      <w:r w:rsidR="002E3181" w:rsidRPr="005E1F40">
        <w:rPr>
          <w:rFonts w:ascii="Arial" w:eastAsia="MS Mincho" w:hAnsi="Arial" w:cs="Arial"/>
          <w:color w:val="00000A"/>
          <w:kern w:val="3"/>
          <w:lang w:val="de-LI"/>
        </w:rPr>
        <w:t xml:space="preserve"> helfen,</w:t>
      </w:r>
      <w:r w:rsidR="004D6777" w:rsidRPr="005E1F40">
        <w:rPr>
          <w:rFonts w:ascii="Arial" w:eastAsia="MS Mincho" w:hAnsi="Arial" w:cs="Arial"/>
          <w:color w:val="00000A"/>
          <w:kern w:val="3"/>
          <w:lang w:val="de-LI"/>
        </w:rPr>
        <w:t xml:space="preserve"> herauszufinden, wie vergleichbar die Erkenntnisse aus computergestützten Verfahren zur Wortbedeutung sind</w:t>
      </w:r>
      <w:r w:rsidR="009024B6" w:rsidRPr="005E1F40">
        <w:rPr>
          <w:rFonts w:ascii="Arial" w:eastAsia="MS Mincho" w:hAnsi="Arial" w:cs="Arial"/>
          <w:color w:val="00000A"/>
          <w:kern w:val="3"/>
          <w:lang w:val="de-LI"/>
        </w:rPr>
        <w:t>.</w:t>
      </w:r>
    </w:p>
    <w:p w14:paraId="3DC655D7" w14:textId="77777777" w:rsidR="002E3181" w:rsidRPr="002E3181" w:rsidRDefault="002E3181" w:rsidP="007F04C6">
      <w:pPr>
        <w:pBdr>
          <w:top w:val="single" w:sz="24" w:space="0" w:color="7F7F7F"/>
          <w:left w:val="single" w:sz="24" w:space="0" w:color="7F7F7F"/>
          <w:bottom w:val="single" w:sz="24" w:space="0" w:color="7F7F7F"/>
          <w:right w:val="single" w:sz="24" w:space="0" w:color="7F7F7F"/>
        </w:pBdr>
        <w:shd w:val="clear" w:color="auto" w:fill="7F7F7F"/>
        <w:suppressAutoHyphens/>
        <w:autoSpaceDN w:val="0"/>
        <w:spacing w:before="200" w:after="100"/>
        <w:ind w:left="714" w:hanging="357"/>
        <w:textAlignment w:val="baseline"/>
        <w:rPr>
          <w:rFonts w:ascii="Arial" w:eastAsia="MS Mincho" w:hAnsi="Arial" w:cs="Arial"/>
          <w:b/>
          <w:color w:val="FFFFFF"/>
          <w:kern w:val="3"/>
          <w:lang w:val="de-LI"/>
        </w:rPr>
      </w:pPr>
      <w:r w:rsidRPr="002E3181">
        <w:rPr>
          <w:rFonts w:ascii="Arial" w:eastAsia="MS Mincho" w:hAnsi="Arial" w:cs="Arial"/>
          <w:b/>
          <w:color w:val="FFFFFF"/>
          <w:kern w:val="3"/>
          <w:lang w:val="de-LI"/>
        </w:rPr>
        <w:t>Was muss ich bei einer Teilnahme tun? – Was geschieht mit mir bei einer Teilnahme?</w:t>
      </w:r>
    </w:p>
    <w:p w14:paraId="7CD7F497" w14:textId="01322C85" w:rsidR="00C452AC" w:rsidRPr="00C452AC" w:rsidRDefault="00C452AC" w:rsidP="007F04C6">
      <w:pPr>
        <w:keepNext/>
        <w:numPr>
          <w:ilvl w:val="0"/>
          <w:numId w:val="29"/>
        </w:numPr>
        <w:suppressAutoHyphens/>
        <w:autoSpaceDN w:val="0"/>
        <w:spacing w:after="0" w:line="240" w:lineRule="auto"/>
        <w:ind w:left="927" w:right="340"/>
        <w:textAlignment w:val="baseline"/>
        <w:rPr>
          <w:rFonts w:ascii="Arial" w:eastAsia="MS Mincho" w:hAnsi="Arial" w:cs="Arial"/>
          <w:color w:val="7F7F7F"/>
          <w:kern w:val="3"/>
          <w:sz w:val="20"/>
          <w:szCs w:val="20"/>
          <w:lang w:val="de-LI"/>
        </w:rPr>
      </w:pPr>
      <w:r>
        <w:rPr>
          <w:rFonts w:ascii="Arial" w:eastAsia="MS Mincho" w:hAnsi="Arial" w:cs="Arial"/>
          <w:color w:val="00000A"/>
          <w:kern w:val="3"/>
          <w:lang w:val="de-LI"/>
        </w:rPr>
        <w:lastRenderedPageBreak/>
        <w:t xml:space="preserve">Form der Teilnahme: </w:t>
      </w:r>
      <w:r w:rsidRPr="00C452AC">
        <w:rPr>
          <w:rFonts w:ascii="Arial" w:eastAsia="MS Mincho" w:hAnsi="Arial" w:cs="Arial"/>
          <w:color w:val="00000A"/>
          <w:kern w:val="3"/>
          <w:lang w:val="de-LI"/>
        </w:rPr>
        <w:t xml:space="preserve">Wenn Sie sich für die Teilnahme entscheiden, müssen Sie einige Gedächtnisaufgaben lösen. Außerdem werden Sie </w:t>
      </w:r>
      <w:r w:rsidR="00411434">
        <w:rPr>
          <w:rFonts w:ascii="Arial" w:eastAsia="MS Mincho" w:hAnsi="Arial" w:cs="Arial"/>
          <w:color w:val="00000A"/>
          <w:kern w:val="3"/>
          <w:lang w:val="de-LI"/>
        </w:rPr>
        <w:t>einem funktionalen</w:t>
      </w:r>
      <w:r w:rsidRPr="00C452AC">
        <w:rPr>
          <w:rFonts w:ascii="Arial" w:eastAsia="MS Mincho" w:hAnsi="Arial" w:cs="Arial"/>
          <w:color w:val="00000A"/>
          <w:kern w:val="3"/>
          <w:lang w:val="de-LI"/>
        </w:rPr>
        <w:t xml:space="preserve"> MRT</w:t>
      </w:r>
      <w:r w:rsidR="00411434">
        <w:rPr>
          <w:rFonts w:ascii="Arial" w:eastAsia="MS Mincho" w:hAnsi="Arial" w:cs="Arial"/>
          <w:color w:val="00000A"/>
          <w:kern w:val="3"/>
          <w:lang w:val="de-LI"/>
        </w:rPr>
        <w:t xml:space="preserve"> </w:t>
      </w:r>
      <w:r w:rsidRPr="00C452AC">
        <w:rPr>
          <w:rFonts w:ascii="Arial" w:eastAsia="MS Mincho" w:hAnsi="Arial" w:cs="Arial"/>
          <w:color w:val="00000A"/>
          <w:kern w:val="3"/>
          <w:lang w:val="de-LI"/>
        </w:rPr>
        <w:t>unterzogen</w:t>
      </w:r>
      <w:r w:rsidR="00411434">
        <w:rPr>
          <w:rFonts w:ascii="Arial" w:eastAsia="MS Mincho" w:hAnsi="Arial" w:cs="Arial"/>
          <w:color w:val="00000A"/>
          <w:kern w:val="3"/>
          <w:lang w:val="de-LI"/>
        </w:rPr>
        <w:t>, wobei sie eine Kategorisierungsaufgabe bearbeiten</w:t>
      </w:r>
      <w:r w:rsidR="00096D4E">
        <w:rPr>
          <w:rFonts w:ascii="Arial" w:eastAsia="MS Mincho" w:hAnsi="Arial" w:cs="Arial"/>
          <w:color w:val="00000A"/>
          <w:kern w:val="3"/>
          <w:lang w:val="de-LI"/>
        </w:rPr>
        <w:t>.</w:t>
      </w:r>
    </w:p>
    <w:p w14:paraId="03CF3CBF" w14:textId="77777777" w:rsidR="00C452AC" w:rsidRPr="00C452AC" w:rsidRDefault="00C452AC" w:rsidP="007F04C6">
      <w:pPr>
        <w:keepNext/>
        <w:suppressAutoHyphens/>
        <w:autoSpaceDN w:val="0"/>
        <w:spacing w:after="0" w:line="240" w:lineRule="auto"/>
        <w:ind w:left="927" w:right="340"/>
        <w:textAlignment w:val="baseline"/>
        <w:rPr>
          <w:rFonts w:ascii="Arial" w:eastAsia="MS Mincho" w:hAnsi="Arial" w:cs="Arial"/>
          <w:color w:val="7F7F7F"/>
          <w:kern w:val="3"/>
          <w:sz w:val="20"/>
          <w:szCs w:val="20"/>
          <w:lang w:val="de-LI"/>
        </w:rPr>
      </w:pPr>
    </w:p>
    <w:p w14:paraId="405A107A" w14:textId="0CA3B095" w:rsidR="00C452AC" w:rsidRPr="00C452AC" w:rsidRDefault="00C452AC" w:rsidP="007F04C6">
      <w:pPr>
        <w:keepNext/>
        <w:numPr>
          <w:ilvl w:val="0"/>
          <w:numId w:val="29"/>
        </w:numPr>
        <w:suppressAutoHyphens/>
        <w:autoSpaceDN w:val="0"/>
        <w:spacing w:after="0" w:line="240" w:lineRule="auto"/>
        <w:ind w:left="927" w:right="340"/>
        <w:textAlignment w:val="baseline"/>
        <w:rPr>
          <w:rFonts w:ascii="Arial" w:eastAsia="MS Mincho" w:hAnsi="Arial" w:cs="Arial"/>
          <w:color w:val="7F7F7F"/>
          <w:kern w:val="3"/>
          <w:sz w:val="20"/>
          <w:szCs w:val="20"/>
          <w:lang w:val="de-LI"/>
        </w:rPr>
      </w:pPr>
      <w:r>
        <w:rPr>
          <w:rFonts w:ascii="Arial" w:eastAsia="MS Mincho" w:hAnsi="Arial" w:cs="Arial"/>
          <w:color w:val="00000A"/>
          <w:kern w:val="3"/>
          <w:lang w:val="de-LI"/>
        </w:rPr>
        <w:t xml:space="preserve">Ablauf der Teilnahme: </w:t>
      </w:r>
      <w:r w:rsidRPr="00C452AC">
        <w:rPr>
          <w:rFonts w:ascii="Arial" w:eastAsia="MS Mincho" w:hAnsi="Arial" w:cs="Arial"/>
          <w:color w:val="00000A"/>
          <w:kern w:val="3"/>
          <w:lang w:val="de-LI"/>
        </w:rPr>
        <w:t xml:space="preserve">Wenn Sie teilnehmen, bitten wir Sie </w:t>
      </w:r>
      <w:r w:rsidR="00411434">
        <w:rPr>
          <w:rFonts w:ascii="Arial" w:eastAsia="MS Mincho" w:hAnsi="Arial" w:cs="Arial"/>
          <w:color w:val="00000A"/>
          <w:kern w:val="3"/>
          <w:lang w:val="de-LI"/>
        </w:rPr>
        <w:t xml:space="preserve">eine Gedächtnisaufgabe, bestehend aus vier Teilaufgaben, online, an ihrem </w:t>
      </w:r>
      <w:r w:rsidR="005E1F40">
        <w:rPr>
          <w:rFonts w:ascii="Arial" w:eastAsia="MS Mincho" w:hAnsi="Arial" w:cs="Arial"/>
          <w:color w:val="00000A"/>
          <w:kern w:val="3"/>
          <w:lang w:val="de-LI"/>
        </w:rPr>
        <w:t>h</w:t>
      </w:r>
      <w:r w:rsidR="00411434">
        <w:rPr>
          <w:rFonts w:ascii="Arial" w:eastAsia="MS Mincho" w:hAnsi="Arial" w:cs="Arial"/>
          <w:color w:val="00000A"/>
          <w:kern w:val="3"/>
          <w:lang w:val="de-LI"/>
        </w:rPr>
        <w:t>eimischen Endgerät durchzuführen. Nach einer Wartezeit von</w:t>
      </w:r>
      <w:r w:rsidR="00682FEE">
        <w:rPr>
          <w:rFonts w:ascii="Arial" w:eastAsia="MS Mincho" w:hAnsi="Arial" w:cs="Arial"/>
          <w:color w:val="00000A"/>
          <w:kern w:val="3"/>
          <w:lang w:val="de-LI"/>
        </w:rPr>
        <w:t xml:space="preserve"> mindestens</w:t>
      </w:r>
      <w:r w:rsidR="00411434">
        <w:rPr>
          <w:rFonts w:ascii="Arial" w:eastAsia="MS Mincho" w:hAnsi="Arial" w:cs="Arial"/>
          <w:color w:val="00000A"/>
          <w:kern w:val="3"/>
          <w:lang w:val="de-LI"/>
        </w:rPr>
        <w:t xml:space="preserve"> drei Wochen (21 Tage) werden sie am ZI </w:t>
      </w:r>
      <w:r w:rsidR="00682FEE">
        <w:rPr>
          <w:rFonts w:ascii="Arial" w:eastAsia="MS Mincho" w:hAnsi="Arial" w:cs="Arial"/>
          <w:color w:val="00000A"/>
          <w:kern w:val="3"/>
          <w:lang w:val="de-LI"/>
        </w:rPr>
        <w:t xml:space="preserve">Mannheim </w:t>
      </w:r>
      <w:r w:rsidR="00411434">
        <w:rPr>
          <w:rFonts w:ascii="Arial" w:eastAsia="MS Mincho" w:hAnsi="Arial" w:cs="Arial"/>
          <w:color w:val="00000A"/>
          <w:kern w:val="3"/>
          <w:lang w:val="de-LI"/>
        </w:rPr>
        <w:t xml:space="preserve">eine </w:t>
      </w:r>
      <w:r w:rsidR="001D633D">
        <w:rPr>
          <w:rFonts w:ascii="Arial" w:eastAsia="MS Mincho" w:hAnsi="Arial" w:cs="Arial"/>
          <w:color w:val="00000A"/>
          <w:kern w:val="3"/>
          <w:lang w:val="de-LI"/>
        </w:rPr>
        <w:t>fMRT</w:t>
      </w:r>
      <w:r w:rsidR="00411434">
        <w:rPr>
          <w:rFonts w:ascii="Arial" w:eastAsia="MS Mincho" w:hAnsi="Arial" w:cs="Arial"/>
          <w:color w:val="00000A"/>
          <w:kern w:val="3"/>
          <w:lang w:val="de-LI"/>
        </w:rPr>
        <w:t xml:space="preserve"> Untersuchen durchlaufen. Während der Untersuchung bitten wir sie, eine Kategorisierungsaufgabe durchzuführen.</w:t>
      </w:r>
    </w:p>
    <w:p w14:paraId="5A36EEC9" w14:textId="77777777" w:rsidR="00975D01" w:rsidRDefault="002E3181" w:rsidP="007F04C6">
      <w:pPr>
        <w:keepNext/>
        <w:numPr>
          <w:ilvl w:val="0"/>
          <w:numId w:val="29"/>
        </w:numPr>
        <w:pBdr>
          <w:top w:val="single" w:sz="24" w:space="0" w:color="7F7F7F"/>
          <w:left w:val="single" w:sz="24" w:space="0" w:color="7F7F7F"/>
          <w:bottom w:val="single" w:sz="24" w:space="0" w:color="7F7F7F"/>
          <w:right w:val="single" w:sz="24" w:space="0" w:color="7F7F7F"/>
        </w:pBdr>
        <w:shd w:val="clear" w:color="auto" w:fill="7F7F7F"/>
        <w:suppressAutoHyphens/>
        <w:autoSpaceDN w:val="0"/>
        <w:spacing w:before="200" w:after="100" w:line="240" w:lineRule="auto"/>
        <w:ind w:left="714" w:right="340" w:hanging="357"/>
        <w:textAlignment w:val="baseline"/>
        <w:rPr>
          <w:rFonts w:ascii="Arial" w:eastAsia="MS Mincho" w:hAnsi="Arial" w:cs="Arial"/>
          <w:b/>
          <w:color w:val="FFFFFF"/>
          <w:kern w:val="3"/>
          <w:lang w:val="de-LI"/>
        </w:rPr>
      </w:pPr>
      <w:r w:rsidRPr="00112064">
        <w:rPr>
          <w:rFonts w:ascii="Arial" w:eastAsia="MS Mincho" w:hAnsi="Arial" w:cs="Arial"/>
          <w:b/>
          <w:color w:val="FFFFFF"/>
          <w:kern w:val="3"/>
          <w:lang w:val="de-LI"/>
        </w:rPr>
        <w:t>Welcher Nutzen und welches Risiko sind damit verbunden?</w:t>
      </w:r>
    </w:p>
    <w:p w14:paraId="6E6DA288" w14:textId="77777777" w:rsidR="00411434" w:rsidRDefault="002E3181" w:rsidP="00411434">
      <w:pPr>
        <w:suppressAutoHyphens/>
        <w:autoSpaceDN w:val="0"/>
        <w:spacing w:before="150" w:after="0"/>
        <w:ind w:left="567" w:right="357"/>
        <w:textAlignment w:val="baseline"/>
        <w:rPr>
          <w:rFonts w:ascii="Arial" w:eastAsia="MS Mincho" w:hAnsi="Arial" w:cs="Arial"/>
          <w:b/>
          <w:color w:val="00000A"/>
          <w:kern w:val="3"/>
          <w:szCs w:val="20"/>
        </w:rPr>
      </w:pPr>
      <w:r w:rsidRPr="002E3181">
        <w:rPr>
          <w:rFonts w:ascii="Arial" w:eastAsia="MS Mincho" w:hAnsi="Arial" w:cs="Arial"/>
          <w:b/>
          <w:color w:val="00000A"/>
          <w:kern w:val="3"/>
          <w:szCs w:val="20"/>
        </w:rPr>
        <w:t>Nutzen</w:t>
      </w:r>
    </w:p>
    <w:p w14:paraId="52F756FC" w14:textId="22BF0B57" w:rsidR="002E3181" w:rsidRPr="00411434" w:rsidRDefault="001420A9" w:rsidP="00411434">
      <w:pPr>
        <w:pStyle w:val="Listenabsatz"/>
        <w:numPr>
          <w:ilvl w:val="0"/>
          <w:numId w:val="37"/>
        </w:numPr>
        <w:suppressAutoHyphens/>
        <w:autoSpaceDN w:val="0"/>
        <w:spacing w:before="150" w:after="0"/>
        <w:ind w:right="357"/>
        <w:textAlignment w:val="baseline"/>
        <w:rPr>
          <w:rFonts w:ascii="Arial" w:eastAsia="MS Mincho" w:hAnsi="Arial" w:cs="Arial"/>
          <w:b/>
          <w:color w:val="00000A"/>
          <w:kern w:val="3"/>
          <w:szCs w:val="20"/>
        </w:rPr>
      </w:pPr>
      <w:r w:rsidRPr="00411434">
        <w:rPr>
          <w:rFonts w:ascii="Arial" w:hAnsi="Arial" w:cs="Arial"/>
          <w:color w:val="000000"/>
          <w:lang w:eastAsia="de-DE"/>
        </w:rPr>
        <w:t xml:space="preserve">Für die Teilnahme </w:t>
      </w:r>
      <w:r w:rsidR="00682FEE" w:rsidRPr="00682FEE">
        <w:rPr>
          <w:rFonts w:ascii="Arial" w:hAnsi="Arial" w:cs="Arial"/>
          <w:color w:val="000000"/>
          <w:lang w:eastAsia="de-DE"/>
        </w:rPr>
        <w:t>erhalten die Teilnehmer 40</w:t>
      </w:r>
      <w:r w:rsidRPr="00682FEE">
        <w:rPr>
          <w:rFonts w:ascii="Arial" w:hAnsi="Arial" w:cs="Arial"/>
          <w:color w:val="000000"/>
          <w:lang w:eastAsia="de-DE"/>
        </w:rPr>
        <w:t xml:space="preserve"> Euro</w:t>
      </w:r>
      <w:r w:rsidRPr="00411434">
        <w:rPr>
          <w:rFonts w:ascii="Arial" w:hAnsi="Arial" w:cs="Arial"/>
          <w:color w:val="000000"/>
          <w:lang w:eastAsia="de-DE"/>
        </w:rPr>
        <w:t xml:space="preserve">. Für die Allgemeinheit </w:t>
      </w:r>
      <w:r w:rsidR="00520D25" w:rsidRPr="00520D25">
        <w:rPr>
          <w:rFonts w:ascii="Arial" w:hAnsi="Arial" w:cs="Arial"/>
          <w:lang w:eastAsia="de-DE"/>
        </w:rPr>
        <w:t>ist der Nachweis über die Entwicklung und Interkonnektivität semantischer Strukturen im Gehirn für zukünftige Projekte in größerem Maßstab wichtig.</w:t>
      </w:r>
    </w:p>
    <w:p w14:paraId="75D0E546" w14:textId="77777777" w:rsidR="002E3181" w:rsidRPr="002E3181" w:rsidRDefault="002E3181" w:rsidP="00527108">
      <w:pPr>
        <w:suppressAutoHyphens/>
        <w:autoSpaceDN w:val="0"/>
        <w:spacing w:before="150" w:after="0"/>
        <w:ind w:left="567" w:right="357"/>
        <w:textAlignment w:val="baseline"/>
        <w:rPr>
          <w:rFonts w:ascii="Arial" w:eastAsia="MS Mincho" w:hAnsi="Arial" w:cs="Arial"/>
          <w:b/>
          <w:color w:val="00000A"/>
          <w:kern w:val="3"/>
          <w:lang w:val="de-LI"/>
        </w:rPr>
      </w:pPr>
      <w:r w:rsidRPr="002E3181">
        <w:rPr>
          <w:rFonts w:ascii="Arial" w:eastAsia="MS Mincho" w:hAnsi="Arial" w:cs="Arial"/>
          <w:b/>
          <w:color w:val="00000A"/>
          <w:kern w:val="3"/>
          <w:lang w:val="de-LI"/>
        </w:rPr>
        <w:t>Risiko und Belastung</w:t>
      </w:r>
    </w:p>
    <w:p w14:paraId="69F8A590" w14:textId="72D6F8A0" w:rsidR="002E3181" w:rsidRPr="00B728B1" w:rsidRDefault="006F523A" w:rsidP="00527108">
      <w:pPr>
        <w:keepNext/>
        <w:numPr>
          <w:ilvl w:val="0"/>
          <w:numId w:val="27"/>
        </w:numPr>
        <w:suppressAutoHyphens/>
        <w:autoSpaceDN w:val="0"/>
        <w:spacing w:after="0" w:line="240" w:lineRule="auto"/>
        <w:ind w:right="357"/>
        <w:textAlignment w:val="baseline"/>
        <w:rPr>
          <w:rFonts w:ascii="Arial" w:eastAsia="MS Mincho" w:hAnsi="Arial" w:cs="Arial"/>
          <w:kern w:val="3"/>
          <w:lang w:eastAsia="de-DE"/>
        </w:rPr>
      </w:pPr>
      <w:r>
        <w:rPr>
          <w:rFonts w:ascii="Arial" w:eastAsia="MS Mincho" w:hAnsi="Arial" w:cs="Arial"/>
          <w:color w:val="00000A"/>
          <w:kern w:val="3"/>
          <w:lang w:val="de-LI"/>
        </w:rPr>
        <w:t>Es</w:t>
      </w:r>
      <w:r w:rsidR="00411434">
        <w:rPr>
          <w:rFonts w:ascii="Arial" w:eastAsia="MS Mincho" w:hAnsi="Arial" w:cs="Arial"/>
          <w:color w:val="00000A"/>
          <w:kern w:val="3"/>
          <w:lang w:val="de-LI"/>
        </w:rPr>
        <w:t xml:space="preserve"> gibt</w:t>
      </w:r>
      <w:r w:rsidRPr="006F523A">
        <w:rPr>
          <w:rFonts w:ascii="Arial" w:eastAsia="MS Mincho" w:hAnsi="Arial" w:cs="Arial"/>
          <w:color w:val="00000A"/>
          <w:kern w:val="3"/>
          <w:lang w:val="de-LI"/>
        </w:rPr>
        <w:t xml:space="preserve"> keine Hinweise auf negative Langzeiteffekte der MRT-Technologie auf den menschlichen Körper.</w:t>
      </w:r>
      <w:r>
        <w:rPr>
          <w:rFonts w:ascii="Arial" w:eastAsia="MS Mincho" w:hAnsi="Arial" w:cs="Arial"/>
          <w:color w:val="00000A"/>
          <w:kern w:val="3"/>
          <w:lang w:val="de-LI"/>
        </w:rPr>
        <w:t xml:space="preserve"> Durch das Betätigen eines Alarmknopfes</w:t>
      </w:r>
      <w:r w:rsidRPr="006F523A">
        <w:rPr>
          <w:rFonts w:ascii="Arial" w:eastAsia="MS Mincho" w:hAnsi="Arial" w:cs="Arial"/>
          <w:color w:val="00000A"/>
          <w:kern w:val="3"/>
          <w:lang w:val="de-LI"/>
        </w:rPr>
        <w:t xml:space="preserve"> hin können Sie jederzeit aus dem MR-Tomographen hinausgefahren werden. Abgesehen von möglichen Unbequemlichkeiten, die vom langen, stillen Liegen resultieren, sollten Sie keine Beschwerden während der Untersuchung haben.</w:t>
      </w:r>
    </w:p>
    <w:p w14:paraId="789EF70A" w14:textId="77777777" w:rsidR="006F523A" w:rsidRPr="002E3181" w:rsidRDefault="006F523A" w:rsidP="007F04C6">
      <w:pPr>
        <w:keepNext/>
        <w:suppressAutoHyphens/>
        <w:autoSpaceDN w:val="0"/>
        <w:spacing w:after="0" w:line="240" w:lineRule="auto"/>
        <w:ind w:left="1287" w:right="340"/>
        <w:textAlignment w:val="baseline"/>
        <w:rPr>
          <w:rFonts w:ascii="Arial" w:eastAsia="MS Mincho" w:hAnsi="Arial" w:cs="Arial"/>
          <w:kern w:val="3"/>
          <w:lang w:eastAsia="de-DE"/>
        </w:rPr>
      </w:pPr>
    </w:p>
    <w:p w14:paraId="05782004" w14:textId="77777777" w:rsidR="002E3181" w:rsidRPr="002E3181" w:rsidRDefault="002E3181" w:rsidP="007F04C6">
      <w:pPr>
        <w:suppressAutoHyphens/>
        <w:autoSpaceDN w:val="0"/>
        <w:spacing w:after="0" w:line="240" w:lineRule="auto"/>
        <w:textAlignment w:val="baseline"/>
        <w:rPr>
          <w:rFonts w:ascii="Arial" w:eastAsia="MS Mincho" w:hAnsi="Arial" w:cs="Arial"/>
          <w:kern w:val="3"/>
          <w:lang w:eastAsia="de-DE"/>
        </w:rPr>
      </w:pPr>
      <w:r w:rsidRPr="002E3181">
        <w:rPr>
          <w:rFonts w:ascii="Arial" w:eastAsia="MS Mincho" w:hAnsi="Arial" w:cs="Arial"/>
          <w:kern w:val="3"/>
          <w:lang w:eastAsia="de-DE"/>
        </w:rPr>
        <w:t>Mit Ihrer Unterschrift am Ende des Dokuments bezeugen Sie, dass Sie freiwillig teilnehmen und dass Sie die Inhalte des gesamten Dokuments verstanden haben.</w:t>
      </w:r>
    </w:p>
    <w:p w14:paraId="6C70FAB7" w14:textId="77777777" w:rsidR="002E3181" w:rsidRPr="002E3181" w:rsidRDefault="002E3181" w:rsidP="002E3181">
      <w:pPr>
        <w:suppressAutoHyphens/>
        <w:autoSpaceDN w:val="0"/>
        <w:spacing w:after="0" w:line="240" w:lineRule="auto"/>
        <w:ind w:right="-82"/>
        <w:jc w:val="left"/>
        <w:textAlignment w:val="baseline"/>
        <w:rPr>
          <w:rFonts w:ascii="Arial" w:eastAsia="MS Mincho" w:hAnsi="Arial" w:cs="Times New Roman"/>
          <w:kern w:val="3"/>
          <w:szCs w:val="24"/>
          <w:lang w:val="de-CH" w:eastAsia="de-DE"/>
        </w:rPr>
      </w:pPr>
    </w:p>
    <w:p w14:paraId="454F2056" w14:textId="77777777" w:rsidR="002E3181" w:rsidRPr="002E3181" w:rsidRDefault="002E3181" w:rsidP="002E3181">
      <w:pPr>
        <w:suppressAutoHyphens/>
        <w:autoSpaceDN w:val="0"/>
        <w:spacing w:after="0" w:line="240" w:lineRule="auto"/>
        <w:ind w:right="-82"/>
        <w:jc w:val="left"/>
        <w:textAlignment w:val="baseline"/>
        <w:rPr>
          <w:rFonts w:ascii="Arial" w:eastAsia="MS Mincho" w:hAnsi="Arial" w:cs="Arial"/>
          <w:b/>
          <w:kern w:val="3"/>
          <w:szCs w:val="24"/>
          <w:lang w:eastAsia="de-DE"/>
        </w:rPr>
      </w:pPr>
      <w:r w:rsidRPr="002E3181">
        <w:rPr>
          <w:rFonts w:ascii="Arial" w:eastAsia="MS Mincho" w:hAnsi="Arial" w:cs="Arial"/>
          <w:b/>
          <w:kern w:val="3"/>
          <w:szCs w:val="24"/>
          <w:lang w:eastAsia="de-DE"/>
        </w:rPr>
        <w:br w:type="column"/>
      </w:r>
      <w:r w:rsidRPr="002E3181">
        <w:rPr>
          <w:rFonts w:ascii="Arial" w:eastAsia="MS Mincho" w:hAnsi="Arial" w:cs="Arial"/>
          <w:b/>
          <w:kern w:val="3"/>
          <w:szCs w:val="24"/>
          <w:lang w:eastAsia="de-DE"/>
        </w:rPr>
        <w:lastRenderedPageBreak/>
        <w:t>Detaillierte Information</w:t>
      </w:r>
    </w:p>
    <w:p w14:paraId="079865C7"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14:paraId="7C85314C" w14:textId="77777777" w:rsidR="002E3181" w:rsidRPr="002E3181" w:rsidRDefault="002E3181" w:rsidP="002E3181">
      <w:pPr>
        <w:keepNext/>
        <w:numPr>
          <w:ilvl w:val="0"/>
          <w:numId w:val="23"/>
        </w:numPr>
        <w:shd w:val="clear" w:color="auto" w:fill="FFFFFF"/>
        <w:suppressAutoHyphens/>
        <w:autoSpaceDN w:val="0"/>
        <w:spacing w:after="0" w:line="240" w:lineRule="auto"/>
        <w:jc w:val="left"/>
        <w:textAlignment w:val="baseline"/>
        <w:outlineLvl w:val="0"/>
        <w:rPr>
          <w:rFonts w:ascii="Arial" w:eastAsia="Times New Roman" w:hAnsi="Arial" w:cs="Times New Roman"/>
          <w:kern w:val="3"/>
          <w:lang w:val="en-US" w:eastAsia="de-DE"/>
        </w:rPr>
      </w:pPr>
      <w:r w:rsidRPr="002E3181">
        <w:rPr>
          <w:rFonts w:ascii="Arial" w:eastAsia="Times New Roman" w:hAnsi="Arial" w:cs="Times New Roman"/>
          <w:b/>
          <w:kern w:val="3"/>
          <w:lang w:val="de-CH" w:eastAsia="de-DE"/>
        </w:rPr>
        <w:t>Z</w:t>
      </w:r>
      <w:r w:rsidRPr="002E3181">
        <w:rPr>
          <w:rFonts w:ascii="Arial" w:eastAsia="Times New Roman" w:hAnsi="Arial" w:cs="Times New Roman"/>
          <w:b/>
          <w:kern w:val="3"/>
          <w:lang w:val="en-US" w:eastAsia="de-DE"/>
        </w:rPr>
        <w:t>iel und Auswahl</w:t>
      </w:r>
    </w:p>
    <w:p w14:paraId="1CC11EAE" w14:textId="77777777" w:rsidR="002E3181" w:rsidRPr="002E3181" w:rsidRDefault="002E3181" w:rsidP="002E3181">
      <w:pPr>
        <w:suppressAutoHyphens/>
        <w:autoSpaceDN w:val="0"/>
        <w:spacing w:after="0" w:line="240" w:lineRule="auto"/>
        <w:jc w:val="left"/>
        <w:textAlignment w:val="baseline"/>
        <w:rPr>
          <w:rFonts w:ascii="Arial" w:eastAsia="MS Mincho" w:hAnsi="Arial" w:cs="Times New Roman"/>
          <w:kern w:val="3"/>
          <w:szCs w:val="24"/>
          <w:lang w:eastAsia="de-DE"/>
        </w:rPr>
      </w:pPr>
      <w:r w:rsidRPr="002E3181">
        <w:rPr>
          <w:rFonts w:ascii="Arial" w:eastAsia="MS Mincho" w:hAnsi="Arial" w:cs="Arial"/>
          <w:kern w:val="3"/>
          <w:lang w:eastAsia="de-DE"/>
        </w:rPr>
        <w:t xml:space="preserve">Unser Forschungsvorhaben bezeichnen wir in dieser Informationsschrift als </w:t>
      </w:r>
      <w:r w:rsidRPr="002E3181">
        <w:rPr>
          <w:rFonts w:ascii="Arial" w:eastAsia="MS Mincho" w:hAnsi="Arial" w:cs="Arial"/>
          <w:i/>
          <w:kern w:val="3"/>
          <w:lang w:eastAsia="de-DE"/>
        </w:rPr>
        <w:t>Forschungsprojekt.</w:t>
      </w:r>
      <w:r w:rsidRPr="002E3181">
        <w:rPr>
          <w:rFonts w:ascii="Arial" w:eastAsia="MS Mincho" w:hAnsi="Arial" w:cs="Arial"/>
          <w:kern w:val="3"/>
          <w:lang w:eastAsia="de-DE"/>
        </w:rPr>
        <w:t xml:space="preserve"> Wenn Sie an diesem Forschungsprojekt teilnehmen, sind Sie eine </w:t>
      </w:r>
      <w:r w:rsidRPr="002E3181">
        <w:rPr>
          <w:rFonts w:ascii="Arial" w:eastAsia="MS Mincho" w:hAnsi="Arial" w:cs="Arial"/>
          <w:i/>
          <w:kern w:val="3"/>
          <w:lang w:eastAsia="de-DE"/>
        </w:rPr>
        <w:t>Teilnehmerin</w:t>
      </w:r>
      <w:r w:rsidRPr="002E3181">
        <w:rPr>
          <w:rFonts w:ascii="Arial" w:eastAsia="MS Mincho" w:hAnsi="Arial" w:cs="Arial"/>
          <w:kern w:val="3"/>
          <w:lang w:eastAsia="de-DE"/>
        </w:rPr>
        <w:t xml:space="preserve"> bzw. ein </w:t>
      </w:r>
      <w:r w:rsidRPr="002E3181">
        <w:rPr>
          <w:rFonts w:ascii="Arial" w:eastAsia="MS Mincho" w:hAnsi="Arial" w:cs="Arial"/>
          <w:i/>
          <w:kern w:val="3"/>
          <w:lang w:eastAsia="de-DE"/>
        </w:rPr>
        <w:t>Teilnehmer</w:t>
      </w:r>
      <w:r w:rsidRPr="002E3181">
        <w:rPr>
          <w:rFonts w:ascii="Arial" w:eastAsia="MS Mincho" w:hAnsi="Arial" w:cs="Arial"/>
          <w:kern w:val="3"/>
          <w:lang w:eastAsia="de-DE"/>
        </w:rPr>
        <w:t>.</w:t>
      </w:r>
    </w:p>
    <w:p w14:paraId="37C2CC9B"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14:paraId="3AE30B67" w14:textId="2595D814" w:rsidR="009065AF" w:rsidRPr="009F254C" w:rsidRDefault="009065AF" w:rsidP="009F254C">
      <w:pPr>
        <w:widowControl w:val="0"/>
        <w:autoSpaceDE w:val="0"/>
        <w:spacing w:line="240" w:lineRule="auto"/>
        <w:rPr>
          <w:rFonts w:ascii="Arial" w:eastAsia="MS Mincho" w:hAnsi="Arial" w:cs="Arial"/>
          <w:kern w:val="3"/>
          <w:lang w:eastAsia="de-DE"/>
        </w:rPr>
      </w:pPr>
      <w:r w:rsidRPr="009065AF">
        <w:rPr>
          <w:rFonts w:ascii="Arial" w:eastAsia="MS Mincho" w:hAnsi="Arial" w:cs="Arial"/>
          <w:kern w:val="3"/>
          <w:lang w:eastAsia="de-DE"/>
        </w:rPr>
        <w:t>In diesem Forschungsprojekt möchten wir untersuchen, wie die Art</w:t>
      </w:r>
      <w:r>
        <w:rPr>
          <w:rFonts w:ascii="Arial" w:eastAsia="MS Mincho" w:hAnsi="Arial" w:cs="Arial"/>
          <w:kern w:val="3"/>
          <w:lang w:eastAsia="de-DE"/>
        </w:rPr>
        <w:t>, in</w:t>
      </w:r>
      <w:r w:rsidRPr="009065AF">
        <w:rPr>
          <w:rFonts w:ascii="Arial" w:eastAsia="MS Mincho" w:hAnsi="Arial" w:cs="Arial"/>
          <w:kern w:val="3"/>
          <w:lang w:eastAsia="de-DE"/>
        </w:rPr>
        <w:t xml:space="preserve"> der </w:t>
      </w:r>
      <w:r>
        <w:rPr>
          <w:rFonts w:ascii="Arial" w:eastAsia="MS Mincho" w:hAnsi="Arial" w:cs="Arial"/>
          <w:kern w:val="3"/>
          <w:lang w:eastAsia="de-DE"/>
        </w:rPr>
        <w:t>wir Wörter k</w:t>
      </w:r>
      <w:r w:rsidRPr="009065AF">
        <w:rPr>
          <w:rFonts w:ascii="Arial" w:eastAsia="MS Mincho" w:hAnsi="Arial" w:cs="Arial"/>
          <w:kern w:val="3"/>
          <w:lang w:eastAsia="de-DE"/>
        </w:rPr>
        <w:t>ategorisier</w:t>
      </w:r>
      <w:r>
        <w:rPr>
          <w:rFonts w:ascii="Arial" w:eastAsia="MS Mincho" w:hAnsi="Arial" w:cs="Arial"/>
          <w:kern w:val="3"/>
          <w:lang w:eastAsia="de-DE"/>
        </w:rPr>
        <w:t>e</w:t>
      </w:r>
      <w:r w:rsidRPr="009065AF">
        <w:rPr>
          <w:rFonts w:ascii="Arial" w:eastAsia="MS Mincho" w:hAnsi="Arial" w:cs="Arial"/>
          <w:kern w:val="3"/>
          <w:lang w:eastAsia="de-DE"/>
        </w:rPr>
        <w:t xml:space="preserve">n und die graduellen Unterschiede </w:t>
      </w:r>
      <w:r>
        <w:rPr>
          <w:rFonts w:ascii="Arial" w:eastAsia="MS Mincho" w:hAnsi="Arial" w:cs="Arial"/>
          <w:kern w:val="3"/>
          <w:lang w:eastAsia="de-DE"/>
        </w:rPr>
        <w:t>von Wortbedeutungen</w:t>
      </w:r>
      <w:r w:rsidRPr="009065AF">
        <w:rPr>
          <w:rFonts w:ascii="Arial" w:eastAsia="MS Mincho" w:hAnsi="Arial" w:cs="Arial"/>
          <w:kern w:val="3"/>
          <w:lang w:eastAsia="de-DE"/>
        </w:rPr>
        <w:t xml:space="preserve"> die neuronalen Muster</w:t>
      </w:r>
      <w:r>
        <w:rPr>
          <w:rFonts w:ascii="Arial" w:eastAsia="MS Mincho" w:hAnsi="Arial" w:cs="Arial"/>
          <w:kern w:val="3"/>
          <w:lang w:eastAsia="de-DE"/>
        </w:rPr>
        <w:t xml:space="preserve"> im Gehirn</w:t>
      </w:r>
      <w:r w:rsidRPr="009065AF">
        <w:rPr>
          <w:rFonts w:ascii="Arial" w:eastAsia="MS Mincho" w:hAnsi="Arial" w:cs="Arial"/>
          <w:kern w:val="3"/>
          <w:lang w:eastAsia="de-DE"/>
        </w:rPr>
        <w:t xml:space="preserve"> beeinflussen, die mit semantischen Konzepten verbunden sind. Dazu vergleichen wir die Gedächtnisleistung mit neuronalen Mustern, die durch bildgebende Verfahren erfasst wurden. Außerdem prüfen wir, ob computergestützte </w:t>
      </w:r>
      <w:r>
        <w:rPr>
          <w:rFonts w:ascii="Arial" w:eastAsia="MS Mincho" w:hAnsi="Arial" w:cs="Arial"/>
          <w:kern w:val="3"/>
          <w:lang w:eastAsia="de-DE"/>
        </w:rPr>
        <w:t xml:space="preserve">semantische </w:t>
      </w:r>
      <w:r w:rsidRPr="009065AF">
        <w:rPr>
          <w:rFonts w:ascii="Arial" w:eastAsia="MS Mincho" w:hAnsi="Arial" w:cs="Arial"/>
          <w:kern w:val="3"/>
          <w:lang w:eastAsia="de-DE"/>
        </w:rPr>
        <w:t>Modelle (DSMs) eine nützliche Methode zur Quantifizierung semantischer Beziehungen darstellen.</w:t>
      </w:r>
    </w:p>
    <w:p w14:paraId="1FA8487C" w14:textId="57C99DDC" w:rsidR="00F6081F" w:rsidRPr="00F6081F" w:rsidRDefault="009F254C" w:rsidP="009F254C">
      <w:pPr>
        <w:widowControl w:val="0"/>
        <w:autoSpaceDE w:val="0"/>
        <w:spacing w:line="240" w:lineRule="auto"/>
        <w:rPr>
          <w:rFonts w:ascii="Arial" w:eastAsia="MS Mincho" w:hAnsi="Arial" w:cs="Arial"/>
          <w:kern w:val="3"/>
          <w:lang w:eastAsia="de-DE"/>
        </w:rPr>
      </w:pPr>
      <w:r w:rsidRPr="009F254C">
        <w:rPr>
          <w:rFonts w:ascii="Arial" w:eastAsia="MS Mincho" w:hAnsi="Arial" w:cs="Arial"/>
          <w:kern w:val="3"/>
          <w:lang w:eastAsia="de-DE"/>
        </w:rPr>
        <w:t xml:space="preserve">Wir fragen Sie an, da alle Personen teilnehmen können, die zwischen 18 und 35 Jahre alt, </w:t>
      </w:r>
      <w:r w:rsidR="00682FEE">
        <w:rPr>
          <w:rFonts w:ascii="Arial" w:eastAsia="MS Mincho" w:hAnsi="Arial" w:cs="Arial"/>
          <w:kern w:val="3"/>
          <w:lang w:eastAsia="de-DE"/>
        </w:rPr>
        <w:t>deutsche</w:t>
      </w:r>
      <w:r w:rsidR="00DB7BD3">
        <w:rPr>
          <w:rFonts w:ascii="Arial" w:eastAsia="MS Mincho" w:hAnsi="Arial" w:cs="Arial"/>
          <w:kern w:val="3"/>
          <w:lang w:eastAsia="de-DE"/>
        </w:rPr>
        <w:t xml:space="preserve"> Muttersprachler sind,</w:t>
      </w:r>
      <w:r w:rsidRPr="009F254C">
        <w:rPr>
          <w:rFonts w:ascii="Arial" w:eastAsia="MS Mincho" w:hAnsi="Arial" w:cs="Arial"/>
          <w:kern w:val="3"/>
          <w:lang w:eastAsia="de-DE"/>
        </w:rPr>
        <w:t xml:space="preserve"> und die MRT-Kriterien (z.B. keine Metalle im Körper, siehe unten) erfüllen. Außerdem können Sie nur teilnehmen, wenn Sie zustimmen, über Zufallsbefunde (siehe unten) benachrichtigt zu werden. Ausgeschlossen </w:t>
      </w:r>
      <w:r w:rsidR="00DA7631">
        <w:rPr>
          <w:rFonts w:ascii="Arial" w:eastAsia="MS Mincho" w:hAnsi="Arial" w:cs="Arial"/>
          <w:kern w:val="3"/>
          <w:lang w:eastAsia="de-DE"/>
        </w:rPr>
        <w:t>werden</w:t>
      </w:r>
      <w:r w:rsidR="00DB7BD3">
        <w:rPr>
          <w:rFonts w:ascii="Arial" w:eastAsia="MS Mincho" w:hAnsi="Arial" w:cs="Arial"/>
          <w:kern w:val="3"/>
          <w:lang w:eastAsia="de-DE"/>
        </w:rPr>
        <w:t xml:space="preserve"> </w:t>
      </w:r>
      <w:r w:rsidR="00520D25">
        <w:rPr>
          <w:rFonts w:ascii="Arial" w:eastAsia="MS Mincho" w:hAnsi="Arial" w:cs="Arial"/>
          <w:kern w:val="3"/>
          <w:lang w:eastAsia="de-DE"/>
        </w:rPr>
        <w:t>Probanden</w:t>
      </w:r>
      <w:r w:rsidRPr="009F254C">
        <w:rPr>
          <w:rFonts w:ascii="Arial" w:eastAsia="MS Mincho" w:hAnsi="Arial" w:cs="Arial"/>
          <w:kern w:val="3"/>
          <w:lang w:eastAsia="de-DE"/>
        </w:rPr>
        <w:t xml:space="preserve"> mit Erkrankungen und/oder Einnahme von Medikamenten und/oder Drogen, die das Nervensystem und/oder die Lernfähigkeit beeinträchtigen, </w:t>
      </w:r>
      <w:r w:rsidR="00DB7BD3">
        <w:rPr>
          <w:rFonts w:ascii="Arial" w:eastAsia="MS Mincho" w:hAnsi="Arial" w:cs="Arial"/>
          <w:kern w:val="3"/>
          <w:lang w:eastAsia="de-DE"/>
        </w:rPr>
        <w:t>Personen, welche unter Klaustrophobie leiden</w:t>
      </w:r>
      <w:r w:rsidRPr="009F254C">
        <w:rPr>
          <w:rFonts w:ascii="Arial" w:eastAsia="MS Mincho" w:hAnsi="Arial" w:cs="Arial"/>
          <w:kern w:val="3"/>
          <w:lang w:eastAsia="de-DE"/>
        </w:rPr>
        <w:t>, und Schwangere.</w:t>
      </w:r>
    </w:p>
    <w:p w14:paraId="15F1916B"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14:paraId="6F647D93" w14:textId="77777777" w:rsidR="002E3181" w:rsidRDefault="002E3181" w:rsidP="002E3181">
      <w:pPr>
        <w:keepNext/>
        <w:numPr>
          <w:ilvl w:val="0"/>
          <w:numId w:val="16"/>
        </w:numPr>
        <w:shd w:val="clear" w:color="auto" w:fill="FFFFFF"/>
        <w:suppressAutoHyphens/>
        <w:autoSpaceDN w:val="0"/>
        <w:spacing w:after="0" w:line="240" w:lineRule="auto"/>
        <w:jc w:val="left"/>
        <w:textAlignment w:val="baseline"/>
        <w:outlineLvl w:val="0"/>
        <w:rPr>
          <w:rFonts w:ascii="Arial" w:eastAsia="Times New Roman" w:hAnsi="Arial" w:cs="Times New Roman"/>
          <w:b/>
          <w:kern w:val="3"/>
          <w:lang w:val="en-US" w:eastAsia="de-DE"/>
        </w:rPr>
      </w:pPr>
      <w:r w:rsidRPr="002E3181">
        <w:rPr>
          <w:rFonts w:ascii="Arial" w:eastAsia="Times New Roman" w:hAnsi="Arial" w:cs="Times New Roman"/>
          <w:b/>
          <w:kern w:val="3"/>
          <w:lang w:val="en-US" w:eastAsia="de-DE"/>
        </w:rPr>
        <w:t>Allgemeine Informationen</w:t>
      </w:r>
    </w:p>
    <w:p w14:paraId="436989C0" w14:textId="28A619BF" w:rsidR="00C46371" w:rsidRDefault="00143B13" w:rsidP="00143B13">
      <w:pPr>
        <w:keepNext/>
        <w:shd w:val="clear" w:color="auto" w:fill="FFFFFF"/>
        <w:suppressAutoHyphens/>
        <w:autoSpaceDN w:val="0"/>
        <w:spacing w:after="0" w:line="240" w:lineRule="auto"/>
        <w:jc w:val="left"/>
        <w:textAlignment w:val="baseline"/>
        <w:outlineLvl w:val="0"/>
        <w:rPr>
          <w:rFonts w:ascii="Arial" w:hAnsi="Arial" w:cs="Arial"/>
          <w:lang w:eastAsia="de-DE"/>
        </w:rPr>
      </w:pPr>
      <w:r w:rsidRPr="00143B13">
        <w:rPr>
          <w:rFonts w:ascii="Arial" w:hAnsi="Arial" w:cs="Arial"/>
          <w:lang w:eastAsia="de-DE"/>
        </w:rPr>
        <w:t xml:space="preserve">Die Bedeutung von Wörtern </w:t>
      </w:r>
      <w:r>
        <w:rPr>
          <w:rFonts w:ascii="Arial" w:hAnsi="Arial" w:cs="Arial"/>
          <w:lang w:eastAsia="de-DE"/>
        </w:rPr>
        <w:t xml:space="preserve">wird im Gehirn im sogenannten semantischen Zentrum gespeichert. Wenn wir ein Wort lesen oder hören, wird dieses Zentrum aktiviert, wobei einzelne Wörter charakteristische Muster hervorrufen, die sich voneinander unterscheiden. </w:t>
      </w:r>
      <w:r w:rsidR="00C46371">
        <w:rPr>
          <w:rFonts w:ascii="Arial" w:hAnsi="Arial" w:cs="Arial"/>
          <w:lang w:eastAsia="de-DE"/>
        </w:rPr>
        <w:t xml:space="preserve">In diesem Forschungsprojekt wollen wir untersuchen, ob und wie die Bedeutungsbeziehungen von </w:t>
      </w:r>
      <w:r>
        <w:rPr>
          <w:rFonts w:ascii="Arial" w:hAnsi="Arial" w:cs="Arial"/>
          <w:lang w:eastAsia="de-DE"/>
        </w:rPr>
        <w:t>Wörtern (</w:t>
      </w:r>
      <w:r w:rsidR="00C46371">
        <w:rPr>
          <w:rFonts w:ascii="Arial" w:hAnsi="Arial" w:cs="Arial"/>
          <w:lang w:eastAsia="de-DE"/>
        </w:rPr>
        <w:t>Ähnlichkeitsgradienten</w:t>
      </w:r>
      <w:r>
        <w:rPr>
          <w:rFonts w:ascii="Arial" w:hAnsi="Arial" w:cs="Arial"/>
          <w:lang w:eastAsia="de-DE"/>
        </w:rPr>
        <w:t>)</w:t>
      </w:r>
      <w:r w:rsidR="00C46371">
        <w:rPr>
          <w:rFonts w:ascii="Arial" w:hAnsi="Arial" w:cs="Arial"/>
          <w:lang w:eastAsia="de-DE"/>
        </w:rPr>
        <w:t xml:space="preserve"> und semantischen Dimensionen im Gehirn </w:t>
      </w:r>
      <w:r>
        <w:rPr>
          <w:rFonts w:ascii="Arial" w:hAnsi="Arial" w:cs="Arial"/>
          <w:lang w:eastAsia="de-DE"/>
        </w:rPr>
        <w:t>Einfluss auf die semantischen Muster hab</w:t>
      </w:r>
      <w:r w:rsidRPr="00143B13">
        <w:rPr>
          <w:rFonts w:ascii="Arial" w:hAnsi="Arial" w:cs="Arial"/>
          <w:lang w:eastAsia="de-DE"/>
        </w:rPr>
        <w:t>en</w:t>
      </w:r>
      <w:r w:rsidR="00C46371" w:rsidRPr="00143B13">
        <w:rPr>
          <w:rFonts w:ascii="Arial" w:hAnsi="Arial" w:cs="Arial"/>
          <w:lang w:eastAsia="de-DE"/>
        </w:rPr>
        <w:t xml:space="preserve">. Dieses Grundlagenwissen benötigen wir, um später in weiteren Forschungsprojekten untersuchen zu können, wie wir gezielt die Entstehung und Abrufung von </w:t>
      </w:r>
      <w:r w:rsidRPr="00143B13">
        <w:rPr>
          <w:rFonts w:ascii="Arial" w:hAnsi="Arial" w:cs="Arial"/>
          <w:lang w:eastAsia="de-DE"/>
        </w:rPr>
        <w:t>semantischen Konzepten</w:t>
      </w:r>
      <w:r w:rsidR="00C46371" w:rsidRPr="00143B13">
        <w:rPr>
          <w:rFonts w:ascii="Arial" w:hAnsi="Arial" w:cs="Arial"/>
          <w:lang w:eastAsia="de-DE"/>
        </w:rPr>
        <w:t xml:space="preserve"> im Gehirn beeinflussen können. Darüber </w:t>
      </w:r>
      <w:r w:rsidR="00C46371">
        <w:rPr>
          <w:rFonts w:ascii="Arial" w:hAnsi="Arial" w:cs="Arial"/>
          <w:lang w:eastAsia="de-DE"/>
        </w:rPr>
        <w:t xml:space="preserve">hinaus wollen wir untersuchen, in welchem Maße verschiedene computergestützte Modelle dem der neuronalen </w:t>
      </w:r>
      <w:r>
        <w:rPr>
          <w:rFonts w:ascii="Arial" w:hAnsi="Arial" w:cs="Arial"/>
          <w:lang w:eastAsia="de-DE"/>
        </w:rPr>
        <w:t>Verarbeitung</w:t>
      </w:r>
      <w:r w:rsidR="00C46371">
        <w:rPr>
          <w:rFonts w:ascii="Arial" w:hAnsi="Arial" w:cs="Arial"/>
          <w:lang w:eastAsia="de-DE"/>
        </w:rPr>
        <w:t xml:space="preserve"> von Bedeutungsbeziehungen </w:t>
      </w:r>
      <w:r w:rsidR="00AB3E59">
        <w:rPr>
          <w:rFonts w:ascii="Arial" w:hAnsi="Arial" w:cs="Arial"/>
          <w:lang w:eastAsia="de-DE"/>
        </w:rPr>
        <w:t>entsprechen.</w:t>
      </w:r>
    </w:p>
    <w:p w14:paraId="07367CFF" w14:textId="77777777" w:rsidR="00682FEE" w:rsidRPr="00143B13" w:rsidRDefault="00682FEE" w:rsidP="00143B13">
      <w:pPr>
        <w:keepNext/>
        <w:shd w:val="clear" w:color="auto" w:fill="FFFFFF"/>
        <w:suppressAutoHyphens/>
        <w:autoSpaceDN w:val="0"/>
        <w:spacing w:after="0" w:line="240" w:lineRule="auto"/>
        <w:jc w:val="left"/>
        <w:textAlignment w:val="baseline"/>
        <w:outlineLvl w:val="0"/>
        <w:rPr>
          <w:rFonts w:ascii="Arial" w:hAnsi="Arial" w:cs="Arial"/>
          <w:lang w:eastAsia="de-DE"/>
        </w:rPr>
      </w:pPr>
    </w:p>
    <w:p w14:paraId="121CA73C" w14:textId="79B89778" w:rsidR="002E3181" w:rsidRPr="002E3181" w:rsidRDefault="00DD467F" w:rsidP="00DD467F">
      <w:pPr>
        <w:widowControl w:val="0"/>
        <w:autoSpaceDE w:val="0"/>
        <w:spacing w:line="240" w:lineRule="auto"/>
        <w:rPr>
          <w:rFonts w:ascii="Arial" w:eastAsia="MS Mincho" w:hAnsi="Arial" w:cs="Arial"/>
          <w:iCs/>
          <w:kern w:val="3"/>
          <w:lang w:eastAsia="de-DE"/>
        </w:rPr>
      </w:pPr>
      <w:r>
        <w:rPr>
          <w:rFonts w:ascii="Arial" w:eastAsia="MS Mincho" w:hAnsi="Arial" w:cs="Arial"/>
          <w:kern w:val="3"/>
          <w:lang w:eastAsia="de-DE"/>
        </w:rPr>
        <w:t xml:space="preserve">Im Rahmen des Forschungsprojekts </w:t>
      </w:r>
      <w:r w:rsidRPr="00682FEE">
        <w:rPr>
          <w:rFonts w:ascii="Arial" w:eastAsia="MS Mincho" w:hAnsi="Arial" w:cs="Arial"/>
          <w:kern w:val="3"/>
          <w:lang w:eastAsia="de-DE"/>
        </w:rPr>
        <w:t xml:space="preserve">werden wir </w:t>
      </w:r>
      <w:r w:rsidR="00682FEE" w:rsidRPr="00682FEE">
        <w:rPr>
          <w:rFonts w:ascii="Arial" w:eastAsia="MS Mincho" w:hAnsi="Arial" w:cs="Arial"/>
          <w:kern w:val="3"/>
          <w:lang w:eastAsia="de-DE"/>
        </w:rPr>
        <w:t>44</w:t>
      </w:r>
      <w:r w:rsidRPr="00682FEE">
        <w:rPr>
          <w:rFonts w:ascii="Arial" w:eastAsia="MS Mincho" w:hAnsi="Arial" w:cs="Arial"/>
          <w:kern w:val="3"/>
          <w:lang w:eastAsia="de-DE"/>
        </w:rPr>
        <w:t xml:space="preserve"> Teilnehmer</w:t>
      </w:r>
      <w:r w:rsidR="00A73E8B">
        <w:rPr>
          <w:rFonts w:ascii="Arial" w:eastAsia="MS Mincho" w:hAnsi="Arial" w:cs="Arial"/>
          <w:kern w:val="3"/>
          <w:lang w:eastAsia="de-DE"/>
        </w:rPr>
        <w:t>*</w:t>
      </w:r>
      <w:r>
        <w:rPr>
          <w:rFonts w:ascii="Arial" w:eastAsia="MS Mincho" w:hAnsi="Arial" w:cs="Arial"/>
          <w:kern w:val="3"/>
          <w:lang w:eastAsia="de-DE"/>
        </w:rPr>
        <w:t xml:space="preserve">innen untersuchen. </w:t>
      </w:r>
      <w:r w:rsidR="00A73E8B">
        <w:rPr>
          <w:rFonts w:ascii="Arial" w:eastAsia="MS Mincho" w:hAnsi="Arial" w:cs="Arial"/>
          <w:kern w:val="3"/>
          <w:lang w:eastAsia="de-DE"/>
        </w:rPr>
        <w:t>Die</w:t>
      </w:r>
      <w:r>
        <w:rPr>
          <w:rFonts w:ascii="Arial" w:eastAsia="MS Mincho" w:hAnsi="Arial" w:cs="Arial"/>
          <w:kern w:val="3"/>
          <w:lang w:eastAsia="de-DE"/>
        </w:rPr>
        <w:t xml:space="preserve"> Erhebung findet </w:t>
      </w:r>
      <w:r w:rsidR="00520D25">
        <w:rPr>
          <w:rFonts w:ascii="Arial" w:eastAsia="MS Mincho" w:hAnsi="Arial" w:cs="Arial"/>
          <w:kern w:val="3"/>
          <w:lang w:eastAsia="de-DE"/>
        </w:rPr>
        <w:t xml:space="preserve">online und </w:t>
      </w:r>
      <w:r>
        <w:rPr>
          <w:rFonts w:ascii="Arial" w:eastAsia="MS Mincho" w:hAnsi="Arial" w:cs="Arial"/>
          <w:kern w:val="3"/>
          <w:lang w:eastAsia="de-DE"/>
        </w:rPr>
        <w:t>am Zentralinstitut für Seelische Gesundheit, Mannheim, statt.</w:t>
      </w:r>
      <w:r w:rsidR="00DB7BD3">
        <w:rPr>
          <w:rFonts w:ascii="Arial" w:eastAsia="MS Mincho" w:hAnsi="Arial" w:cs="Arial"/>
          <w:kern w:val="3"/>
          <w:lang w:eastAsia="de-DE"/>
        </w:rPr>
        <w:t xml:space="preserve"> </w:t>
      </w:r>
      <w:r w:rsidR="002E3181" w:rsidRPr="002E3181">
        <w:rPr>
          <w:rFonts w:ascii="Arial" w:eastAsia="MS Mincho" w:hAnsi="Arial" w:cs="Arial"/>
          <w:iCs/>
          <w:kern w:val="3"/>
          <w:lang w:eastAsia="de-DE"/>
        </w:rPr>
        <w:t xml:space="preserve">Wir </w:t>
      </w:r>
      <w:r w:rsidR="00DB7BD3">
        <w:rPr>
          <w:rFonts w:ascii="Arial" w:eastAsia="MS Mincho" w:hAnsi="Arial" w:cs="Arial"/>
          <w:iCs/>
          <w:kern w:val="3"/>
          <w:lang w:eastAsia="de-DE"/>
        </w:rPr>
        <w:t>gestallten</w:t>
      </w:r>
      <w:r w:rsidR="002E3181" w:rsidRPr="002E3181">
        <w:rPr>
          <w:rFonts w:ascii="Arial" w:eastAsia="MS Mincho" w:hAnsi="Arial" w:cs="Arial"/>
          <w:iCs/>
          <w:kern w:val="3"/>
          <w:lang w:eastAsia="de-DE"/>
        </w:rPr>
        <w:t xml:space="preserve"> dieses Forschungsprojekt so, wie es die Regularien und Gesetze vorschreiben. Außerdem beachten wir alle international anerkannten Richtlinien. Die zuständige Ethikkommission hat das Forschungsprojekt begutachtet und bewertet.</w:t>
      </w:r>
    </w:p>
    <w:p w14:paraId="70486928" w14:textId="77777777" w:rsidR="002E3181" w:rsidRPr="002E3181" w:rsidRDefault="002E3181" w:rsidP="002E3181">
      <w:pPr>
        <w:suppressAutoHyphens/>
        <w:autoSpaceDN w:val="0"/>
        <w:spacing w:after="0" w:line="240" w:lineRule="auto"/>
        <w:jc w:val="left"/>
        <w:textAlignment w:val="baseline"/>
        <w:rPr>
          <w:rFonts w:ascii="Arial" w:eastAsia="MS Mincho" w:hAnsi="Arial" w:cs="Times New Roman"/>
          <w:kern w:val="3"/>
          <w:szCs w:val="24"/>
          <w:lang w:eastAsia="de-DE"/>
        </w:rPr>
      </w:pPr>
    </w:p>
    <w:p w14:paraId="24F724DC" w14:textId="77777777" w:rsidR="00F95476" w:rsidRPr="00F95476" w:rsidRDefault="002E3181" w:rsidP="00F95476">
      <w:pPr>
        <w:keepNext/>
        <w:numPr>
          <w:ilvl w:val="0"/>
          <w:numId w:val="16"/>
        </w:numPr>
        <w:shd w:val="clear" w:color="auto" w:fill="FFFFFF"/>
        <w:suppressAutoHyphens/>
        <w:autoSpaceDN w:val="0"/>
        <w:spacing w:after="0" w:line="240" w:lineRule="auto"/>
        <w:jc w:val="left"/>
        <w:textAlignment w:val="baseline"/>
        <w:outlineLvl w:val="0"/>
        <w:rPr>
          <w:rFonts w:ascii="Arial" w:eastAsia="Times New Roman" w:hAnsi="Arial" w:cs="Times New Roman"/>
          <w:kern w:val="3"/>
          <w:lang w:val="en-US" w:eastAsia="de-DE"/>
        </w:rPr>
      </w:pPr>
      <w:r w:rsidRPr="002E3181">
        <w:rPr>
          <w:rFonts w:ascii="Arial" w:eastAsia="Times New Roman" w:hAnsi="Arial" w:cs="Times New Roman"/>
          <w:b/>
          <w:kern w:val="3"/>
          <w:lang w:val="de-CH" w:eastAsia="de-DE"/>
        </w:rPr>
        <w:t>A</w:t>
      </w:r>
      <w:r w:rsidRPr="002E3181">
        <w:rPr>
          <w:rFonts w:ascii="Arial" w:eastAsia="Times New Roman" w:hAnsi="Arial" w:cs="Times New Roman"/>
          <w:b/>
          <w:kern w:val="3"/>
          <w:lang w:val="en-US" w:eastAsia="de-DE"/>
        </w:rPr>
        <w:t>blauf</w:t>
      </w:r>
    </w:p>
    <w:p w14:paraId="384DD32E" w14:textId="2CED3792" w:rsidR="00975D01" w:rsidRDefault="00682FEE">
      <w:pPr>
        <w:rPr>
          <w:rFonts w:ascii="Arial" w:hAnsi="Arial" w:cs="Arial"/>
          <w:color w:val="000000"/>
          <w:lang w:eastAsia="de-DE"/>
        </w:rPr>
      </w:pPr>
      <w:r w:rsidRPr="00682FEE">
        <w:rPr>
          <w:rFonts w:ascii="Arial" w:hAnsi="Arial" w:cs="Arial"/>
        </w:rPr>
        <w:t>Eine Woche vor Beginn des Experiments werden die Teilnehmer zunächst schriftlich und mündlich über den Versuch informiert. Sie unterschreiben dann die Einverständniserklärung, nachdem sie die Möglichkeit hatten, Fragen zu stellen. Sie geben dann ihre demografische</w:t>
      </w:r>
      <w:r>
        <w:rPr>
          <w:rFonts w:ascii="Arial" w:hAnsi="Arial" w:cs="Arial"/>
        </w:rPr>
        <w:t>n</w:t>
      </w:r>
      <w:r w:rsidRPr="00682FEE">
        <w:rPr>
          <w:rFonts w:ascii="Arial" w:hAnsi="Arial" w:cs="Arial"/>
        </w:rPr>
        <w:t xml:space="preserve"> Daten an. </w:t>
      </w:r>
      <w:r w:rsidR="00520D25" w:rsidRPr="00682FEE">
        <w:rPr>
          <w:rFonts w:ascii="Arial" w:hAnsi="Arial" w:cs="Arial"/>
          <w:color w:val="000000"/>
          <w:lang w:eastAsia="de-DE"/>
        </w:rPr>
        <w:t>D</w:t>
      </w:r>
      <w:r w:rsidR="001420A9" w:rsidRPr="00682FEE">
        <w:rPr>
          <w:rFonts w:ascii="Arial" w:hAnsi="Arial" w:cs="Arial"/>
          <w:color w:val="000000"/>
          <w:lang w:eastAsia="de-DE"/>
        </w:rPr>
        <w:t xml:space="preserve">ie Probanden </w:t>
      </w:r>
      <w:r w:rsidR="00520D25" w:rsidRPr="00682FEE">
        <w:rPr>
          <w:rFonts w:ascii="Arial" w:hAnsi="Arial" w:cs="Arial"/>
          <w:color w:val="000000"/>
          <w:lang w:eastAsia="de-DE"/>
        </w:rPr>
        <w:t xml:space="preserve">werden </w:t>
      </w:r>
      <w:r w:rsidR="001420A9" w:rsidRPr="00682FEE">
        <w:rPr>
          <w:rFonts w:ascii="Arial" w:hAnsi="Arial" w:cs="Arial"/>
          <w:color w:val="000000"/>
          <w:lang w:eastAsia="de-DE"/>
        </w:rPr>
        <w:t xml:space="preserve">angewiesen, </w:t>
      </w:r>
      <w:r w:rsidR="00DB7BD3" w:rsidRPr="00682FEE">
        <w:rPr>
          <w:rFonts w:ascii="Arial" w:hAnsi="Arial" w:cs="Arial"/>
          <w:color w:val="000000"/>
          <w:lang w:eastAsia="de-DE"/>
        </w:rPr>
        <w:t>am heimischen Endgerät die verhaltensbasierte Gedächtnisaufgabe durchzuführen.</w:t>
      </w:r>
      <w:r w:rsidR="00520D25" w:rsidRPr="00682FEE">
        <w:rPr>
          <w:rFonts w:ascii="Arial" w:hAnsi="Arial" w:cs="Arial"/>
          <w:color w:val="000000"/>
          <w:lang w:eastAsia="de-DE"/>
        </w:rPr>
        <w:t xml:space="preserve"> </w:t>
      </w:r>
    </w:p>
    <w:p w14:paraId="2379AC11" w14:textId="77777777" w:rsidR="00682FEE" w:rsidRDefault="00682FEE">
      <w:pPr>
        <w:rPr>
          <w:rFonts w:ascii="Arial" w:hAnsi="Arial" w:cs="Arial"/>
          <w:color w:val="000000"/>
          <w:lang w:eastAsia="de-DE"/>
        </w:rPr>
      </w:pPr>
    </w:p>
    <w:p w14:paraId="38A40FBC" w14:textId="46282511" w:rsidR="00DB7BD3" w:rsidRDefault="00DB7BD3">
      <w:pPr>
        <w:rPr>
          <w:rFonts w:ascii="Arial" w:hAnsi="Arial" w:cs="Arial"/>
          <w:color w:val="000000"/>
          <w:lang w:eastAsia="de-DE"/>
        </w:rPr>
      </w:pPr>
      <w:r>
        <w:rPr>
          <w:rFonts w:ascii="Arial" w:hAnsi="Arial" w:cs="Arial"/>
          <w:color w:val="000000"/>
          <w:lang w:eastAsia="de-DE"/>
        </w:rPr>
        <w:lastRenderedPageBreak/>
        <w:t xml:space="preserve">Nach einer mindest Wartezeit von drei Wochen (21 Tagen) finden sich die Probanden im ZI ein, um für den zweiten Teil des Experiments eine </w:t>
      </w:r>
      <w:r w:rsidR="001D633D">
        <w:rPr>
          <w:rFonts w:ascii="Arial" w:hAnsi="Arial" w:cs="Arial"/>
          <w:color w:val="000000"/>
          <w:lang w:eastAsia="de-DE"/>
        </w:rPr>
        <w:t>fMRT</w:t>
      </w:r>
      <w:r>
        <w:rPr>
          <w:rFonts w:ascii="Arial" w:hAnsi="Arial" w:cs="Arial"/>
          <w:color w:val="000000"/>
          <w:lang w:eastAsia="de-DE"/>
        </w:rPr>
        <w:t xml:space="preserve"> Untersuchung zu durchlaufen. Vor </w:t>
      </w:r>
      <w:r w:rsidR="00FE5645">
        <w:rPr>
          <w:rFonts w:ascii="Arial" w:hAnsi="Arial" w:cs="Arial"/>
          <w:color w:val="000000"/>
          <w:lang w:eastAsia="de-DE"/>
        </w:rPr>
        <w:t>B</w:t>
      </w:r>
      <w:r>
        <w:rPr>
          <w:rFonts w:ascii="Arial" w:hAnsi="Arial" w:cs="Arial"/>
          <w:color w:val="000000"/>
          <w:lang w:eastAsia="de-DE"/>
        </w:rPr>
        <w:t xml:space="preserve">eginn der Untersuchung werden die Probanden über die Begebenheiten einer </w:t>
      </w:r>
      <w:r w:rsidR="001D633D">
        <w:rPr>
          <w:rFonts w:ascii="Arial" w:hAnsi="Arial" w:cs="Arial"/>
          <w:color w:val="000000"/>
          <w:lang w:eastAsia="de-DE"/>
        </w:rPr>
        <w:t>fMRT</w:t>
      </w:r>
      <w:r>
        <w:rPr>
          <w:rFonts w:ascii="Arial" w:hAnsi="Arial" w:cs="Arial"/>
          <w:color w:val="000000"/>
          <w:lang w:eastAsia="de-DE"/>
        </w:rPr>
        <w:t xml:space="preserve"> Untersuchung aufgeklärt</w:t>
      </w:r>
      <w:r w:rsidR="00945BEE">
        <w:rPr>
          <w:rFonts w:ascii="Arial" w:hAnsi="Arial" w:cs="Arial"/>
          <w:color w:val="000000"/>
          <w:lang w:eastAsia="de-DE"/>
        </w:rPr>
        <w:t xml:space="preserve"> und erneut mündlich über den Versuch informiert. Sie unterschreiben nun die analoge Einverständniserklärung</w:t>
      </w:r>
      <w:r w:rsidR="00FE5645">
        <w:rPr>
          <w:rFonts w:ascii="Arial" w:hAnsi="Arial" w:cs="Arial"/>
          <w:color w:val="000000"/>
          <w:lang w:eastAsia="de-DE"/>
        </w:rPr>
        <w:t xml:space="preserve">. Während der </w:t>
      </w:r>
      <w:r w:rsidR="001D633D">
        <w:rPr>
          <w:rFonts w:ascii="Arial" w:hAnsi="Arial" w:cs="Arial"/>
          <w:color w:val="000000"/>
          <w:lang w:eastAsia="de-DE"/>
        </w:rPr>
        <w:t>fMRT</w:t>
      </w:r>
      <w:r w:rsidR="00FE5645">
        <w:rPr>
          <w:rFonts w:ascii="Arial" w:hAnsi="Arial" w:cs="Arial"/>
          <w:color w:val="000000"/>
          <w:lang w:eastAsia="de-DE"/>
        </w:rPr>
        <w:t xml:space="preserve"> Messung bearbeiten die Probanden eine Kategorisierungsaufgabe.</w:t>
      </w:r>
    </w:p>
    <w:p w14:paraId="1CFE5E20" w14:textId="77777777" w:rsidR="00F95476" w:rsidRPr="00724979" w:rsidRDefault="00724979" w:rsidP="00F95476">
      <w:pPr>
        <w:rPr>
          <w:rFonts w:ascii="Arial" w:hAnsi="Arial" w:cs="Arial"/>
          <w:color w:val="000000"/>
          <w:lang w:eastAsia="de-DE"/>
        </w:rPr>
      </w:pPr>
      <w:r w:rsidRPr="00724979">
        <w:rPr>
          <w:rFonts w:ascii="Arial" w:hAnsi="Arial" w:cs="Arial"/>
          <w:color w:val="000000"/>
          <w:lang w:eastAsia="de-DE"/>
        </w:rPr>
        <w:t>Hier sehen Sie den Ablauf des Experiments in Tabellenform und in einer Grafik (Abbildung 1):</w:t>
      </w:r>
    </w:p>
    <w:tbl>
      <w:tblPr>
        <w:tblStyle w:val="Tabellenraster"/>
        <w:tblW w:w="0" w:type="auto"/>
        <w:tblLook w:val="04A0" w:firstRow="1" w:lastRow="0" w:firstColumn="1" w:lastColumn="0" w:noHBand="0" w:noVBand="1"/>
      </w:tblPr>
      <w:tblGrid>
        <w:gridCol w:w="2462"/>
        <w:gridCol w:w="906"/>
        <w:gridCol w:w="1142"/>
        <w:gridCol w:w="5060"/>
      </w:tblGrid>
      <w:tr w:rsidR="00945BEE" w14:paraId="678BAE78" w14:textId="77777777" w:rsidTr="00945BEE">
        <w:tc>
          <w:tcPr>
            <w:tcW w:w="2462" w:type="dxa"/>
          </w:tcPr>
          <w:p w14:paraId="656DB462" w14:textId="77777777" w:rsidR="00945BEE" w:rsidRPr="00527108" w:rsidRDefault="00945BEE">
            <w:pPr>
              <w:rPr>
                <w:rFonts w:ascii="Arial" w:hAnsi="Arial" w:cs="Arial"/>
                <w:b/>
                <w:color w:val="000000"/>
              </w:rPr>
            </w:pPr>
            <w:r w:rsidRPr="00527108">
              <w:rPr>
                <w:rFonts w:ascii="Arial" w:hAnsi="Arial" w:cs="Arial"/>
                <w:b/>
                <w:color w:val="000000"/>
              </w:rPr>
              <w:t>Aufgabe</w:t>
            </w:r>
          </w:p>
        </w:tc>
        <w:tc>
          <w:tcPr>
            <w:tcW w:w="906" w:type="dxa"/>
          </w:tcPr>
          <w:p w14:paraId="4F5CA21B" w14:textId="57D9448E" w:rsidR="00945BEE" w:rsidRPr="00527108" w:rsidRDefault="00945BEE">
            <w:pPr>
              <w:rPr>
                <w:rFonts w:ascii="Arial" w:hAnsi="Arial" w:cs="Arial"/>
                <w:b/>
                <w:color w:val="000000"/>
              </w:rPr>
            </w:pPr>
            <w:r>
              <w:rPr>
                <w:rFonts w:ascii="Arial" w:hAnsi="Arial" w:cs="Arial"/>
                <w:b/>
                <w:color w:val="000000"/>
              </w:rPr>
              <w:t>Ort</w:t>
            </w:r>
          </w:p>
        </w:tc>
        <w:tc>
          <w:tcPr>
            <w:tcW w:w="1142" w:type="dxa"/>
          </w:tcPr>
          <w:p w14:paraId="3CAE0DBC" w14:textId="0DECC560" w:rsidR="00945BEE" w:rsidRPr="00527108" w:rsidRDefault="00945BEE">
            <w:pPr>
              <w:rPr>
                <w:rFonts w:ascii="Arial" w:hAnsi="Arial" w:cs="Arial"/>
                <w:b/>
                <w:color w:val="000000"/>
              </w:rPr>
            </w:pPr>
            <w:r w:rsidRPr="00527108">
              <w:rPr>
                <w:rFonts w:ascii="Arial" w:hAnsi="Arial" w:cs="Arial"/>
                <w:b/>
                <w:color w:val="000000"/>
              </w:rPr>
              <w:t>Dauer</w:t>
            </w:r>
          </w:p>
        </w:tc>
        <w:tc>
          <w:tcPr>
            <w:tcW w:w="5060" w:type="dxa"/>
          </w:tcPr>
          <w:p w14:paraId="7C51C1FB" w14:textId="77777777" w:rsidR="00945BEE" w:rsidRPr="00527108" w:rsidRDefault="00945BEE">
            <w:pPr>
              <w:rPr>
                <w:rFonts w:ascii="Arial" w:hAnsi="Arial" w:cs="Arial"/>
                <w:b/>
                <w:color w:val="000000"/>
              </w:rPr>
            </w:pPr>
            <w:r w:rsidRPr="00527108">
              <w:rPr>
                <w:rFonts w:ascii="Arial" w:hAnsi="Arial" w:cs="Arial"/>
                <w:b/>
                <w:color w:val="000000"/>
              </w:rPr>
              <w:t>Was wird gemacht</w:t>
            </w:r>
          </w:p>
        </w:tc>
      </w:tr>
      <w:tr w:rsidR="00945BEE" w14:paraId="0DEB7C51" w14:textId="77777777" w:rsidTr="00945BEE">
        <w:tc>
          <w:tcPr>
            <w:tcW w:w="2462" w:type="dxa"/>
          </w:tcPr>
          <w:p w14:paraId="74B12E32" w14:textId="703ECCE5" w:rsidR="00945BEE" w:rsidRPr="00041973" w:rsidRDefault="00945BEE">
            <w:pPr>
              <w:rPr>
                <w:rFonts w:ascii="Arial" w:hAnsi="Arial" w:cs="Arial"/>
                <w:color w:val="000000"/>
              </w:rPr>
            </w:pPr>
            <w:r w:rsidRPr="00041973">
              <w:rPr>
                <w:rFonts w:ascii="Arial" w:hAnsi="Arial" w:cs="Arial"/>
                <w:color w:val="000000"/>
              </w:rPr>
              <w:t xml:space="preserve">Information, </w:t>
            </w:r>
            <w:r w:rsidR="00041973" w:rsidRPr="00041973">
              <w:rPr>
                <w:rFonts w:ascii="Arial" w:hAnsi="Arial" w:cs="Arial"/>
                <w:color w:val="000000"/>
              </w:rPr>
              <w:t>Einverständniserklärung</w:t>
            </w:r>
            <w:r w:rsidRPr="00041973">
              <w:rPr>
                <w:rFonts w:ascii="Arial" w:hAnsi="Arial" w:cs="Arial"/>
                <w:color w:val="000000"/>
              </w:rPr>
              <w:t xml:space="preserve"> und Fragebögen</w:t>
            </w:r>
          </w:p>
        </w:tc>
        <w:tc>
          <w:tcPr>
            <w:tcW w:w="906" w:type="dxa"/>
          </w:tcPr>
          <w:p w14:paraId="04067032" w14:textId="4EE8902F" w:rsidR="00945BEE" w:rsidRPr="00041973" w:rsidRDefault="00945BEE">
            <w:pPr>
              <w:rPr>
                <w:rFonts w:ascii="Arial" w:hAnsi="Arial" w:cs="Arial"/>
                <w:color w:val="000000"/>
              </w:rPr>
            </w:pPr>
            <w:r w:rsidRPr="00041973">
              <w:rPr>
                <w:rFonts w:ascii="Arial" w:hAnsi="Arial" w:cs="Arial"/>
                <w:color w:val="000000"/>
              </w:rPr>
              <w:t>online</w:t>
            </w:r>
          </w:p>
        </w:tc>
        <w:tc>
          <w:tcPr>
            <w:tcW w:w="1142" w:type="dxa"/>
          </w:tcPr>
          <w:p w14:paraId="4C4636FD" w14:textId="322899DB" w:rsidR="00945BEE" w:rsidRPr="00041973" w:rsidRDefault="00945BEE">
            <w:pPr>
              <w:rPr>
                <w:rFonts w:ascii="Arial" w:hAnsi="Arial" w:cs="Arial"/>
                <w:color w:val="000000"/>
              </w:rPr>
            </w:pPr>
            <w:r w:rsidRPr="00041973">
              <w:rPr>
                <w:rFonts w:ascii="Arial" w:hAnsi="Arial" w:cs="Arial"/>
                <w:color w:val="000000"/>
              </w:rPr>
              <w:t>1</w:t>
            </w:r>
            <w:r w:rsidR="00041973" w:rsidRPr="00041973">
              <w:rPr>
                <w:rFonts w:ascii="Arial" w:hAnsi="Arial" w:cs="Arial"/>
                <w:color w:val="000000"/>
              </w:rPr>
              <w:t>5</w:t>
            </w:r>
            <w:r w:rsidRPr="00041973">
              <w:rPr>
                <w:rFonts w:ascii="Arial" w:hAnsi="Arial" w:cs="Arial"/>
                <w:color w:val="000000"/>
              </w:rPr>
              <w:t xml:space="preserve"> Minuten</w:t>
            </w:r>
          </w:p>
        </w:tc>
        <w:tc>
          <w:tcPr>
            <w:tcW w:w="5060" w:type="dxa"/>
          </w:tcPr>
          <w:p w14:paraId="40F09D00" w14:textId="6EE67FEA" w:rsidR="00041973" w:rsidRPr="00041973" w:rsidRDefault="00041973" w:rsidP="00724979">
            <w:pPr>
              <w:pStyle w:val="Listenabsatz"/>
              <w:numPr>
                <w:ilvl w:val="0"/>
                <w:numId w:val="35"/>
              </w:numPr>
              <w:rPr>
                <w:rFonts w:ascii="Arial" w:hAnsi="Arial" w:cs="Arial"/>
                <w:color w:val="000000"/>
              </w:rPr>
            </w:pPr>
            <w:r w:rsidRPr="00041973">
              <w:rPr>
                <w:rFonts w:ascii="Arial" w:hAnsi="Arial" w:cs="Arial"/>
                <w:color w:val="000000"/>
              </w:rPr>
              <w:t>Lesen der Studieninformationen und Einwilligungserklärung</w:t>
            </w:r>
          </w:p>
          <w:p w14:paraId="3CB86772" w14:textId="5AA32C8A" w:rsidR="00945BEE" w:rsidRPr="00041973" w:rsidRDefault="00945BEE" w:rsidP="00724979">
            <w:pPr>
              <w:pStyle w:val="Listenabsatz"/>
              <w:numPr>
                <w:ilvl w:val="0"/>
                <w:numId w:val="35"/>
              </w:numPr>
              <w:rPr>
                <w:rFonts w:ascii="Arial" w:hAnsi="Arial" w:cs="Arial"/>
                <w:color w:val="000000"/>
              </w:rPr>
            </w:pPr>
            <w:r w:rsidRPr="00041973">
              <w:rPr>
                <w:rFonts w:ascii="Arial" w:hAnsi="Arial" w:cs="Arial"/>
                <w:color w:val="000000"/>
              </w:rPr>
              <w:t xml:space="preserve">Fragen zu Bildungsniveau, Beschäftigungsstatus, Alter und Geschlecht. </w:t>
            </w:r>
          </w:p>
          <w:p w14:paraId="09654A99" w14:textId="77777777" w:rsidR="00945BEE" w:rsidRPr="00041973" w:rsidRDefault="00945BEE" w:rsidP="00724979">
            <w:pPr>
              <w:pStyle w:val="Listenabsatz"/>
              <w:numPr>
                <w:ilvl w:val="0"/>
                <w:numId w:val="35"/>
              </w:numPr>
              <w:rPr>
                <w:rFonts w:ascii="Arial" w:hAnsi="Arial" w:cs="Arial"/>
                <w:color w:val="000000"/>
              </w:rPr>
            </w:pPr>
            <w:r w:rsidRPr="00041973">
              <w:rPr>
                <w:rFonts w:ascii="Arial" w:hAnsi="Arial" w:cs="Arial"/>
                <w:color w:val="000000"/>
              </w:rPr>
              <w:t>Fragen zu psychologischen/neurologischen Erkrankungen.</w:t>
            </w:r>
          </w:p>
        </w:tc>
      </w:tr>
      <w:tr w:rsidR="00945BEE" w14:paraId="438CBDCB" w14:textId="77777777" w:rsidTr="00945BEE">
        <w:tc>
          <w:tcPr>
            <w:tcW w:w="2462" w:type="dxa"/>
          </w:tcPr>
          <w:p w14:paraId="23E7880E" w14:textId="3CAAF683" w:rsidR="00945BEE" w:rsidRDefault="00945BEE">
            <w:pPr>
              <w:rPr>
                <w:rFonts w:ascii="Arial" w:hAnsi="Arial" w:cs="Arial"/>
                <w:color w:val="000000"/>
              </w:rPr>
            </w:pPr>
            <w:r>
              <w:rPr>
                <w:rFonts w:ascii="Arial" w:hAnsi="Arial" w:cs="Arial"/>
                <w:color w:val="000000"/>
              </w:rPr>
              <w:t>Verhaltens-/Gedächtnisausgabe</w:t>
            </w:r>
          </w:p>
        </w:tc>
        <w:tc>
          <w:tcPr>
            <w:tcW w:w="906" w:type="dxa"/>
          </w:tcPr>
          <w:p w14:paraId="6F671E2D" w14:textId="3875F992" w:rsidR="00945BEE" w:rsidRDefault="00041973">
            <w:pPr>
              <w:rPr>
                <w:rFonts w:ascii="Arial" w:hAnsi="Arial" w:cs="Arial"/>
                <w:color w:val="000000"/>
              </w:rPr>
            </w:pPr>
            <w:r>
              <w:rPr>
                <w:rFonts w:ascii="Arial" w:hAnsi="Arial" w:cs="Arial"/>
                <w:color w:val="000000"/>
              </w:rPr>
              <w:t>online</w:t>
            </w:r>
          </w:p>
        </w:tc>
        <w:tc>
          <w:tcPr>
            <w:tcW w:w="1142" w:type="dxa"/>
          </w:tcPr>
          <w:p w14:paraId="045B4A98" w14:textId="29959DD0" w:rsidR="00945BEE" w:rsidRDefault="00CB24BA">
            <w:pPr>
              <w:rPr>
                <w:rFonts w:ascii="Arial" w:hAnsi="Arial" w:cs="Arial"/>
                <w:color w:val="000000"/>
              </w:rPr>
            </w:pPr>
            <w:r>
              <w:rPr>
                <w:rFonts w:ascii="Arial" w:hAnsi="Arial" w:cs="Arial"/>
                <w:color w:val="000000"/>
              </w:rPr>
              <w:t>60</w:t>
            </w:r>
            <w:r>
              <w:rPr>
                <w:rFonts w:ascii="Arial" w:hAnsi="Arial" w:cs="Arial"/>
                <w:color w:val="000000"/>
              </w:rPr>
              <w:br/>
            </w:r>
            <w:r w:rsidR="00945BEE">
              <w:rPr>
                <w:rFonts w:ascii="Arial" w:hAnsi="Arial" w:cs="Arial"/>
                <w:color w:val="000000"/>
              </w:rPr>
              <w:t>Minuten</w:t>
            </w:r>
          </w:p>
        </w:tc>
        <w:tc>
          <w:tcPr>
            <w:tcW w:w="5060" w:type="dxa"/>
          </w:tcPr>
          <w:p w14:paraId="761E61ED" w14:textId="316A9235" w:rsidR="00945BEE" w:rsidRPr="00FE5645" w:rsidRDefault="00945BEE" w:rsidP="00FE5645">
            <w:pPr>
              <w:pStyle w:val="Listenabsatz"/>
              <w:numPr>
                <w:ilvl w:val="0"/>
                <w:numId w:val="35"/>
              </w:numPr>
              <w:rPr>
                <w:rFonts w:ascii="Arial" w:hAnsi="Arial" w:cs="Arial"/>
                <w:color w:val="000000"/>
              </w:rPr>
            </w:pPr>
            <w:r w:rsidRPr="001F0FEC">
              <w:rPr>
                <w:rFonts w:ascii="Arial" w:hAnsi="Arial" w:cs="Arial"/>
                <w:color w:val="000000"/>
              </w:rPr>
              <w:t>Rechtzeitig eine Taste drücken, wenn eine Stoppuhr erscheint.</w:t>
            </w:r>
          </w:p>
          <w:p w14:paraId="6BB61F3F" w14:textId="155BD206" w:rsidR="00945BEE" w:rsidRDefault="00CB24BA" w:rsidP="001F0FEC">
            <w:pPr>
              <w:pStyle w:val="Listenabsatz"/>
              <w:numPr>
                <w:ilvl w:val="0"/>
                <w:numId w:val="35"/>
              </w:numPr>
              <w:rPr>
                <w:rFonts w:ascii="Arial" w:hAnsi="Arial" w:cs="Arial"/>
                <w:color w:val="000000"/>
              </w:rPr>
            </w:pPr>
            <w:r>
              <w:rPr>
                <w:rFonts w:ascii="Arial" w:hAnsi="Arial" w:cs="Arial"/>
                <w:color w:val="000000"/>
              </w:rPr>
              <w:t>Lernen</w:t>
            </w:r>
            <w:r w:rsidR="00945BEE">
              <w:rPr>
                <w:rFonts w:ascii="Arial" w:hAnsi="Arial" w:cs="Arial"/>
                <w:color w:val="000000"/>
              </w:rPr>
              <w:t xml:space="preserve"> von Wortlisten</w:t>
            </w:r>
          </w:p>
          <w:p w14:paraId="25AD4DB8" w14:textId="77777777" w:rsidR="00945BEE" w:rsidRDefault="00945BEE" w:rsidP="001F0FEC">
            <w:pPr>
              <w:pStyle w:val="Listenabsatz"/>
              <w:numPr>
                <w:ilvl w:val="0"/>
                <w:numId w:val="35"/>
              </w:numPr>
              <w:rPr>
                <w:rFonts w:ascii="Arial" w:hAnsi="Arial" w:cs="Arial"/>
                <w:color w:val="000000"/>
              </w:rPr>
            </w:pPr>
            <w:r>
              <w:rPr>
                <w:rFonts w:ascii="Arial" w:hAnsi="Arial" w:cs="Arial"/>
                <w:color w:val="000000"/>
              </w:rPr>
              <w:t>Unterscheidung zwischen simplen Figuren, Zuordnung nach Größe und Farbe</w:t>
            </w:r>
          </w:p>
          <w:p w14:paraId="1691E151" w14:textId="77777777" w:rsidR="00945BEE" w:rsidRDefault="00945BEE" w:rsidP="001F0FEC">
            <w:pPr>
              <w:pStyle w:val="Listenabsatz"/>
              <w:numPr>
                <w:ilvl w:val="0"/>
                <w:numId w:val="35"/>
              </w:numPr>
              <w:rPr>
                <w:rFonts w:ascii="Arial" w:hAnsi="Arial" w:cs="Arial"/>
                <w:color w:val="000000"/>
              </w:rPr>
            </w:pPr>
            <w:r>
              <w:rPr>
                <w:rFonts w:ascii="Arial" w:hAnsi="Arial" w:cs="Arial"/>
                <w:color w:val="000000"/>
              </w:rPr>
              <w:t>Aufzählung gelesener Worte</w:t>
            </w:r>
          </w:p>
          <w:p w14:paraId="4DB11A13" w14:textId="77777777" w:rsidR="00945BEE" w:rsidRDefault="00945BEE" w:rsidP="001F0FEC">
            <w:pPr>
              <w:pStyle w:val="Listenabsatz"/>
              <w:numPr>
                <w:ilvl w:val="0"/>
                <w:numId w:val="35"/>
              </w:numPr>
              <w:rPr>
                <w:rFonts w:ascii="Arial" w:hAnsi="Arial" w:cs="Arial"/>
                <w:color w:val="000000"/>
              </w:rPr>
            </w:pPr>
            <w:r>
              <w:rPr>
                <w:rFonts w:ascii="Arial" w:hAnsi="Arial" w:cs="Arial"/>
                <w:color w:val="000000"/>
              </w:rPr>
              <w:t xml:space="preserve">Erkennung angezeigter Worte als Teil der gelesenen Worte </w:t>
            </w:r>
          </w:p>
          <w:p w14:paraId="3D4963F7" w14:textId="662893B0" w:rsidR="00945BEE" w:rsidRPr="001F0FEC" w:rsidRDefault="00945BEE" w:rsidP="001F0FEC">
            <w:pPr>
              <w:pStyle w:val="Listenabsatz"/>
              <w:numPr>
                <w:ilvl w:val="0"/>
                <w:numId w:val="35"/>
              </w:numPr>
              <w:rPr>
                <w:rFonts w:ascii="Arial" w:hAnsi="Arial" w:cs="Arial"/>
                <w:color w:val="000000"/>
              </w:rPr>
            </w:pPr>
            <w:r>
              <w:rPr>
                <w:rFonts w:ascii="Arial" w:hAnsi="Arial" w:cs="Arial"/>
                <w:color w:val="000000"/>
              </w:rPr>
              <w:t>Bestimmung der Stärke ihrer Überzeugung zur Existenz der angezeigten Worte in den gelesenen Worten</w:t>
            </w:r>
          </w:p>
        </w:tc>
      </w:tr>
      <w:tr w:rsidR="00041973" w14:paraId="7BAFAC6E" w14:textId="77777777" w:rsidTr="00945BEE">
        <w:tc>
          <w:tcPr>
            <w:tcW w:w="2462" w:type="dxa"/>
          </w:tcPr>
          <w:p w14:paraId="22B5773A" w14:textId="20663970" w:rsidR="00041973" w:rsidRDefault="00041973">
            <w:pPr>
              <w:rPr>
                <w:rFonts w:ascii="Arial" w:hAnsi="Arial" w:cs="Arial"/>
                <w:color w:val="000000"/>
              </w:rPr>
            </w:pPr>
            <w:r>
              <w:rPr>
                <w:rFonts w:ascii="Arial" w:hAnsi="Arial" w:cs="Arial"/>
                <w:color w:val="000000"/>
              </w:rPr>
              <w:t>fMRT Aufklärung und Fragen</w:t>
            </w:r>
          </w:p>
        </w:tc>
        <w:tc>
          <w:tcPr>
            <w:tcW w:w="906" w:type="dxa"/>
          </w:tcPr>
          <w:p w14:paraId="26ABB26E" w14:textId="584EC72C" w:rsidR="00041973" w:rsidRDefault="00041973">
            <w:pPr>
              <w:rPr>
                <w:rFonts w:ascii="Arial" w:hAnsi="Arial" w:cs="Arial"/>
                <w:color w:val="000000"/>
              </w:rPr>
            </w:pPr>
            <w:r>
              <w:rPr>
                <w:rFonts w:ascii="Arial" w:hAnsi="Arial" w:cs="Arial"/>
                <w:color w:val="000000"/>
              </w:rPr>
              <w:t>ZI</w:t>
            </w:r>
          </w:p>
        </w:tc>
        <w:tc>
          <w:tcPr>
            <w:tcW w:w="1142" w:type="dxa"/>
          </w:tcPr>
          <w:p w14:paraId="23E8EEF1" w14:textId="713630C1" w:rsidR="00041973" w:rsidRDefault="00041973">
            <w:pPr>
              <w:rPr>
                <w:rFonts w:ascii="Arial" w:hAnsi="Arial" w:cs="Arial"/>
                <w:color w:val="000000"/>
              </w:rPr>
            </w:pPr>
            <w:r>
              <w:rPr>
                <w:rFonts w:ascii="Arial" w:hAnsi="Arial" w:cs="Arial"/>
                <w:color w:val="000000"/>
              </w:rPr>
              <w:t>10 Minuten</w:t>
            </w:r>
          </w:p>
        </w:tc>
        <w:tc>
          <w:tcPr>
            <w:tcW w:w="5060" w:type="dxa"/>
          </w:tcPr>
          <w:p w14:paraId="5E381921" w14:textId="77777777" w:rsidR="00041973" w:rsidRDefault="00041973" w:rsidP="00FE5645">
            <w:pPr>
              <w:pStyle w:val="Listenabsatz"/>
              <w:numPr>
                <w:ilvl w:val="0"/>
                <w:numId w:val="35"/>
              </w:numPr>
              <w:rPr>
                <w:rFonts w:ascii="Arial" w:hAnsi="Arial" w:cs="Arial"/>
                <w:color w:val="000000"/>
              </w:rPr>
            </w:pPr>
            <w:r>
              <w:rPr>
                <w:rFonts w:ascii="Arial" w:hAnsi="Arial" w:cs="Arial"/>
                <w:color w:val="000000"/>
              </w:rPr>
              <w:t>Eine fMRT Einweisung findet statt</w:t>
            </w:r>
          </w:p>
          <w:p w14:paraId="22D3615B" w14:textId="08089EE1" w:rsidR="00041973" w:rsidRDefault="00041973" w:rsidP="00FE5645">
            <w:pPr>
              <w:pStyle w:val="Listenabsatz"/>
              <w:numPr>
                <w:ilvl w:val="0"/>
                <w:numId w:val="35"/>
              </w:numPr>
              <w:rPr>
                <w:rFonts w:ascii="Arial" w:hAnsi="Arial" w:cs="Arial"/>
                <w:color w:val="000000"/>
              </w:rPr>
            </w:pPr>
            <w:r>
              <w:rPr>
                <w:rFonts w:ascii="Arial" w:hAnsi="Arial" w:cs="Arial"/>
                <w:color w:val="000000"/>
              </w:rPr>
              <w:t>Es können Fragen, auch zu den online gelesenen Informationen, gestellt werden</w:t>
            </w:r>
          </w:p>
          <w:p w14:paraId="3A236A3E" w14:textId="6C3DFCA6" w:rsidR="00041973" w:rsidRPr="001F0FEC" w:rsidRDefault="00041973" w:rsidP="00FE5645">
            <w:pPr>
              <w:pStyle w:val="Listenabsatz"/>
              <w:numPr>
                <w:ilvl w:val="0"/>
                <w:numId w:val="35"/>
              </w:numPr>
              <w:rPr>
                <w:rFonts w:ascii="Arial" w:hAnsi="Arial" w:cs="Arial"/>
                <w:color w:val="000000"/>
              </w:rPr>
            </w:pPr>
            <w:r>
              <w:rPr>
                <w:rFonts w:ascii="Arial" w:hAnsi="Arial" w:cs="Arial"/>
                <w:color w:val="000000"/>
              </w:rPr>
              <w:t>Schriftliche Bestätigung der Einverständniserklärung</w:t>
            </w:r>
          </w:p>
        </w:tc>
      </w:tr>
      <w:tr w:rsidR="00945BEE" w14:paraId="1C14D7B9" w14:textId="77777777" w:rsidTr="00945BEE">
        <w:tc>
          <w:tcPr>
            <w:tcW w:w="2462" w:type="dxa"/>
          </w:tcPr>
          <w:p w14:paraId="0959DE08" w14:textId="6C8BE670" w:rsidR="00945BEE" w:rsidRDefault="00945BEE" w:rsidP="00682FEE">
            <w:pPr>
              <w:rPr>
                <w:rFonts w:ascii="Arial" w:hAnsi="Arial" w:cs="Arial"/>
                <w:color w:val="000000"/>
              </w:rPr>
            </w:pPr>
            <w:r>
              <w:rPr>
                <w:rFonts w:ascii="Arial" w:hAnsi="Arial" w:cs="Arial"/>
                <w:color w:val="000000"/>
              </w:rPr>
              <w:t>fMRT</w:t>
            </w:r>
          </w:p>
        </w:tc>
        <w:tc>
          <w:tcPr>
            <w:tcW w:w="906" w:type="dxa"/>
          </w:tcPr>
          <w:p w14:paraId="57E40652" w14:textId="4C184FB5" w:rsidR="00945BEE" w:rsidRDefault="00041973" w:rsidP="00682FEE">
            <w:pPr>
              <w:rPr>
                <w:rFonts w:ascii="Arial" w:hAnsi="Arial" w:cs="Arial"/>
                <w:color w:val="000000"/>
              </w:rPr>
            </w:pPr>
            <w:r>
              <w:rPr>
                <w:rFonts w:ascii="Arial" w:hAnsi="Arial" w:cs="Arial"/>
                <w:color w:val="000000"/>
              </w:rPr>
              <w:t>ZI</w:t>
            </w:r>
          </w:p>
        </w:tc>
        <w:tc>
          <w:tcPr>
            <w:tcW w:w="1142" w:type="dxa"/>
          </w:tcPr>
          <w:p w14:paraId="57A77EBE" w14:textId="61FD9257" w:rsidR="00945BEE" w:rsidRDefault="00945BEE" w:rsidP="00682FEE">
            <w:pPr>
              <w:rPr>
                <w:rFonts w:ascii="Arial" w:hAnsi="Arial" w:cs="Arial"/>
                <w:color w:val="000000"/>
              </w:rPr>
            </w:pPr>
            <w:r>
              <w:rPr>
                <w:rFonts w:ascii="Arial" w:hAnsi="Arial" w:cs="Arial"/>
                <w:color w:val="000000"/>
              </w:rPr>
              <w:t>90 Minuten</w:t>
            </w:r>
          </w:p>
        </w:tc>
        <w:tc>
          <w:tcPr>
            <w:tcW w:w="5060" w:type="dxa"/>
          </w:tcPr>
          <w:p w14:paraId="70486370" w14:textId="77777777" w:rsidR="00945BEE" w:rsidRDefault="00945BEE" w:rsidP="00682FEE">
            <w:pPr>
              <w:pStyle w:val="Listenabsatz"/>
              <w:numPr>
                <w:ilvl w:val="0"/>
                <w:numId w:val="35"/>
              </w:numPr>
              <w:rPr>
                <w:rFonts w:ascii="Arial" w:hAnsi="Arial" w:cs="Arial"/>
                <w:color w:val="000000"/>
              </w:rPr>
            </w:pPr>
            <w:r>
              <w:rPr>
                <w:rFonts w:ascii="Arial" w:hAnsi="Arial" w:cs="Arial"/>
                <w:color w:val="000000"/>
              </w:rPr>
              <w:t xml:space="preserve">Funktionelle </w:t>
            </w:r>
            <w:r w:rsidRPr="001F0FEC">
              <w:rPr>
                <w:rFonts w:ascii="Arial" w:hAnsi="Arial" w:cs="Arial"/>
                <w:color w:val="000000"/>
              </w:rPr>
              <w:t xml:space="preserve">Anatomische </w:t>
            </w:r>
            <w:r>
              <w:rPr>
                <w:rFonts w:ascii="Arial" w:hAnsi="Arial" w:cs="Arial"/>
                <w:color w:val="000000"/>
              </w:rPr>
              <w:t>S</w:t>
            </w:r>
            <w:r w:rsidRPr="001F0FEC">
              <w:rPr>
                <w:rFonts w:ascii="Arial" w:hAnsi="Arial" w:cs="Arial"/>
                <w:color w:val="000000"/>
              </w:rPr>
              <w:t>cans</w:t>
            </w:r>
          </w:p>
          <w:p w14:paraId="4FB634CF" w14:textId="7887D597" w:rsidR="00945BEE" w:rsidRPr="001F0FEC" w:rsidRDefault="00945BEE" w:rsidP="00CB24BA">
            <w:pPr>
              <w:pStyle w:val="Listenabsatz"/>
              <w:numPr>
                <w:ilvl w:val="0"/>
                <w:numId w:val="35"/>
              </w:numPr>
              <w:rPr>
                <w:rFonts w:ascii="Arial" w:hAnsi="Arial" w:cs="Arial"/>
                <w:color w:val="000000"/>
              </w:rPr>
            </w:pPr>
            <w:r>
              <w:rPr>
                <w:rFonts w:ascii="Arial" w:hAnsi="Arial" w:cs="Arial"/>
                <w:color w:val="000000"/>
              </w:rPr>
              <w:t>Kategorisierung von angezeigten Wörtern</w:t>
            </w:r>
            <w:r w:rsidR="00CB24BA">
              <w:rPr>
                <w:rFonts w:ascii="Arial" w:hAnsi="Arial" w:cs="Arial"/>
                <w:color w:val="000000"/>
              </w:rPr>
              <w:t xml:space="preserve"> im Scanner </w:t>
            </w:r>
          </w:p>
        </w:tc>
      </w:tr>
    </w:tbl>
    <w:p w14:paraId="0B05170E" w14:textId="77777777" w:rsidR="00F95476" w:rsidRPr="00724979" w:rsidRDefault="00F95476" w:rsidP="00F843C9">
      <w:pPr>
        <w:keepNext/>
        <w:shd w:val="clear" w:color="auto" w:fill="FFFFFF"/>
        <w:suppressAutoHyphens/>
        <w:autoSpaceDN w:val="0"/>
        <w:spacing w:after="0" w:line="240" w:lineRule="auto"/>
        <w:jc w:val="left"/>
        <w:textAlignment w:val="baseline"/>
        <w:outlineLvl w:val="0"/>
        <w:rPr>
          <w:rFonts w:ascii="Arial" w:eastAsia="Times New Roman" w:hAnsi="Arial" w:cs="Arial"/>
          <w:bCs/>
          <w:kern w:val="3"/>
          <w:lang w:eastAsia="de-DE"/>
        </w:rPr>
      </w:pPr>
    </w:p>
    <w:p w14:paraId="5D523A71" w14:textId="1071A0B4" w:rsidR="00684702" w:rsidRPr="00724979" w:rsidRDefault="00CB24BA" w:rsidP="00684702">
      <w:pPr>
        <w:widowControl w:val="0"/>
        <w:autoSpaceDE w:val="0"/>
        <w:spacing w:line="240" w:lineRule="auto"/>
        <w:rPr>
          <w:rFonts w:ascii="Arial" w:eastAsia="MS Mincho" w:hAnsi="Arial" w:cs="Arial"/>
          <w:kern w:val="3"/>
          <w:lang w:eastAsia="de-DE"/>
        </w:rPr>
      </w:pPr>
      <w:r w:rsidRPr="003B26D7">
        <w:rPr>
          <w:rFonts w:ascii="Arial" w:hAnsi="Arial" w:cs="Arial"/>
          <w:noProof/>
          <w:lang w:eastAsia="de-DE"/>
        </w:rPr>
        <w:drawing>
          <wp:inline distT="0" distB="0" distL="0" distR="0" wp14:anchorId="722EDFBF" wp14:editId="0B4A91BC">
            <wp:extent cx="3747704" cy="2180206"/>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079" b="7549"/>
                    <a:stretch/>
                  </pic:blipFill>
                  <pic:spPr bwMode="auto">
                    <a:xfrm>
                      <a:off x="0" y="0"/>
                      <a:ext cx="3858323" cy="2244558"/>
                    </a:xfrm>
                    <a:prstGeom prst="rect">
                      <a:avLst/>
                    </a:prstGeom>
                    <a:ln>
                      <a:noFill/>
                    </a:ln>
                    <a:extLst>
                      <a:ext uri="{53640926-AAD7-44D8-BBD7-CCE9431645EC}">
                        <a14:shadowObscured xmlns:a14="http://schemas.microsoft.com/office/drawing/2010/main"/>
                      </a:ext>
                    </a:extLst>
                  </pic:spPr>
                </pic:pic>
              </a:graphicData>
            </a:graphic>
          </wp:inline>
        </w:drawing>
      </w:r>
    </w:p>
    <w:p w14:paraId="3698F065" w14:textId="77777777" w:rsidR="00684702" w:rsidRPr="002E3181" w:rsidRDefault="00F843C9" w:rsidP="007854AD">
      <w:pPr>
        <w:widowControl w:val="0"/>
        <w:autoSpaceDE w:val="0"/>
        <w:spacing w:line="480" w:lineRule="auto"/>
        <w:rPr>
          <w:rFonts w:ascii="Arial" w:eastAsia="MS Mincho" w:hAnsi="Arial" w:cs="Arial"/>
          <w:kern w:val="3"/>
          <w:lang w:eastAsia="de-DE"/>
        </w:rPr>
      </w:pPr>
      <w:r w:rsidRPr="007854AD">
        <w:rPr>
          <w:rFonts w:ascii="Arial" w:eastAsia="MS Mincho" w:hAnsi="Arial" w:cs="Arial"/>
          <w:b/>
          <w:bCs/>
          <w:kern w:val="3"/>
          <w:lang w:eastAsia="de-DE"/>
        </w:rPr>
        <w:t>Abbildung 1:</w:t>
      </w:r>
      <w:r>
        <w:rPr>
          <w:rFonts w:ascii="Arial" w:eastAsia="MS Mincho" w:hAnsi="Arial" w:cs="Arial"/>
          <w:kern w:val="3"/>
          <w:lang w:eastAsia="de-DE"/>
        </w:rPr>
        <w:t xml:space="preserve"> Ablauf des </w:t>
      </w:r>
      <w:r w:rsidR="00587C10">
        <w:rPr>
          <w:rFonts w:ascii="Arial" w:eastAsia="MS Mincho" w:hAnsi="Arial" w:cs="Arial"/>
          <w:kern w:val="3"/>
          <w:lang w:eastAsia="de-DE"/>
        </w:rPr>
        <w:t>Experiments</w:t>
      </w:r>
      <w:r>
        <w:rPr>
          <w:rFonts w:ascii="Arial" w:eastAsia="MS Mincho" w:hAnsi="Arial" w:cs="Arial"/>
          <w:kern w:val="3"/>
          <w:lang w:eastAsia="de-DE"/>
        </w:rPr>
        <w:t>.</w:t>
      </w:r>
    </w:p>
    <w:p w14:paraId="244B2963" w14:textId="1D09ACAF" w:rsidR="002E3181" w:rsidRPr="00587C10" w:rsidRDefault="002E3181" w:rsidP="00527108">
      <w:pPr>
        <w:suppressAutoHyphens/>
        <w:autoSpaceDN w:val="0"/>
        <w:spacing w:after="0" w:line="240" w:lineRule="auto"/>
        <w:textAlignment w:val="baseline"/>
        <w:rPr>
          <w:rFonts w:ascii="Arial" w:eastAsia="Times New Roman" w:hAnsi="Arial" w:cs="Times New Roman"/>
          <w:i/>
          <w:kern w:val="3"/>
          <w:sz w:val="20"/>
          <w:szCs w:val="24"/>
          <w:lang w:val="de-CH"/>
        </w:rPr>
      </w:pPr>
      <w:r w:rsidRPr="00587C10">
        <w:rPr>
          <w:rFonts w:ascii="Arial" w:eastAsia="Times New Roman" w:hAnsi="Arial" w:cs="Times New Roman"/>
          <w:kern w:val="3"/>
          <w:lang w:val="de-CH"/>
        </w:rPr>
        <w:lastRenderedPageBreak/>
        <w:t>Es kann sein, dass wir Sie von dem Forschungsprojekt vorzeitig ausschliessen müssen. Das kann geschehen, wenn</w:t>
      </w:r>
      <w:r w:rsidR="00587C10" w:rsidRPr="00587C10">
        <w:rPr>
          <w:rFonts w:ascii="Arial" w:eastAsia="Times New Roman" w:hAnsi="Arial" w:cs="Times New Roman"/>
          <w:kern w:val="3"/>
          <w:lang w:val="de-CH"/>
        </w:rPr>
        <w:t xml:space="preserve"> Sie die Einschlusskriterien für die </w:t>
      </w:r>
      <w:r w:rsidR="00411434">
        <w:rPr>
          <w:rFonts w:ascii="Arial" w:eastAsia="Times New Roman" w:hAnsi="Arial" w:cs="Times New Roman"/>
          <w:kern w:val="3"/>
          <w:lang w:val="de-CH"/>
        </w:rPr>
        <w:t>Forschungsprojekt</w:t>
      </w:r>
      <w:r w:rsidR="00587C10" w:rsidRPr="00587C10">
        <w:rPr>
          <w:rFonts w:ascii="Arial" w:eastAsia="Times New Roman" w:hAnsi="Arial" w:cs="Times New Roman"/>
          <w:kern w:val="3"/>
          <w:lang w:val="de-CH"/>
        </w:rPr>
        <w:t xml:space="preserve"> nicht erfüllen (wenn Sie eine neurologische/psychiatrische Erkrankung haben oder nicht MRT tauglich sind (siehe unten)).</w:t>
      </w:r>
    </w:p>
    <w:p w14:paraId="727F7482" w14:textId="77777777" w:rsidR="007854AD" w:rsidRPr="007854AD" w:rsidRDefault="007854AD" w:rsidP="00527108">
      <w:pPr>
        <w:suppressAutoHyphens/>
        <w:autoSpaceDN w:val="0"/>
        <w:spacing w:after="0" w:line="240" w:lineRule="auto"/>
        <w:textAlignment w:val="baseline"/>
        <w:rPr>
          <w:rFonts w:ascii="Arial" w:eastAsia="Times New Roman" w:hAnsi="Arial" w:cs="Times New Roman"/>
          <w:i/>
          <w:kern w:val="3"/>
          <w:sz w:val="20"/>
          <w:szCs w:val="24"/>
          <w:lang w:val="de-CH"/>
        </w:rPr>
      </w:pPr>
    </w:p>
    <w:p w14:paraId="1EA58C40" w14:textId="77777777" w:rsidR="002E3181" w:rsidRPr="002E3181" w:rsidRDefault="002E3181" w:rsidP="00527108">
      <w:pPr>
        <w:keepNext/>
        <w:numPr>
          <w:ilvl w:val="0"/>
          <w:numId w:val="16"/>
        </w:numPr>
        <w:shd w:val="clear" w:color="auto" w:fill="FFFFFF"/>
        <w:suppressAutoHyphens/>
        <w:autoSpaceDN w:val="0"/>
        <w:spacing w:after="0" w:line="240" w:lineRule="auto"/>
        <w:textAlignment w:val="baseline"/>
        <w:outlineLvl w:val="0"/>
        <w:rPr>
          <w:rFonts w:ascii="Arial" w:eastAsia="Times New Roman" w:hAnsi="Arial" w:cs="Times New Roman"/>
          <w:b/>
          <w:kern w:val="3"/>
          <w:lang w:val="en-US" w:eastAsia="de-DE"/>
        </w:rPr>
      </w:pPr>
      <w:r w:rsidRPr="002E3181">
        <w:rPr>
          <w:rFonts w:ascii="Arial" w:eastAsia="Times New Roman" w:hAnsi="Arial" w:cs="Times New Roman"/>
          <w:b/>
          <w:kern w:val="3"/>
          <w:lang w:val="en-US" w:eastAsia="de-DE"/>
        </w:rPr>
        <w:t>Nutzen</w:t>
      </w:r>
    </w:p>
    <w:p w14:paraId="500231D1" w14:textId="4D9422A0" w:rsidR="00975D01" w:rsidRDefault="001420A9" w:rsidP="00527108">
      <w:pPr>
        <w:rPr>
          <w:rFonts w:ascii="Arial" w:hAnsi="Arial" w:cs="Arial"/>
          <w:color w:val="000000"/>
          <w:lang w:eastAsia="de-DE"/>
        </w:rPr>
      </w:pPr>
      <w:r w:rsidRPr="001420A9">
        <w:rPr>
          <w:rFonts w:ascii="Arial" w:hAnsi="Arial" w:cs="Arial"/>
          <w:color w:val="000000"/>
          <w:lang w:eastAsia="de-DE"/>
        </w:rPr>
        <w:t xml:space="preserve">Für die Teilnahme erhalten die </w:t>
      </w:r>
      <w:r w:rsidRPr="00682FEE">
        <w:rPr>
          <w:rFonts w:ascii="Arial" w:hAnsi="Arial" w:cs="Arial"/>
          <w:color w:val="000000"/>
          <w:lang w:eastAsia="de-DE"/>
        </w:rPr>
        <w:t xml:space="preserve">Teilnehmer </w:t>
      </w:r>
      <w:r w:rsidR="00682FEE" w:rsidRPr="00682FEE">
        <w:rPr>
          <w:rFonts w:ascii="Arial" w:hAnsi="Arial" w:cs="Arial"/>
          <w:color w:val="000000"/>
          <w:lang w:eastAsia="de-DE"/>
        </w:rPr>
        <w:t>40</w:t>
      </w:r>
      <w:r w:rsidRPr="00682FEE">
        <w:rPr>
          <w:rFonts w:ascii="Arial" w:hAnsi="Arial" w:cs="Arial"/>
          <w:color w:val="000000"/>
          <w:lang w:eastAsia="de-DE"/>
        </w:rPr>
        <w:t xml:space="preserve"> Euro. </w:t>
      </w:r>
      <w:r w:rsidR="00EF06F8" w:rsidRPr="00682FEE">
        <w:rPr>
          <w:rFonts w:ascii="Arial" w:hAnsi="Arial" w:cs="Arial"/>
          <w:color w:val="000000"/>
          <w:lang w:eastAsia="de-DE"/>
        </w:rPr>
        <w:t>Für die</w:t>
      </w:r>
      <w:r w:rsidR="00EF06F8" w:rsidRPr="00EF06F8">
        <w:rPr>
          <w:rFonts w:ascii="Arial" w:hAnsi="Arial" w:cs="Arial"/>
          <w:color w:val="000000"/>
          <w:lang w:eastAsia="de-DE"/>
        </w:rPr>
        <w:t xml:space="preserve"> Allgemeinheit ist der Nachweis über die Entwicklung und Interkonnektivität semantischer Strukturen im Gehirn für zukünftige Projekte in größerem Maßstab wichtig.</w:t>
      </w:r>
    </w:p>
    <w:p w14:paraId="7F3DEC19" w14:textId="77777777" w:rsidR="007854AD" w:rsidRPr="007854AD" w:rsidRDefault="007854AD" w:rsidP="002E3181">
      <w:pPr>
        <w:suppressAutoHyphens/>
        <w:autoSpaceDN w:val="0"/>
        <w:spacing w:after="0" w:line="240" w:lineRule="auto"/>
        <w:jc w:val="left"/>
        <w:textAlignment w:val="baseline"/>
        <w:rPr>
          <w:rFonts w:ascii="Arial" w:eastAsia="MS Mincho" w:hAnsi="Arial" w:cs="Times New Roman"/>
          <w:kern w:val="3"/>
          <w:szCs w:val="24"/>
          <w:lang w:eastAsia="de-DE"/>
        </w:rPr>
      </w:pPr>
    </w:p>
    <w:p w14:paraId="05977EBC" w14:textId="77777777" w:rsidR="002E3181" w:rsidRPr="002E3181" w:rsidRDefault="002E3181" w:rsidP="002E3181">
      <w:pPr>
        <w:keepNext/>
        <w:numPr>
          <w:ilvl w:val="0"/>
          <w:numId w:val="16"/>
        </w:numPr>
        <w:shd w:val="clear" w:color="auto" w:fill="FFFFFF"/>
        <w:suppressAutoHyphens/>
        <w:autoSpaceDN w:val="0"/>
        <w:spacing w:after="0" w:line="240" w:lineRule="auto"/>
        <w:jc w:val="left"/>
        <w:textAlignment w:val="baseline"/>
        <w:outlineLvl w:val="0"/>
        <w:rPr>
          <w:rFonts w:ascii="Arial" w:eastAsia="Times New Roman" w:hAnsi="Arial" w:cs="Times New Roman"/>
          <w:b/>
          <w:kern w:val="3"/>
          <w:lang w:val="en-US" w:eastAsia="de-DE"/>
        </w:rPr>
      </w:pPr>
      <w:r w:rsidRPr="002E3181">
        <w:rPr>
          <w:rFonts w:ascii="Arial" w:eastAsia="Times New Roman" w:hAnsi="Arial" w:cs="Times New Roman"/>
          <w:b/>
          <w:kern w:val="3"/>
          <w:lang w:val="en-US" w:eastAsia="de-DE"/>
        </w:rPr>
        <w:t>Freiwilligkeit und Pflichten</w:t>
      </w:r>
    </w:p>
    <w:p w14:paraId="1FE5AB52" w14:textId="77777777" w:rsidR="002E3181" w:rsidRPr="002E3181" w:rsidRDefault="002E3181" w:rsidP="00396AFE">
      <w:pPr>
        <w:suppressAutoHyphens/>
        <w:autoSpaceDN w:val="0"/>
        <w:spacing w:after="0" w:line="240" w:lineRule="auto"/>
        <w:textAlignment w:val="baseline"/>
        <w:rPr>
          <w:rFonts w:ascii="Arial" w:eastAsia="MS Mincho" w:hAnsi="Arial" w:cs="Arial"/>
          <w:kern w:val="3"/>
          <w:lang w:eastAsia="de-DE"/>
        </w:rPr>
      </w:pPr>
      <w:r w:rsidRPr="002E3181">
        <w:rPr>
          <w:rFonts w:ascii="Arial" w:eastAsia="MS Mincho" w:hAnsi="Arial" w:cs="Arial"/>
          <w:kern w:val="3"/>
          <w:lang w:eastAsia="de-DE"/>
        </w:rPr>
        <w:t>Sie nehmen freiwillig teil. Wenn Sie nicht an diesem Forschungsprojekt teilnehmen oder später Ihre Teilnahme zurückziehen wollen, müssen Sie dies nicht begründen.</w:t>
      </w:r>
    </w:p>
    <w:p w14:paraId="48EA2508" w14:textId="77777777" w:rsidR="002E3181" w:rsidRPr="002E3181" w:rsidRDefault="002E3181" w:rsidP="00396AFE">
      <w:pPr>
        <w:suppressAutoHyphens/>
        <w:autoSpaceDN w:val="0"/>
        <w:spacing w:after="0" w:line="240" w:lineRule="auto"/>
        <w:textAlignment w:val="baseline"/>
        <w:rPr>
          <w:rFonts w:ascii="Arial" w:eastAsia="MS Mincho" w:hAnsi="Arial" w:cs="Times New Roman"/>
          <w:kern w:val="3"/>
          <w:szCs w:val="24"/>
          <w:lang w:eastAsia="de-DE"/>
        </w:rPr>
      </w:pPr>
    </w:p>
    <w:p w14:paraId="599B7F3E" w14:textId="77777777" w:rsidR="002E3181" w:rsidRPr="002E3181" w:rsidRDefault="002E3181" w:rsidP="00396AFE">
      <w:pPr>
        <w:suppressAutoHyphens/>
        <w:autoSpaceDN w:val="0"/>
        <w:spacing w:after="0" w:line="240" w:lineRule="auto"/>
        <w:textAlignment w:val="baseline"/>
        <w:rPr>
          <w:rFonts w:ascii="Arial" w:eastAsia="MS Mincho" w:hAnsi="Arial" w:cs="Times New Roman"/>
          <w:kern w:val="3"/>
          <w:szCs w:val="24"/>
          <w:lang w:eastAsia="de-DE"/>
        </w:rPr>
      </w:pPr>
      <w:r w:rsidRPr="002E3181">
        <w:rPr>
          <w:rFonts w:ascii="Arial" w:eastAsia="MS Mincho" w:hAnsi="Arial" w:cs="Arial"/>
          <w:kern w:val="3"/>
          <w:lang w:eastAsia="de-DE"/>
        </w:rPr>
        <w:t>Wenn Sie</w:t>
      </w:r>
      <w:r w:rsidRPr="002E3181">
        <w:rPr>
          <w:rFonts w:ascii="Arial" w:eastAsia="MS Mincho" w:hAnsi="Arial" w:cs="Arial"/>
          <w:kern w:val="3"/>
          <w:lang w:val="de-CH" w:eastAsia="de-DE"/>
        </w:rPr>
        <w:t xml:space="preserve"> an diesem Forschungsprojekt </w:t>
      </w:r>
      <w:r w:rsidRPr="002E3181">
        <w:rPr>
          <w:rFonts w:ascii="Arial" w:eastAsia="MS Mincho" w:hAnsi="Arial" w:cs="Arial"/>
          <w:kern w:val="3"/>
          <w:lang w:eastAsia="de-DE"/>
        </w:rPr>
        <w:t>teilnehmen, werden Sie gebeten:</w:t>
      </w:r>
    </w:p>
    <w:p w14:paraId="3D6D5779" w14:textId="77777777" w:rsidR="002E3181" w:rsidRPr="00587C10" w:rsidRDefault="002E3181" w:rsidP="00396AFE">
      <w:pPr>
        <w:numPr>
          <w:ilvl w:val="0"/>
          <w:numId w:val="18"/>
        </w:numPr>
        <w:suppressAutoHyphens/>
        <w:autoSpaceDN w:val="0"/>
        <w:spacing w:after="0" w:line="240" w:lineRule="auto"/>
        <w:textAlignment w:val="baseline"/>
        <w:rPr>
          <w:rFonts w:ascii="Arial" w:eastAsia="MS Mincho" w:hAnsi="Arial" w:cs="Times New Roman"/>
          <w:kern w:val="3"/>
          <w:szCs w:val="24"/>
          <w:lang w:eastAsia="de-DE"/>
        </w:rPr>
      </w:pPr>
      <w:r w:rsidRPr="00587C10">
        <w:rPr>
          <w:rFonts w:ascii="Arial" w:eastAsia="MS Mincho" w:hAnsi="Arial" w:cs="Arial"/>
          <w:kern w:val="3"/>
          <w:lang w:eastAsia="de-DE"/>
        </w:rPr>
        <w:t>sich an die Vorgaben und Anforderungen des Forschungsprojekts durch den Prüfplan zu halten</w:t>
      </w:r>
      <w:r w:rsidR="00961B5D">
        <w:rPr>
          <w:rFonts w:ascii="Arial" w:eastAsia="MS Mincho" w:hAnsi="Arial" w:cs="Arial"/>
          <w:kern w:val="3"/>
          <w:lang w:eastAsia="de-DE"/>
        </w:rPr>
        <w:t>.</w:t>
      </w:r>
    </w:p>
    <w:p w14:paraId="26C190A7" w14:textId="77777777" w:rsidR="00027356" w:rsidRPr="00B77509" w:rsidRDefault="00027356" w:rsidP="00396AFE">
      <w:pPr>
        <w:suppressAutoHyphens/>
        <w:autoSpaceDN w:val="0"/>
        <w:spacing w:after="0" w:line="240" w:lineRule="auto"/>
        <w:ind w:left="357"/>
        <w:textAlignment w:val="baseline"/>
        <w:rPr>
          <w:rFonts w:ascii="Arial" w:eastAsia="MS Mincho" w:hAnsi="Arial" w:cs="Times New Roman"/>
          <w:kern w:val="3"/>
          <w:szCs w:val="24"/>
          <w:highlight w:val="yellow"/>
          <w:lang w:eastAsia="de-DE"/>
        </w:rPr>
      </w:pPr>
    </w:p>
    <w:p w14:paraId="6AD72C62" w14:textId="77777777" w:rsidR="00B77509" w:rsidRPr="00027356" w:rsidRDefault="002E3181" w:rsidP="00396AFE">
      <w:pPr>
        <w:keepNext/>
        <w:numPr>
          <w:ilvl w:val="0"/>
          <w:numId w:val="16"/>
        </w:numPr>
        <w:shd w:val="clear" w:color="auto" w:fill="FFFFFF"/>
        <w:suppressAutoHyphens/>
        <w:autoSpaceDN w:val="0"/>
        <w:spacing w:after="0" w:line="240" w:lineRule="auto"/>
        <w:textAlignment w:val="baseline"/>
        <w:outlineLvl w:val="0"/>
        <w:rPr>
          <w:rFonts w:ascii="Arial" w:eastAsia="Times New Roman" w:hAnsi="Arial" w:cs="Times New Roman"/>
          <w:b/>
          <w:kern w:val="3"/>
          <w:lang w:val="en-US" w:eastAsia="de-DE"/>
        </w:rPr>
      </w:pPr>
      <w:r w:rsidRPr="002E3181">
        <w:rPr>
          <w:rFonts w:ascii="Arial" w:eastAsia="Times New Roman" w:hAnsi="Arial" w:cs="Times New Roman"/>
          <w:b/>
          <w:kern w:val="3"/>
          <w:lang w:val="en-US" w:eastAsia="de-DE"/>
        </w:rPr>
        <w:t>Risiken und Belastungen</w:t>
      </w:r>
    </w:p>
    <w:p w14:paraId="5BCEA403" w14:textId="3E260DE8" w:rsidR="002E3181" w:rsidRDefault="00B77509" w:rsidP="00396AFE">
      <w:pPr>
        <w:suppressAutoHyphens/>
        <w:autoSpaceDN w:val="0"/>
        <w:spacing w:after="0" w:line="240" w:lineRule="auto"/>
        <w:textAlignment w:val="baseline"/>
        <w:rPr>
          <w:rFonts w:ascii="Arial" w:eastAsia="MS Mincho" w:hAnsi="Arial" w:cs="Arial"/>
          <w:kern w:val="3"/>
          <w:lang w:eastAsia="de-DE"/>
        </w:rPr>
      </w:pPr>
      <w:r>
        <w:rPr>
          <w:rFonts w:ascii="Arial" w:eastAsia="MS Mincho" w:hAnsi="Arial" w:cs="Arial"/>
          <w:kern w:val="3"/>
          <w:lang w:eastAsia="de-DE"/>
        </w:rPr>
        <w:t>Im Rahmen des</w:t>
      </w:r>
      <w:r w:rsidR="002E3181" w:rsidRPr="002E3181">
        <w:rPr>
          <w:rFonts w:ascii="Arial" w:eastAsia="MS Mincho" w:hAnsi="Arial" w:cs="Arial"/>
          <w:kern w:val="3"/>
          <w:lang w:eastAsia="de-DE"/>
        </w:rPr>
        <w:t xml:space="preserve"> Forschungsprojekt</w:t>
      </w:r>
      <w:r w:rsidR="00AB7FD1">
        <w:rPr>
          <w:rFonts w:ascii="Arial" w:eastAsia="MS Mincho" w:hAnsi="Arial" w:cs="Arial"/>
          <w:kern w:val="3"/>
          <w:lang w:eastAsia="de-DE"/>
        </w:rPr>
        <w:t>s</w:t>
      </w:r>
      <w:r w:rsidR="002E3181" w:rsidRPr="002E3181">
        <w:rPr>
          <w:rFonts w:ascii="Arial" w:eastAsia="MS Mincho" w:hAnsi="Arial" w:cs="Arial"/>
          <w:kern w:val="3"/>
          <w:lang w:eastAsia="de-DE"/>
        </w:rPr>
        <w:t xml:space="preserve"> </w:t>
      </w:r>
      <w:r>
        <w:rPr>
          <w:rFonts w:ascii="Arial" w:eastAsia="MS Mincho" w:hAnsi="Arial" w:cs="Arial"/>
          <w:kern w:val="3"/>
          <w:lang w:eastAsia="de-DE"/>
        </w:rPr>
        <w:t>werden Sie</w:t>
      </w:r>
      <w:r w:rsidR="002E3181" w:rsidRPr="002E3181">
        <w:rPr>
          <w:rFonts w:ascii="Arial" w:eastAsia="MS Mincho" w:hAnsi="Arial" w:cs="Arial"/>
          <w:kern w:val="3"/>
          <w:lang w:eastAsia="de-DE"/>
        </w:rPr>
        <w:t xml:space="preserve"> einer </w:t>
      </w:r>
      <w:r w:rsidR="00527108">
        <w:rPr>
          <w:rFonts w:ascii="Arial" w:eastAsia="MS Mincho" w:hAnsi="Arial" w:cs="Arial"/>
          <w:kern w:val="3"/>
          <w:lang w:eastAsia="de-DE"/>
        </w:rPr>
        <w:t xml:space="preserve">MRT-Untersuchung </w:t>
      </w:r>
      <w:r>
        <w:rPr>
          <w:rFonts w:ascii="Arial" w:eastAsia="MS Mincho" w:hAnsi="Arial" w:cs="Arial"/>
          <w:kern w:val="3"/>
          <w:lang w:eastAsia="de-DE"/>
        </w:rPr>
        <w:t xml:space="preserve">(Magnetresonanztomographie, „Hirnscan“) </w:t>
      </w:r>
      <w:r w:rsidR="002E3181" w:rsidRPr="002E3181">
        <w:rPr>
          <w:rFonts w:ascii="Arial" w:eastAsia="MS Mincho" w:hAnsi="Arial" w:cs="Arial"/>
          <w:kern w:val="3"/>
          <w:lang w:eastAsia="de-DE"/>
        </w:rPr>
        <w:t>ausgesetzt</w:t>
      </w:r>
      <w:r>
        <w:rPr>
          <w:rFonts w:ascii="Arial" w:eastAsia="MS Mincho" w:hAnsi="Arial" w:cs="Arial"/>
          <w:kern w:val="3"/>
          <w:lang w:eastAsia="de-DE"/>
        </w:rPr>
        <w:t>, die unter Beachtung der Sicherheitsrichtlinien kein Risiko darstellt</w:t>
      </w:r>
      <w:r w:rsidR="002E3181" w:rsidRPr="002E3181">
        <w:rPr>
          <w:rFonts w:ascii="Arial" w:eastAsia="MS Mincho" w:hAnsi="Arial" w:cs="Arial"/>
          <w:kern w:val="3"/>
          <w:lang w:eastAsia="de-DE"/>
        </w:rPr>
        <w:t>.</w:t>
      </w:r>
    </w:p>
    <w:p w14:paraId="2176DD09" w14:textId="77777777" w:rsidR="00B77509" w:rsidRDefault="00B77509" w:rsidP="00396AFE">
      <w:pPr>
        <w:suppressAutoHyphens/>
        <w:autoSpaceDN w:val="0"/>
        <w:spacing w:after="0" w:line="240" w:lineRule="auto"/>
        <w:textAlignment w:val="baseline"/>
        <w:rPr>
          <w:rFonts w:ascii="Arial" w:eastAsia="MS Mincho" w:hAnsi="Arial" w:cs="Arial"/>
          <w:kern w:val="3"/>
          <w:lang w:eastAsia="de-DE"/>
        </w:rPr>
      </w:pPr>
    </w:p>
    <w:p w14:paraId="680A62DB" w14:textId="69C98F55" w:rsidR="00B77509" w:rsidRPr="00B77509" w:rsidRDefault="00B77509" w:rsidP="00396AFE">
      <w:pPr>
        <w:spacing w:after="120" w:line="240" w:lineRule="auto"/>
        <w:rPr>
          <w:rFonts w:ascii="Arial" w:eastAsia="MS Mincho" w:hAnsi="Arial" w:cs="Arial"/>
          <w:kern w:val="3"/>
          <w:lang w:eastAsia="de-DE"/>
        </w:rPr>
      </w:pPr>
      <w:r w:rsidRPr="00B77509">
        <w:rPr>
          <w:rFonts w:ascii="Arial" w:eastAsia="MS Mincho" w:hAnsi="Arial" w:cs="Arial"/>
          <w:kern w:val="3"/>
          <w:lang w:eastAsia="de-DE"/>
        </w:rPr>
        <w:t>Die Untersuchung</w:t>
      </w:r>
      <w:r>
        <w:rPr>
          <w:rFonts w:ascii="Arial" w:eastAsia="MS Mincho" w:hAnsi="Arial" w:cs="Arial"/>
          <w:kern w:val="3"/>
          <w:lang w:eastAsia="de-DE"/>
        </w:rPr>
        <w:t xml:space="preserve"> im MRT</w:t>
      </w:r>
      <w:r w:rsidRPr="00B77509">
        <w:rPr>
          <w:rFonts w:ascii="Arial" w:eastAsia="MS Mincho" w:hAnsi="Arial" w:cs="Arial"/>
          <w:kern w:val="3"/>
          <w:lang w:eastAsia="de-DE"/>
        </w:rPr>
        <w:t xml:space="preserve"> dient der Erforschung der Funktionsweise des menschlichen Gehirns.</w:t>
      </w:r>
      <w:r w:rsidR="00143B13">
        <w:rPr>
          <w:rFonts w:ascii="Arial" w:eastAsia="MS Mincho" w:hAnsi="Arial" w:cs="Arial"/>
          <w:kern w:val="3"/>
          <w:lang w:eastAsia="de-DE"/>
        </w:rPr>
        <w:t xml:space="preserve"> </w:t>
      </w:r>
      <w:r w:rsidRPr="00B77509">
        <w:rPr>
          <w:rFonts w:ascii="Arial" w:eastAsia="MS Mincho" w:hAnsi="Arial" w:cs="Arial"/>
          <w:kern w:val="3"/>
          <w:lang w:eastAsia="de-DE"/>
        </w:rPr>
        <w:t>Die MRT-Technologie ist ein sogenanntes nicht-invasives Verfahren, d.h. es ist für den Körper nach heutigem Erkenntnisstand unschädlich. Im Unterschied zu anderen diagnostischen Verfahren wird bei der MRT-Technologie keine ionisierende Strahlung (Radioaktivität) eingesetzt. Nach heutigem Wissensstand, basierend auf mehr als 20-jähriger Erfahrung mit der MRT-Technologie, die täglich in allen größeren Kliniken eingesetzt wird, sind keine Nebeneffekte bekannt. Darüber hinaus gibt es keine Hinweise auf negative Langzeiteffekte der MRT-Technologie auf den menschlichen Körper.</w:t>
      </w:r>
    </w:p>
    <w:p w14:paraId="717F5B6D" w14:textId="27641858" w:rsidR="00B77509" w:rsidRPr="00B77509" w:rsidRDefault="00B77509" w:rsidP="00396AFE">
      <w:pPr>
        <w:widowControl w:val="0"/>
        <w:autoSpaceDE w:val="0"/>
        <w:autoSpaceDN w:val="0"/>
        <w:adjustRightInd w:val="0"/>
        <w:spacing w:after="240" w:line="240" w:lineRule="auto"/>
        <w:rPr>
          <w:rFonts w:ascii="Arial" w:eastAsia="MS Mincho" w:hAnsi="Arial" w:cs="Arial"/>
          <w:kern w:val="3"/>
          <w:lang w:eastAsia="de-DE"/>
        </w:rPr>
      </w:pPr>
      <w:r w:rsidRPr="00B77509">
        <w:rPr>
          <w:rFonts w:ascii="Arial" w:eastAsia="MS Mincho" w:hAnsi="Arial" w:cs="Arial"/>
          <w:kern w:val="3"/>
          <w:lang w:eastAsia="de-DE"/>
        </w:rPr>
        <w:t>Sie werden auf einem Tisch liegen, welcher Sie in die zylinderförmige Öffnung des MR-Tomographen hineinfährt, wo sich die starken Magnetfelder befinden. Zusätzlich wird ein</w:t>
      </w:r>
      <w:r w:rsidR="00AB7FD1">
        <w:rPr>
          <w:rFonts w:ascii="Arial" w:eastAsia="MS Mincho" w:hAnsi="Arial" w:cs="Arial"/>
          <w:kern w:val="3"/>
          <w:lang w:eastAsia="de-DE"/>
        </w:rPr>
        <w:t xml:space="preserve"> </w:t>
      </w:r>
      <w:r w:rsidRPr="00B77509">
        <w:rPr>
          <w:rFonts w:ascii="Arial" w:eastAsia="MS Mincho" w:hAnsi="Arial" w:cs="Arial"/>
          <w:kern w:val="3"/>
          <w:lang w:eastAsia="de-DE"/>
        </w:rPr>
        <w:t xml:space="preserve">Rahmen (die Magnetspule) um Ihren Kopf gelegt. Während der Messung werden Sie ein Klopfen hören. Um Schäden am Gehör zu vermeiden, werden Sie vor der Messung einen Gehörschutz erhalten. </w:t>
      </w:r>
      <w:r w:rsidR="00527108" w:rsidRPr="00527108">
        <w:rPr>
          <w:rFonts w:ascii="Arial" w:eastAsia="MS Mincho" w:hAnsi="Arial" w:cs="Arial"/>
          <w:kern w:val="3"/>
          <w:lang w:eastAsia="de-DE"/>
        </w:rPr>
        <w:t xml:space="preserve">Die gesamte MRT-Untersuchungszeit pro Messung beträgt ca. </w:t>
      </w:r>
      <w:r w:rsidR="00AB7FD1">
        <w:rPr>
          <w:rFonts w:ascii="Arial" w:eastAsia="MS Mincho" w:hAnsi="Arial" w:cs="Arial"/>
          <w:kern w:val="3"/>
          <w:lang w:eastAsia="de-DE"/>
        </w:rPr>
        <w:t>9</w:t>
      </w:r>
      <w:r w:rsidR="00527108" w:rsidRPr="00527108">
        <w:rPr>
          <w:rFonts w:ascii="Arial" w:eastAsia="MS Mincho" w:hAnsi="Arial" w:cs="Arial"/>
          <w:kern w:val="3"/>
          <w:lang w:eastAsia="de-DE"/>
        </w:rPr>
        <w:t>0 Minuten.</w:t>
      </w:r>
      <w:r w:rsidRPr="00B77509">
        <w:rPr>
          <w:rFonts w:ascii="Arial" w:eastAsia="MS Mincho" w:hAnsi="Arial" w:cs="Arial"/>
          <w:kern w:val="3"/>
          <w:lang w:eastAsia="de-DE"/>
        </w:rPr>
        <w:t xml:space="preserve"> Sie haben während der Untersuchung jederzeit die Möglichkeit, mit den Untersuchern über eine </w:t>
      </w:r>
      <w:r w:rsidR="00027356">
        <w:rPr>
          <w:rFonts w:ascii="Arial" w:eastAsia="MS Mincho" w:hAnsi="Arial" w:cs="Arial"/>
          <w:kern w:val="3"/>
          <w:lang w:eastAsia="de-DE"/>
        </w:rPr>
        <w:t>S</w:t>
      </w:r>
      <w:r w:rsidRPr="00B77509">
        <w:rPr>
          <w:rFonts w:ascii="Arial" w:eastAsia="MS Mincho" w:hAnsi="Arial" w:cs="Arial"/>
          <w:kern w:val="3"/>
          <w:lang w:eastAsia="de-DE"/>
        </w:rPr>
        <w:t>prechanlage in Kontakt zu treten. Zusätzlich bekommen Sie einen Alarmknopf (Druckball) mit in den MR-Tomographen. Auf Ihren Wunsch hin können Sie jederzeit aus dem MR-Tomographen hinausgefahren werden. Abgesehen von möglichen Unbequemlichkeiten, die vom langen, stillen Liegen resultieren, sollten Sie keine Beschwerden während der Untersuchung haben.</w:t>
      </w:r>
    </w:p>
    <w:p w14:paraId="3DE345B5" w14:textId="77777777" w:rsidR="002E3181" w:rsidRDefault="00B77509" w:rsidP="00396AFE">
      <w:pPr>
        <w:widowControl w:val="0"/>
        <w:autoSpaceDE w:val="0"/>
        <w:autoSpaceDN w:val="0"/>
        <w:adjustRightInd w:val="0"/>
        <w:spacing w:after="240" w:line="240" w:lineRule="auto"/>
        <w:rPr>
          <w:rFonts w:ascii="Arial" w:eastAsia="MS Mincho" w:hAnsi="Arial" w:cs="Arial"/>
          <w:b/>
          <w:bCs/>
          <w:kern w:val="3"/>
          <w:lang w:eastAsia="de-DE"/>
        </w:rPr>
      </w:pPr>
      <w:r w:rsidRPr="00B77509">
        <w:rPr>
          <w:rFonts w:ascii="Arial" w:eastAsia="MS Mincho" w:hAnsi="Arial" w:cs="Arial"/>
          <w:b/>
          <w:bCs/>
          <w:kern w:val="3"/>
          <w:lang w:eastAsia="de-DE"/>
        </w:rPr>
        <w:t>Die Anwendung von Magnetfeldern bei der MRT-Untersuchung schließt die Teilnahme von Personen aus, die elektrische Geräte (z. B. Herzschrittmacher, Medikamentenpumpen usw.) oder Metallteile (z. B. Schrauben nach Knochenbruch) im oder am Körper haben. Die räumlichen Verhältnisse im MR-Tomographen lassen es nicht zu, Personen mit starken Rückenbeschwerden oder übermäßigem Übergewicht zu untersuchen. Auch sollten große, schnelle Bewegungen im MR-Tomographen unterbleiben, um keinen Magnetstrom zu induzieren.</w:t>
      </w:r>
    </w:p>
    <w:p w14:paraId="52F5F3D0" w14:textId="77777777" w:rsidR="003C5FFC" w:rsidRPr="00027356" w:rsidRDefault="003C5FFC" w:rsidP="00396AFE">
      <w:pPr>
        <w:widowControl w:val="0"/>
        <w:autoSpaceDE w:val="0"/>
        <w:autoSpaceDN w:val="0"/>
        <w:adjustRightInd w:val="0"/>
        <w:spacing w:after="240" w:line="240" w:lineRule="auto"/>
        <w:rPr>
          <w:rFonts w:ascii="Arial" w:eastAsia="MS Mincho" w:hAnsi="Arial" w:cs="Arial"/>
          <w:b/>
          <w:bCs/>
          <w:kern w:val="3"/>
          <w:lang w:eastAsia="de-DE"/>
        </w:rPr>
      </w:pPr>
      <w:r w:rsidRPr="003C5FFC">
        <w:rPr>
          <w:rFonts w:ascii="Arial" w:eastAsia="MS Mincho" w:hAnsi="Arial" w:cs="Arial"/>
          <w:b/>
          <w:bCs/>
          <w:kern w:val="3"/>
          <w:lang w:eastAsia="de-DE"/>
        </w:rPr>
        <w:lastRenderedPageBreak/>
        <w:t>Weitere Details zur Funktionsweise des MRTs sowie möglichen Komplikationen entnehmen Sie bitte dem allgemeinen Informationsblatt für kernspintomographische Forschung.</w:t>
      </w:r>
    </w:p>
    <w:p w14:paraId="40976235" w14:textId="77777777" w:rsidR="00027356" w:rsidRPr="006065B8" w:rsidRDefault="00027356" w:rsidP="00396AFE">
      <w:pPr>
        <w:suppressAutoHyphens/>
        <w:autoSpaceDN w:val="0"/>
        <w:spacing w:after="0" w:line="240" w:lineRule="auto"/>
        <w:textAlignment w:val="baseline"/>
        <w:rPr>
          <w:rFonts w:ascii="Arial" w:eastAsia="MS Mincho" w:hAnsi="Arial" w:cs="Arial"/>
          <w:b/>
          <w:bCs/>
          <w:iCs/>
          <w:kern w:val="3"/>
          <w:lang w:eastAsia="de-DE"/>
        </w:rPr>
      </w:pPr>
      <w:r w:rsidRPr="006065B8">
        <w:rPr>
          <w:rFonts w:ascii="Arial" w:eastAsia="MS Mincho" w:hAnsi="Arial" w:cs="Arial"/>
          <w:b/>
          <w:bCs/>
          <w:iCs/>
          <w:kern w:val="3"/>
          <w:lang w:eastAsia="de-DE"/>
        </w:rPr>
        <w:t>Schwangerschaft</w:t>
      </w:r>
    </w:p>
    <w:p w14:paraId="0A9F5776" w14:textId="77777777" w:rsidR="002E3181" w:rsidRPr="002E3181" w:rsidRDefault="002E3181" w:rsidP="00396AFE">
      <w:pPr>
        <w:suppressAutoHyphens/>
        <w:autoSpaceDN w:val="0"/>
        <w:spacing w:after="0" w:line="240" w:lineRule="auto"/>
        <w:textAlignment w:val="baseline"/>
        <w:rPr>
          <w:rFonts w:ascii="Arial" w:eastAsia="MS Mincho" w:hAnsi="Arial" w:cs="Times New Roman"/>
          <w:kern w:val="3"/>
          <w:szCs w:val="24"/>
          <w:lang w:eastAsia="de-DE"/>
        </w:rPr>
      </w:pPr>
      <w:r w:rsidRPr="006065B8">
        <w:rPr>
          <w:rFonts w:ascii="Arial" w:eastAsia="MS Mincho" w:hAnsi="Arial" w:cs="Arial"/>
          <w:iCs/>
          <w:kern w:val="3"/>
          <w:lang w:eastAsia="de-DE"/>
        </w:rPr>
        <w:t xml:space="preserve">Wenn Sie schwanger </w:t>
      </w:r>
      <w:r w:rsidR="00027356" w:rsidRPr="006065B8">
        <w:rPr>
          <w:rFonts w:ascii="Arial" w:eastAsia="MS Mincho" w:hAnsi="Arial" w:cs="Arial"/>
          <w:iCs/>
          <w:kern w:val="3"/>
          <w:lang w:eastAsia="de-DE"/>
        </w:rPr>
        <w:t>sein</w:t>
      </w:r>
      <w:r w:rsidRPr="006065B8">
        <w:rPr>
          <w:rFonts w:ascii="Arial" w:eastAsia="MS Mincho" w:hAnsi="Arial" w:cs="Arial"/>
          <w:iCs/>
          <w:kern w:val="3"/>
          <w:lang w:eastAsia="de-DE"/>
        </w:rPr>
        <w:t xml:space="preserve"> könnten, sind Sie von einer Teilnahme ausgeschlossen.</w:t>
      </w:r>
    </w:p>
    <w:p w14:paraId="1DEAF2EE" w14:textId="77777777" w:rsidR="002E3181" w:rsidRPr="002E3181" w:rsidRDefault="002E3181" w:rsidP="00396AFE">
      <w:pPr>
        <w:suppressAutoHyphens/>
        <w:autoSpaceDN w:val="0"/>
        <w:spacing w:after="0" w:line="240" w:lineRule="auto"/>
        <w:textAlignment w:val="baseline"/>
        <w:rPr>
          <w:rFonts w:ascii="Arial" w:eastAsia="MS Mincho" w:hAnsi="Arial" w:cs="Times New Roman"/>
          <w:bCs/>
          <w:kern w:val="3"/>
          <w:szCs w:val="24"/>
          <w:lang w:eastAsia="de-DE"/>
        </w:rPr>
      </w:pPr>
    </w:p>
    <w:p w14:paraId="59765C9E" w14:textId="77777777" w:rsidR="002E3181" w:rsidRPr="002E3181" w:rsidRDefault="002E3181" w:rsidP="002E3181">
      <w:pPr>
        <w:suppressAutoHyphens/>
        <w:autoSpaceDN w:val="0"/>
        <w:spacing w:after="0" w:line="240" w:lineRule="auto"/>
        <w:jc w:val="left"/>
        <w:textAlignment w:val="baseline"/>
        <w:rPr>
          <w:rFonts w:ascii="Arial" w:eastAsia="MS Mincho" w:hAnsi="Arial" w:cs="Times New Roman"/>
          <w:bCs/>
          <w:kern w:val="3"/>
          <w:szCs w:val="24"/>
          <w:lang w:eastAsia="de-DE"/>
        </w:rPr>
      </w:pPr>
    </w:p>
    <w:p w14:paraId="2CCBF02B" w14:textId="77777777" w:rsidR="002E3181" w:rsidRPr="002E3181" w:rsidRDefault="002E3181" w:rsidP="002E3181">
      <w:pPr>
        <w:keepNext/>
        <w:numPr>
          <w:ilvl w:val="0"/>
          <w:numId w:val="16"/>
        </w:numPr>
        <w:shd w:val="clear" w:color="auto" w:fill="FFFFFF"/>
        <w:suppressAutoHyphens/>
        <w:autoSpaceDN w:val="0"/>
        <w:spacing w:after="0" w:line="240" w:lineRule="auto"/>
        <w:jc w:val="left"/>
        <w:textAlignment w:val="baseline"/>
        <w:outlineLvl w:val="0"/>
        <w:rPr>
          <w:rFonts w:ascii="Arial" w:eastAsia="Times New Roman" w:hAnsi="Arial" w:cs="Times New Roman"/>
          <w:b/>
          <w:kern w:val="3"/>
          <w:lang w:val="en-US" w:eastAsia="de-DE"/>
        </w:rPr>
      </w:pPr>
      <w:r w:rsidRPr="002E3181">
        <w:rPr>
          <w:rFonts w:ascii="Arial" w:eastAsia="Times New Roman" w:hAnsi="Arial" w:cs="Times New Roman"/>
          <w:b/>
          <w:kern w:val="3"/>
          <w:lang w:val="en-US" w:eastAsia="de-DE"/>
        </w:rPr>
        <w:t>Ergebnisse</w:t>
      </w:r>
    </w:p>
    <w:p w14:paraId="26C96223" w14:textId="77777777" w:rsidR="002E3181" w:rsidRPr="002E3181" w:rsidRDefault="002E3181" w:rsidP="00802D76">
      <w:pPr>
        <w:suppressAutoHyphens/>
        <w:autoSpaceDN w:val="0"/>
        <w:spacing w:after="0" w:line="240" w:lineRule="auto"/>
        <w:textAlignment w:val="baseline"/>
        <w:rPr>
          <w:rFonts w:ascii="Arial" w:eastAsia="MS Mincho" w:hAnsi="Arial" w:cs="Arial"/>
          <w:kern w:val="3"/>
          <w:szCs w:val="24"/>
          <w:lang w:val="de-CH" w:eastAsia="de-DE"/>
        </w:rPr>
      </w:pPr>
      <w:r w:rsidRPr="002E3181">
        <w:rPr>
          <w:rFonts w:ascii="Arial" w:eastAsia="MS Mincho" w:hAnsi="Arial" w:cs="Arial"/>
          <w:kern w:val="3"/>
          <w:szCs w:val="24"/>
          <w:lang w:val="de-CH" w:eastAsia="de-DE"/>
        </w:rPr>
        <w:t>Es gibt</w:t>
      </w:r>
    </w:p>
    <w:p w14:paraId="16C69B41" w14:textId="77777777" w:rsidR="002E3181" w:rsidRPr="002E3181" w:rsidRDefault="002E3181" w:rsidP="00802D76">
      <w:pPr>
        <w:numPr>
          <w:ilvl w:val="0"/>
          <w:numId w:val="21"/>
        </w:numPr>
        <w:suppressAutoHyphens/>
        <w:autoSpaceDN w:val="0"/>
        <w:spacing w:after="0" w:line="240" w:lineRule="auto"/>
        <w:ind w:left="360" w:firstLine="0"/>
        <w:textAlignment w:val="baseline"/>
        <w:rPr>
          <w:rFonts w:ascii="Arial" w:eastAsia="MS Mincho" w:hAnsi="Arial" w:cs="Times New Roman"/>
          <w:kern w:val="3"/>
          <w:szCs w:val="24"/>
          <w:lang w:eastAsia="de-DE"/>
        </w:rPr>
      </w:pPr>
      <w:r w:rsidRPr="002E3181">
        <w:rPr>
          <w:rFonts w:ascii="Arial" w:eastAsia="MS Mincho" w:hAnsi="Arial" w:cs="Arial"/>
          <w:kern w:val="3"/>
          <w:szCs w:val="24"/>
          <w:lang w:val="de-CH" w:eastAsia="de-DE"/>
        </w:rPr>
        <w:t>individuelle Ergebnisse des Forschungsprojekts, die zufällig entstehen (sogenannte Zufallsergebnisse)</w:t>
      </w:r>
    </w:p>
    <w:p w14:paraId="5C3ECB7A" w14:textId="77777777" w:rsidR="002E3181" w:rsidRPr="002E3181" w:rsidRDefault="002E3181" w:rsidP="00802D76">
      <w:pPr>
        <w:numPr>
          <w:ilvl w:val="0"/>
          <w:numId w:val="21"/>
        </w:numPr>
        <w:suppressAutoHyphens/>
        <w:autoSpaceDN w:val="0"/>
        <w:spacing w:after="0" w:line="240" w:lineRule="auto"/>
        <w:ind w:left="360" w:firstLine="0"/>
        <w:textAlignment w:val="baseline"/>
        <w:rPr>
          <w:rFonts w:ascii="Arial" w:eastAsia="MS Mincho" w:hAnsi="Arial" w:cs="Arial"/>
          <w:kern w:val="3"/>
          <w:szCs w:val="24"/>
          <w:lang w:val="de-CH" w:eastAsia="de-DE"/>
        </w:rPr>
      </w:pPr>
      <w:r w:rsidRPr="002E3181">
        <w:rPr>
          <w:rFonts w:ascii="Arial" w:eastAsia="MS Mincho" w:hAnsi="Arial" w:cs="Arial"/>
          <w:kern w:val="3"/>
          <w:szCs w:val="24"/>
          <w:lang w:val="de-CH" w:eastAsia="de-DE"/>
        </w:rPr>
        <w:t>objektive End-Ergebnisse des gesamten Forschungsprojekts.</w:t>
      </w:r>
    </w:p>
    <w:p w14:paraId="7010F05E" w14:textId="77777777" w:rsidR="002E3181" w:rsidRPr="002E3181" w:rsidRDefault="002E3181" w:rsidP="00802D76">
      <w:pPr>
        <w:suppressAutoHyphens/>
        <w:autoSpaceDN w:val="0"/>
        <w:spacing w:after="0" w:line="240" w:lineRule="auto"/>
        <w:textAlignment w:val="baseline"/>
        <w:rPr>
          <w:rFonts w:ascii="Arial" w:eastAsia="Calibri" w:hAnsi="Arial" w:cs="Times New Roman"/>
          <w:kern w:val="3"/>
          <w:lang w:val="de-CH"/>
        </w:rPr>
      </w:pPr>
    </w:p>
    <w:p w14:paraId="54E23950" w14:textId="058AA5DD" w:rsidR="002E3181" w:rsidRPr="002E3181" w:rsidRDefault="002E3181" w:rsidP="00802D76">
      <w:pPr>
        <w:suppressAutoHyphens/>
        <w:autoSpaceDN w:val="0"/>
        <w:spacing w:after="0" w:line="240" w:lineRule="auto"/>
        <w:textAlignment w:val="baseline"/>
        <w:rPr>
          <w:rFonts w:ascii="Times New Roman" w:eastAsia="Times New Roman" w:hAnsi="Times New Roman" w:cs="Times New Roman"/>
          <w:kern w:val="3"/>
          <w:sz w:val="20"/>
          <w:szCs w:val="20"/>
          <w:lang w:val="de-CH"/>
        </w:rPr>
      </w:pPr>
      <w:r w:rsidRPr="005F615F">
        <w:rPr>
          <w:rFonts w:ascii="Arial" w:eastAsia="Times New Roman" w:hAnsi="Arial" w:cs="Arial"/>
          <w:b/>
          <w:bCs/>
          <w:kern w:val="3"/>
          <w:lang w:val="de-CH"/>
        </w:rPr>
        <w:t xml:space="preserve">Zu </w:t>
      </w:r>
      <w:r w:rsidR="004E3657" w:rsidRPr="005F615F">
        <w:rPr>
          <w:rFonts w:ascii="Arial" w:eastAsia="Times New Roman" w:hAnsi="Arial" w:cs="Arial"/>
          <w:b/>
          <w:bCs/>
          <w:kern w:val="3"/>
          <w:lang w:val="de-CH"/>
        </w:rPr>
        <w:t>1</w:t>
      </w:r>
      <w:r w:rsidRPr="005F615F">
        <w:rPr>
          <w:rFonts w:ascii="Arial" w:eastAsia="Times New Roman" w:hAnsi="Arial" w:cs="Arial"/>
          <w:b/>
          <w:bCs/>
          <w:kern w:val="3"/>
          <w:lang w:val="de-CH"/>
        </w:rPr>
        <w:t>:</w:t>
      </w:r>
      <w:r w:rsidRPr="002E3181">
        <w:rPr>
          <w:rFonts w:ascii="Arial" w:eastAsia="Times New Roman" w:hAnsi="Arial" w:cs="Arial"/>
          <w:kern w:val="3"/>
          <w:lang w:val="de-CH"/>
        </w:rPr>
        <w:t xml:space="preserve"> Zufallsbefunde sind sogenannte „Begleit-Ergebnisse“, also Ergebnisse, nach denen man nicht explizit geforscht hat, sondern die zufällig gefunden werden. Es kann sich z.B. um Ergebnisse bildgebender Verfahren handeln</w:t>
      </w:r>
      <w:r w:rsidR="004E3657">
        <w:rPr>
          <w:rFonts w:ascii="Arial" w:eastAsia="Times New Roman" w:hAnsi="Arial" w:cs="Arial"/>
          <w:kern w:val="3"/>
          <w:lang w:val="de-CH"/>
        </w:rPr>
        <w:t xml:space="preserve"> (in diesem Projekt di</w:t>
      </w:r>
      <w:r w:rsidR="00B728B1">
        <w:rPr>
          <w:rFonts w:ascii="Arial" w:eastAsia="Times New Roman" w:hAnsi="Arial" w:cs="Arial"/>
          <w:kern w:val="3"/>
          <w:lang w:val="de-CH"/>
        </w:rPr>
        <w:t>e</w:t>
      </w:r>
      <w:r w:rsidR="00AB7FD1">
        <w:rPr>
          <w:rFonts w:ascii="Arial" w:eastAsia="Times New Roman" w:hAnsi="Arial" w:cs="Arial"/>
          <w:kern w:val="3"/>
          <w:lang w:val="de-CH"/>
        </w:rPr>
        <w:t xml:space="preserve"> </w:t>
      </w:r>
      <w:r w:rsidR="004E3657">
        <w:rPr>
          <w:rFonts w:ascii="Arial" w:eastAsia="Times New Roman" w:hAnsi="Arial" w:cs="Arial"/>
          <w:kern w:val="3"/>
          <w:lang w:val="de-CH"/>
        </w:rPr>
        <w:t>Magnetresonanztomographie).</w:t>
      </w:r>
    </w:p>
    <w:p w14:paraId="05BD92F3" w14:textId="5DED0CE0" w:rsidR="002E3181" w:rsidRDefault="002E3181" w:rsidP="00802D76">
      <w:pPr>
        <w:suppressAutoHyphens/>
        <w:autoSpaceDN w:val="0"/>
        <w:spacing w:after="0" w:line="240" w:lineRule="auto"/>
        <w:textAlignment w:val="baseline"/>
        <w:rPr>
          <w:rFonts w:ascii="Times New Roman" w:eastAsia="Times New Roman" w:hAnsi="Times New Roman" w:cs="Times New Roman"/>
          <w:kern w:val="3"/>
          <w:sz w:val="20"/>
          <w:szCs w:val="20"/>
          <w:lang w:val="de-CH"/>
        </w:rPr>
      </w:pPr>
      <w:r w:rsidRPr="002E3181">
        <w:rPr>
          <w:rFonts w:ascii="Arial" w:eastAsia="Times New Roman" w:hAnsi="Arial" w:cs="Arial"/>
          <w:kern w:val="3"/>
          <w:lang w:val="de-CH"/>
        </w:rPr>
        <w:t xml:space="preserve">Bei Zufallsbefunden werden Sie informiert, wenn diese Befunde relevant für Ihre Gesundheit sind. Das bedeutet, dass solche Befunde Ihnen dann mitgeteilt werden, wenn man zufällig eine bislang nicht bekannte Erkrankung festgestellt hat oder eine noch nicht aufgetretene Erkrankung durch Vorbeugung verhindern kann. Wenn Sie darüber </w:t>
      </w:r>
      <w:r w:rsidRPr="002E3181">
        <w:rPr>
          <w:rFonts w:ascii="Arial" w:eastAsia="Times New Roman" w:hAnsi="Arial" w:cs="Times New Roman"/>
          <w:kern w:val="3"/>
          <w:szCs w:val="20"/>
          <w:lang w:val="de-CH"/>
        </w:rPr>
        <w:t>nicht informiert werden wollen</w:t>
      </w:r>
      <w:r w:rsidR="00CA72CB">
        <w:rPr>
          <w:rFonts w:ascii="Arial" w:eastAsia="Times New Roman" w:hAnsi="Arial" w:cs="Times New Roman"/>
          <w:kern w:val="3"/>
          <w:szCs w:val="20"/>
          <w:lang w:val="de-CH"/>
        </w:rPr>
        <w:t xml:space="preserve"> </w:t>
      </w:r>
      <w:r w:rsidRPr="004E3657">
        <w:rPr>
          <w:rFonts w:ascii="Arial" w:eastAsia="Times New Roman" w:hAnsi="Arial" w:cs="Arial"/>
          <w:kern w:val="3"/>
          <w:lang w:val="de-CH"/>
        </w:rPr>
        <w:t>(sog. Recht auf Nicht-Wissen),</w:t>
      </w:r>
      <w:r w:rsidR="00CA72CB">
        <w:rPr>
          <w:rFonts w:ascii="Arial" w:eastAsia="Times New Roman" w:hAnsi="Arial" w:cs="Arial"/>
          <w:kern w:val="3"/>
          <w:lang w:val="de-CH"/>
        </w:rPr>
        <w:t xml:space="preserve"> </w:t>
      </w:r>
      <w:r w:rsidR="004E3657">
        <w:rPr>
          <w:rFonts w:ascii="Arial" w:eastAsia="Times New Roman" w:hAnsi="Arial" w:cs="Times New Roman"/>
          <w:kern w:val="3"/>
          <w:szCs w:val="20"/>
          <w:lang w:val="de-CH"/>
        </w:rPr>
        <w:t xml:space="preserve">teilen Sie uns das </w:t>
      </w:r>
      <w:r w:rsidR="004E3657" w:rsidRPr="003F6A7F">
        <w:rPr>
          <w:rFonts w:ascii="Arial" w:eastAsia="Times New Roman" w:hAnsi="Arial" w:cs="Times New Roman"/>
          <w:kern w:val="3"/>
          <w:szCs w:val="20"/>
          <w:lang w:val="de-CH"/>
        </w:rPr>
        <w:t>bitte mit. In diesem Fall können Sie allerdings nicht an dem Forschungsprojekt teilnehmen.</w:t>
      </w:r>
    </w:p>
    <w:p w14:paraId="54BB226F" w14:textId="77777777" w:rsidR="004E3657" w:rsidRPr="004E3657" w:rsidRDefault="004E3657" w:rsidP="00802D76">
      <w:pPr>
        <w:suppressAutoHyphens/>
        <w:autoSpaceDN w:val="0"/>
        <w:spacing w:after="0" w:line="240" w:lineRule="auto"/>
        <w:textAlignment w:val="baseline"/>
        <w:rPr>
          <w:rFonts w:ascii="Times New Roman" w:eastAsia="Times New Roman" w:hAnsi="Times New Roman" w:cs="Times New Roman"/>
          <w:kern w:val="3"/>
          <w:sz w:val="20"/>
          <w:szCs w:val="20"/>
          <w:lang w:val="de-CH"/>
        </w:rPr>
      </w:pPr>
    </w:p>
    <w:p w14:paraId="2A24D1F8" w14:textId="39813398" w:rsidR="002E3181" w:rsidRPr="002E3181" w:rsidRDefault="002E3181" w:rsidP="00802D76">
      <w:pPr>
        <w:suppressAutoHyphens/>
        <w:autoSpaceDN w:val="0"/>
        <w:spacing w:after="0" w:line="240" w:lineRule="auto"/>
        <w:textAlignment w:val="baseline"/>
        <w:rPr>
          <w:rFonts w:ascii="Times New Roman" w:eastAsia="Times New Roman" w:hAnsi="Times New Roman" w:cs="Times New Roman"/>
          <w:kern w:val="3"/>
          <w:sz w:val="20"/>
          <w:szCs w:val="20"/>
          <w:lang w:val="de-CH"/>
        </w:rPr>
      </w:pPr>
      <w:r w:rsidRPr="005F615F">
        <w:rPr>
          <w:rFonts w:ascii="Arial" w:eastAsia="Times New Roman" w:hAnsi="Arial" w:cs="Arial"/>
          <w:b/>
          <w:bCs/>
          <w:kern w:val="3"/>
          <w:lang w:val="de-CH"/>
        </w:rPr>
        <w:t xml:space="preserve">Zu </w:t>
      </w:r>
      <w:r w:rsidR="004E3657" w:rsidRPr="005F615F">
        <w:rPr>
          <w:rFonts w:ascii="Arial" w:eastAsia="Times New Roman" w:hAnsi="Arial" w:cs="Arial"/>
          <w:b/>
          <w:bCs/>
          <w:kern w:val="3"/>
          <w:lang w:val="de-CH"/>
        </w:rPr>
        <w:t>2</w:t>
      </w:r>
      <w:r w:rsidRPr="005F615F">
        <w:rPr>
          <w:rFonts w:ascii="Arial" w:eastAsia="Times New Roman" w:hAnsi="Arial" w:cs="Arial"/>
          <w:b/>
          <w:bCs/>
          <w:kern w:val="3"/>
          <w:lang w:val="de-CH"/>
        </w:rPr>
        <w:t>:</w:t>
      </w:r>
      <w:r w:rsidR="00AB7FD1">
        <w:rPr>
          <w:rFonts w:ascii="Arial" w:eastAsia="Times New Roman" w:hAnsi="Arial" w:cs="Arial"/>
          <w:b/>
          <w:bCs/>
          <w:kern w:val="3"/>
          <w:lang w:val="de-CH"/>
        </w:rPr>
        <w:t xml:space="preserve"> </w:t>
      </w:r>
      <w:r w:rsidR="004E3657">
        <w:rPr>
          <w:rFonts w:ascii="Arial" w:eastAsia="Times New Roman" w:hAnsi="Arial" w:cs="Arial"/>
          <w:kern w:val="3"/>
          <w:lang w:val="de-CH"/>
        </w:rPr>
        <w:t xml:space="preserve">Der </w:t>
      </w:r>
      <w:r w:rsidR="00411434">
        <w:rPr>
          <w:rFonts w:ascii="Arial" w:eastAsia="Times New Roman" w:hAnsi="Arial" w:cs="Arial"/>
          <w:kern w:val="3"/>
          <w:lang w:val="de-CH"/>
        </w:rPr>
        <w:t>Forschungsprojekt</w:t>
      </w:r>
      <w:r w:rsidR="004E3657">
        <w:rPr>
          <w:rFonts w:ascii="Arial" w:eastAsia="Times New Roman" w:hAnsi="Arial" w:cs="Arial"/>
          <w:kern w:val="3"/>
          <w:lang w:val="de-CH"/>
        </w:rPr>
        <w:t>leiter</w:t>
      </w:r>
      <w:r w:rsidR="00AB7FD1">
        <w:rPr>
          <w:rFonts w:ascii="Arial" w:eastAsia="Times New Roman" w:hAnsi="Arial" w:cs="Arial"/>
          <w:kern w:val="3"/>
          <w:lang w:val="de-CH"/>
        </w:rPr>
        <w:t xml:space="preserve"> </w:t>
      </w:r>
      <w:r w:rsidRPr="002E3181">
        <w:rPr>
          <w:rFonts w:ascii="Arial" w:eastAsia="Times New Roman" w:hAnsi="Arial" w:cs="Arial"/>
          <w:kern w:val="3"/>
          <w:lang w:val="de-CH"/>
        </w:rPr>
        <w:t>kann Ihnen am Ende des Forschungsprojekts eine Zusammenfassung der Gesamtergebnisse zukommen lassen.</w:t>
      </w:r>
    </w:p>
    <w:p w14:paraId="6197E22C"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szCs w:val="24"/>
          <w:lang w:val="de-CH" w:eastAsia="de-DE"/>
        </w:rPr>
      </w:pPr>
    </w:p>
    <w:p w14:paraId="1ACC8BFA" w14:textId="2CA531A6" w:rsidR="00E82F37" w:rsidRPr="00AB7FD1" w:rsidRDefault="002E3181" w:rsidP="00E82F37">
      <w:pPr>
        <w:keepNext/>
        <w:numPr>
          <w:ilvl w:val="0"/>
          <w:numId w:val="16"/>
        </w:numPr>
        <w:shd w:val="clear" w:color="auto" w:fill="FFFFFF"/>
        <w:suppressAutoHyphens/>
        <w:autoSpaceDN w:val="0"/>
        <w:spacing w:after="0" w:line="240" w:lineRule="auto"/>
        <w:jc w:val="left"/>
        <w:textAlignment w:val="baseline"/>
        <w:outlineLvl w:val="0"/>
        <w:rPr>
          <w:rFonts w:ascii="Arial" w:eastAsia="Times New Roman" w:hAnsi="Arial" w:cs="Times New Roman"/>
          <w:kern w:val="3"/>
          <w:lang w:eastAsia="de-DE"/>
        </w:rPr>
      </w:pPr>
      <w:r w:rsidRPr="00AB7FD1">
        <w:rPr>
          <w:rFonts w:ascii="Arial" w:eastAsia="Times New Roman" w:hAnsi="Arial" w:cs="Times New Roman"/>
          <w:b/>
          <w:kern w:val="3"/>
          <w:lang w:eastAsia="de-DE"/>
        </w:rPr>
        <w:t>Vertraulichkeit</w:t>
      </w:r>
      <w:r w:rsidR="00E82F37" w:rsidRPr="00AB7FD1">
        <w:rPr>
          <w:rFonts w:ascii="Arial" w:eastAsia="Times New Roman" w:hAnsi="Arial" w:cs="Times New Roman"/>
          <w:b/>
          <w:kern w:val="3"/>
          <w:lang w:eastAsia="de-DE"/>
        </w:rPr>
        <w:t xml:space="preserve"> </w:t>
      </w:r>
      <w:r w:rsidRPr="002E3181">
        <w:rPr>
          <w:rFonts w:ascii="Arial" w:eastAsia="Times New Roman" w:hAnsi="Arial" w:cs="Times New Roman"/>
          <w:b/>
          <w:kern w:val="3"/>
          <w:lang w:val="de-CH" w:eastAsia="de-DE"/>
        </w:rPr>
        <w:t>von</w:t>
      </w:r>
      <w:r w:rsidR="00E82F37">
        <w:rPr>
          <w:rFonts w:ascii="Arial" w:eastAsia="Times New Roman" w:hAnsi="Arial" w:cs="Times New Roman"/>
          <w:b/>
          <w:kern w:val="3"/>
          <w:lang w:val="de-CH" w:eastAsia="de-DE"/>
        </w:rPr>
        <w:t xml:space="preserve"> </w:t>
      </w:r>
      <w:r w:rsidRPr="00AB7FD1">
        <w:rPr>
          <w:rFonts w:ascii="Arial" w:eastAsia="Times New Roman" w:hAnsi="Arial" w:cs="Arial"/>
          <w:b/>
          <w:kern w:val="3"/>
          <w:lang w:eastAsia="de-DE"/>
        </w:rPr>
        <w:t>Daten</w:t>
      </w:r>
      <w:r w:rsidR="00AB7FD1" w:rsidRPr="00AB7FD1">
        <w:rPr>
          <w:rFonts w:ascii="Arial" w:eastAsia="Times New Roman" w:hAnsi="Arial" w:cs="Arial"/>
          <w:b/>
          <w:kern w:val="3"/>
          <w:lang w:eastAsia="de-DE"/>
        </w:rPr>
        <w:t xml:space="preserve"> </w:t>
      </w:r>
      <w:r w:rsidR="00C228E2" w:rsidRPr="00C228E2">
        <w:rPr>
          <w:rFonts w:ascii="Arial" w:hAnsi="Arial" w:cs="Arial"/>
          <w:b/>
          <w:lang w:val="de-CH"/>
        </w:rPr>
        <w:t>und Proben</w:t>
      </w:r>
    </w:p>
    <w:p w14:paraId="3422AF11" w14:textId="77777777" w:rsidR="006219A3" w:rsidRPr="00AB7FD1" w:rsidRDefault="006219A3" w:rsidP="006219A3">
      <w:pPr>
        <w:keepNext/>
        <w:shd w:val="clear" w:color="auto" w:fill="FFFFFF"/>
        <w:suppressAutoHyphens/>
        <w:autoSpaceDN w:val="0"/>
        <w:spacing w:after="0" w:line="240" w:lineRule="auto"/>
        <w:jc w:val="left"/>
        <w:textAlignment w:val="baseline"/>
        <w:outlineLvl w:val="0"/>
        <w:rPr>
          <w:rFonts w:ascii="Arial" w:eastAsia="Times New Roman" w:hAnsi="Arial" w:cs="Times New Roman"/>
          <w:kern w:val="3"/>
          <w:lang w:eastAsia="de-DE"/>
        </w:rPr>
      </w:pPr>
    </w:p>
    <w:p w14:paraId="31A2F053" w14:textId="77777777" w:rsidR="002E3181" w:rsidRPr="00E82F37" w:rsidRDefault="002E3181" w:rsidP="00E82F37">
      <w:pPr>
        <w:pStyle w:val="Listenabsatz"/>
        <w:numPr>
          <w:ilvl w:val="1"/>
          <w:numId w:val="36"/>
        </w:numPr>
        <w:suppressAutoHyphens/>
        <w:autoSpaceDN w:val="0"/>
        <w:spacing w:after="0" w:line="240" w:lineRule="auto"/>
        <w:jc w:val="left"/>
        <w:textAlignment w:val="baseline"/>
        <w:rPr>
          <w:rFonts w:ascii="Arial" w:eastAsia="MS Mincho" w:hAnsi="Arial" w:cs="Times New Roman"/>
          <w:b/>
          <w:kern w:val="3"/>
          <w:szCs w:val="24"/>
          <w:lang w:val="de-CH" w:eastAsia="de-DE"/>
        </w:rPr>
      </w:pPr>
      <w:r w:rsidRPr="00E82F37">
        <w:rPr>
          <w:rFonts w:ascii="Arial" w:eastAsia="MS Mincho" w:hAnsi="Arial" w:cs="Times New Roman"/>
          <w:b/>
          <w:kern w:val="3"/>
          <w:szCs w:val="24"/>
          <w:lang w:val="de-CH" w:eastAsia="de-DE"/>
        </w:rPr>
        <w:t>Datenverarbeitung und Verschlüsselung</w:t>
      </w:r>
    </w:p>
    <w:p w14:paraId="52EA6F20" w14:textId="77777777" w:rsidR="00E82F37" w:rsidRPr="002E3181" w:rsidRDefault="00E82F37" w:rsidP="00E82F37">
      <w:pPr>
        <w:suppressAutoHyphens/>
        <w:autoSpaceDN w:val="0"/>
        <w:spacing w:after="0" w:line="240" w:lineRule="auto"/>
        <w:jc w:val="left"/>
        <w:textAlignment w:val="baseline"/>
        <w:rPr>
          <w:rFonts w:ascii="Arial" w:eastAsia="MS Mincho" w:hAnsi="Arial" w:cs="Times New Roman"/>
          <w:b/>
          <w:kern w:val="3"/>
          <w:szCs w:val="24"/>
          <w:lang w:val="de-CH" w:eastAsia="de-DE"/>
        </w:rPr>
      </w:pPr>
    </w:p>
    <w:p w14:paraId="06B609B4" w14:textId="77777777" w:rsidR="00802D76" w:rsidRDefault="00802D76" w:rsidP="00802D76">
      <w:pPr>
        <w:suppressAutoHyphens/>
        <w:autoSpaceDN w:val="0"/>
        <w:spacing w:after="0" w:line="240" w:lineRule="auto"/>
        <w:textAlignment w:val="baseline"/>
        <w:rPr>
          <w:rFonts w:ascii="Arial" w:eastAsia="Times New Roman" w:hAnsi="Arial" w:cs="Arial"/>
          <w:lang w:eastAsia="de-DE"/>
        </w:rPr>
      </w:pPr>
      <w:r w:rsidRPr="00802D76">
        <w:rPr>
          <w:rFonts w:ascii="Arial" w:eastAsia="Times New Roman" w:hAnsi="Arial" w:cs="Arial"/>
          <w:lang w:eastAsia="de-DE"/>
        </w:rPr>
        <w:t>Rechtsgrundlage für die Datenverarbeitung ist Ihre freiwillige Einwilligung (Art. 6 Abs. 1 lit. A i.V.mArt. 9 Abs. 2 lit. A der Europäischen Datenschutz-Grundverordnung - kurz DSGVO).</w:t>
      </w:r>
    </w:p>
    <w:p w14:paraId="109EE129" w14:textId="77777777" w:rsidR="00802D76" w:rsidRDefault="00802D76" w:rsidP="00802D76">
      <w:pPr>
        <w:suppressAutoHyphens/>
        <w:autoSpaceDN w:val="0"/>
        <w:spacing w:after="0" w:line="240" w:lineRule="auto"/>
        <w:textAlignment w:val="baseline"/>
        <w:rPr>
          <w:rFonts w:ascii="Arial" w:eastAsia="Times New Roman" w:hAnsi="Arial" w:cs="Arial"/>
          <w:lang w:eastAsia="de-DE"/>
        </w:rPr>
      </w:pPr>
    </w:p>
    <w:p w14:paraId="767D1C8F" w14:textId="79DB4E76" w:rsidR="002E3181" w:rsidRPr="000B46A9" w:rsidRDefault="002E3181" w:rsidP="00802D76">
      <w:pPr>
        <w:suppressAutoHyphens/>
        <w:autoSpaceDN w:val="0"/>
        <w:spacing w:after="0" w:line="240" w:lineRule="auto"/>
        <w:textAlignment w:val="baseline"/>
        <w:rPr>
          <w:rFonts w:ascii="Arial" w:eastAsia="Times New Roman" w:hAnsi="Arial" w:cs="Arial"/>
          <w:lang w:eastAsia="de-DE"/>
        </w:rPr>
      </w:pPr>
      <w:r w:rsidRPr="002E3181">
        <w:rPr>
          <w:rFonts w:ascii="Arial" w:eastAsia="MS Mincho" w:hAnsi="Arial" w:cs="Times New Roman"/>
          <w:kern w:val="3"/>
          <w:szCs w:val="24"/>
          <w:lang w:eastAsia="de-DE"/>
        </w:rPr>
        <w:t>In diesem Forschungsprojekt ist</w:t>
      </w:r>
      <w:r w:rsidR="004E3657">
        <w:rPr>
          <w:rFonts w:ascii="Arial" w:eastAsia="MS Mincho" w:hAnsi="Arial" w:cs="Times New Roman"/>
          <w:kern w:val="3"/>
          <w:szCs w:val="24"/>
          <w:lang w:eastAsia="de-DE"/>
        </w:rPr>
        <w:t xml:space="preserve"> Dr. Gordon Feld, Abteilung Klinische Psychologie, ZI Mannheim, </w:t>
      </w:r>
      <w:hyperlink r:id="rId10" w:history="1">
        <w:r w:rsidR="004E3657" w:rsidRPr="00503C86">
          <w:rPr>
            <w:rStyle w:val="Hyperlink"/>
            <w:rFonts w:ascii="Arial" w:eastAsia="MS Mincho" w:hAnsi="Arial" w:cs="Times New Roman"/>
            <w:kern w:val="3"/>
            <w:szCs w:val="24"/>
            <w:lang w:eastAsia="de-DE"/>
          </w:rPr>
          <w:t>gordon.feld@zi-mannheim.de</w:t>
        </w:r>
      </w:hyperlink>
      <w:r w:rsidR="004E3657">
        <w:rPr>
          <w:rFonts w:ascii="Arial" w:eastAsia="MS Mincho" w:hAnsi="Arial" w:cs="Times New Roman"/>
          <w:kern w:val="3"/>
          <w:szCs w:val="24"/>
          <w:lang w:eastAsia="de-DE"/>
        </w:rPr>
        <w:t xml:space="preserve">, </w:t>
      </w:r>
      <w:r w:rsidRPr="002E3181">
        <w:rPr>
          <w:rFonts w:ascii="Arial" w:eastAsia="MS Mincho" w:hAnsi="Arial" w:cs="Times New Roman"/>
          <w:kern w:val="3"/>
          <w:szCs w:val="24"/>
          <w:lang w:eastAsia="de-DE"/>
        </w:rPr>
        <w:t>für die Datenverarbeitung verantwortlich.</w:t>
      </w:r>
    </w:p>
    <w:p w14:paraId="79DE2AC9" w14:textId="77777777" w:rsidR="00031516" w:rsidRPr="00031516" w:rsidRDefault="00031516" w:rsidP="00031516">
      <w:pPr>
        <w:spacing w:before="100" w:beforeAutospacing="1" w:after="100" w:afterAutospacing="1" w:line="240" w:lineRule="auto"/>
        <w:jc w:val="left"/>
        <w:rPr>
          <w:rFonts w:ascii="Arial" w:eastAsia="Times New Roman" w:hAnsi="Arial" w:cs="Arial"/>
          <w:lang w:eastAsia="de-DE"/>
        </w:rPr>
      </w:pPr>
      <w:r w:rsidRPr="00031516">
        <w:rPr>
          <w:rFonts w:ascii="Arial" w:eastAsia="Times New Roman" w:hAnsi="Arial" w:cs="Arial"/>
          <w:lang w:eastAsia="de-DE"/>
        </w:rPr>
        <w:t>Für dieses Forschungsprojekt werden personenbezogene Daten erhoben und verarbeitet, einschließlich:</w:t>
      </w:r>
    </w:p>
    <w:p w14:paraId="5B1C4E7E" w14:textId="4D7646FA" w:rsidR="00031516" w:rsidRPr="00031516" w:rsidRDefault="00031516" w:rsidP="00031516">
      <w:pPr>
        <w:numPr>
          <w:ilvl w:val="0"/>
          <w:numId w:val="39"/>
        </w:numPr>
        <w:spacing w:before="100" w:beforeAutospacing="1" w:after="100" w:afterAutospacing="1" w:line="240" w:lineRule="auto"/>
        <w:jc w:val="left"/>
        <w:rPr>
          <w:rFonts w:ascii="Arial" w:eastAsia="Times New Roman" w:hAnsi="Arial" w:cs="Arial"/>
          <w:lang w:eastAsia="de-DE"/>
        </w:rPr>
      </w:pPr>
      <w:r w:rsidRPr="00031516">
        <w:rPr>
          <w:rFonts w:ascii="Arial" w:eastAsia="Times New Roman" w:hAnsi="Arial" w:cs="Arial"/>
          <w:b/>
          <w:bCs/>
          <w:lang w:eastAsia="de-DE"/>
        </w:rPr>
        <w:t>Identifizierungsdaten:</w:t>
      </w:r>
      <w:r w:rsidRPr="00031516">
        <w:rPr>
          <w:rFonts w:ascii="Arial" w:eastAsia="Times New Roman" w:hAnsi="Arial" w:cs="Arial"/>
          <w:lang w:eastAsia="de-DE"/>
        </w:rPr>
        <w:t xml:space="preserve"> Name, Geburtsdatum, Kontaktdaten (E-Mail-Adresse, Telefonnummer).</w:t>
      </w:r>
    </w:p>
    <w:p w14:paraId="67FC10B6" w14:textId="77777777" w:rsidR="00031516" w:rsidRPr="00031516" w:rsidRDefault="00031516" w:rsidP="00031516">
      <w:pPr>
        <w:numPr>
          <w:ilvl w:val="0"/>
          <w:numId w:val="39"/>
        </w:numPr>
        <w:spacing w:before="100" w:beforeAutospacing="1" w:after="100" w:afterAutospacing="1" w:line="240" w:lineRule="auto"/>
        <w:jc w:val="left"/>
        <w:rPr>
          <w:rFonts w:ascii="Arial" w:eastAsia="Times New Roman" w:hAnsi="Arial" w:cs="Arial"/>
          <w:lang w:eastAsia="de-DE"/>
        </w:rPr>
      </w:pPr>
      <w:r w:rsidRPr="00031516">
        <w:rPr>
          <w:rFonts w:ascii="Arial" w:eastAsia="Times New Roman" w:hAnsi="Arial" w:cs="Arial"/>
          <w:b/>
          <w:bCs/>
          <w:lang w:eastAsia="de-DE"/>
        </w:rPr>
        <w:t>Demografische Daten:</w:t>
      </w:r>
      <w:r w:rsidRPr="00031516">
        <w:rPr>
          <w:rFonts w:ascii="Arial" w:eastAsia="Times New Roman" w:hAnsi="Arial" w:cs="Arial"/>
          <w:lang w:eastAsia="de-DE"/>
        </w:rPr>
        <w:t xml:space="preserve"> Alter, Geschlecht, Bildungsniveau, Beschäftigungsstatus.</w:t>
      </w:r>
    </w:p>
    <w:p w14:paraId="4C1A0742" w14:textId="678E8056" w:rsidR="00031516" w:rsidRPr="00031516" w:rsidRDefault="00031516" w:rsidP="00031516">
      <w:pPr>
        <w:numPr>
          <w:ilvl w:val="0"/>
          <w:numId w:val="39"/>
        </w:numPr>
        <w:spacing w:before="100" w:beforeAutospacing="1" w:after="100" w:afterAutospacing="1" w:line="240" w:lineRule="auto"/>
        <w:jc w:val="left"/>
        <w:rPr>
          <w:rFonts w:ascii="Arial" w:eastAsia="Times New Roman" w:hAnsi="Arial" w:cs="Arial"/>
          <w:lang w:eastAsia="de-DE"/>
        </w:rPr>
      </w:pPr>
      <w:r w:rsidRPr="00031516">
        <w:rPr>
          <w:rFonts w:ascii="Arial" w:eastAsia="Times New Roman" w:hAnsi="Arial" w:cs="Arial"/>
          <w:b/>
          <w:bCs/>
          <w:lang w:eastAsia="de-DE"/>
        </w:rPr>
        <w:t>Gesundheitsdaten:</w:t>
      </w:r>
      <w:r w:rsidRPr="00031516">
        <w:rPr>
          <w:rFonts w:ascii="Arial" w:eastAsia="Times New Roman" w:hAnsi="Arial" w:cs="Arial"/>
          <w:lang w:eastAsia="de-DE"/>
        </w:rPr>
        <w:t xml:space="preserve"> Angaben zu psychologischen und neurologischen Erkrankungen, Antworten auf die Fragebögen (z. B. zu Erk</w:t>
      </w:r>
      <w:r>
        <w:rPr>
          <w:rFonts w:ascii="Arial" w:eastAsia="Times New Roman" w:hAnsi="Arial" w:cs="Arial"/>
          <w:lang w:eastAsia="de-DE"/>
        </w:rPr>
        <w:t>rankungen</w:t>
      </w:r>
      <w:r w:rsidRPr="00031516">
        <w:rPr>
          <w:rFonts w:ascii="Arial" w:eastAsia="Times New Roman" w:hAnsi="Arial" w:cs="Arial"/>
          <w:lang w:eastAsia="de-DE"/>
        </w:rPr>
        <w:t>), Ergebnisse der psychologischen Tests (z. B. Gedächtnisleistung, Reaktionszeiten).</w:t>
      </w:r>
    </w:p>
    <w:p w14:paraId="1D955375" w14:textId="77777777" w:rsidR="00031516" w:rsidRPr="00031516" w:rsidRDefault="00031516" w:rsidP="00031516">
      <w:pPr>
        <w:numPr>
          <w:ilvl w:val="0"/>
          <w:numId w:val="39"/>
        </w:numPr>
        <w:spacing w:before="100" w:beforeAutospacing="1" w:after="100" w:afterAutospacing="1" w:line="240" w:lineRule="auto"/>
        <w:jc w:val="left"/>
        <w:rPr>
          <w:rFonts w:ascii="Arial" w:eastAsia="Times New Roman" w:hAnsi="Arial" w:cs="Arial"/>
          <w:lang w:eastAsia="de-DE"/>
        </w:rPr>
      </w:pPr>
      <w:r w:rsidRPr="00031516">
        <w:rPr>
          <w:rFonts w:ascii="Arial" w:eastAsia="Times New Roman" w:hAnsi="Arial" w:cs="Arial"/>
          <w:b/>
          <w:bCs/>
          <w:lang w:eastAsia="de-DE"/>
        </w:rPr>
        <w:t>MRT-Daten:</w:t>
      </w:r>
      <w:r w:rsidRPr="00031516">
        <w:rPr>
          <w:rFonts w:ascii="Arial" w:eastAsia="Times New Roman" w:hAnsi="Arial" w:cs="Arial"/>
          <w:lang w:eastAsia="de-DE"/>
        </w:rPr>
        <w:t xml:space="preserve"> Funktionelle und strukturelle MRT-Bilddaten Ihres Gehirns, die während der Untersuchung am ZI Mannheim erhoben werden.</w:t>
      </w:r>
    </w:p>
    <w:p w14:paraId="04AF793D" w14:textId="77777777" w:rsidR="00031516" w:rsidRPr="00031516" w:rsidRDefault="00031516" w:rsidP="00031516">
      <w:pPr>
        <w:numPr>
          <w:ilvl w:val="0"/>
          <w:numId w:val="39"/>
        </w:numPr>
        <w:spacing w:before="100" w:beforeAutospacing="1" w:after="100" w:afterAutospacing="1" w:line="240" w:lineRule="auto"/>
        <w:jc w:val="left"/>
        <w:rPr>
          <w:rFonts w:ascii="Arial" w:eastAsia="Times New Roman" w:hAnsi="Arial" w:cs="Arial"/>
          <w:lang w:eastAsia="de-DE"/>
        </w:rPr>
      </w:pPr>
      <w:r w:rsidRPr="00031516">
        <w:rPr>
          <w:rFonts w:ascii="Arial" w:eastAsia="Times New Roman" w:hAnsi="Arial" w:cs="Arial"/>
          <w:b/>
          <w:bCs/>
          <w:lang w:eastAsia="de-DE"/>
        </w:rPr>
        <w:lastRenderedPageBreak/>
        <w:t>Studienbezogene Daten:</w:t>
      </w:r>
      <w:r w:rsidRPr="00031516">
        <w:rPr>
          <w:rFonts w:ascii="Arial" w:eastAsia="Times New Roman" w:hAnsi="Arial" w:cs="Arial"/>
          <w:lang w:eastAsia="de-DE"/>
        </w:rPr>
        <w:t xml:space="preserve"> Ergebnisse aus den verhaltensbasierten Gedächtnisaufgaben, Kategorisierungsaufgaben und sonstigen im Rahmen der Studie erhobenen Daten.</w:t>
      </w:r>
    </w:p>
    <w:p w14:paraId="38BD87B8" w14:textId="48156335" w:rsidR="002E3181" w:rsidRDefault="002E3181" w:rsidP="00802D76">
      <w:pPr>
        <w:suppressAutoHyphens/>
        <w:autoSpaceDN w:val="0"/>
        <w:spacing w:after="0" w:line="240" w:lineRule="auto"/>
        <w:textAlignment w:val="baseline"/>
        <w:rPr>
          <w:rFonts w:ascii="Arial" w:eastAsia="MS Mincho" w:hAnsi="Arial" w:cs="Times New Roman"/>
          <w:kern w:val="3"/>
          <w:szCs w:val="24"/>
          <w:lang w:val="de-CH" w:eastAsia="de-DE"/>
        </w:rPr>
      </w:pPr>
      <w:r w:rsidRPr="002E3181">
        <w:rPr>
          <w:rFonts w:ascii="Arial" w:eastAsia="MS Mincho" w:hAnsi="Arial" w:cs="Times New Roman"/>
          <w:kern w:val="3"/>
          <w:szCs w:val="24"/>
          <w:lang w:val="de-CH" w:eastAsia="de-DE"/>
        </w:rPr>
        <w:t xml:space="preserve">Bei der Datenerhebung werden Ihre Daten verschlüsselt. Verschlüsselung bedeutet, dass alle Bezugsdaten, die Sie identifizieren könnten (Name, Geburtsdatum etc.), gelöscht und durch einen Code ersetzt (= pseudonymisiert) werden. </w:t>
      </w:r>
      <w:r w:rsidRPr="002E3181">
        <w:rPr>
          <w:rFonts w:ascii="Arial" w:eastAsia="MS Mincho" w:hAnsi="Arial" w:cs="Arial"/>
          <w:kern w:val="3"/>
          <w:lang w:val="de-CH" w:eastAsia="de-DE"/>
        </w:rPr>
        <w:t xml:space="preserve">Personen, die keinen Zugang zu dieser Schlüssel-Liste haben, können keine Rückschlüsse auf Ihre Person ziehen. </w:t>
      </w:r>
      <w:r w:rsidRPr="002E3181">
        <w:rPr>
          <w:rFonts w:ascii="Arial" w:eastAsia="MS Mincho" w:hAnsi="Arial" w:cs="Times New Roman"/>
          <w:kern w:val="3"/>
          <w:szCs w:val="24"/>
          <w:lang w:val="de-CH" w:eastAsia="de-DE"/>
        </w:rPr>
        <w:t>Die Schlüssel-Liste bleibt immer in</w:t>
      </w:r>
      <w:r w:rsidR="006219A3">
        <w:rPr>
          <w:rFonts w:ascii="Arial" w:eastAsia="MS Mincho" w:hAnsi="Arial" w:cs="Times New Roman"/>
          <w:kern w:val="3"/>
          <w:szCs w:val="24"/>
          <w:lang w:val="de-CH" w:eastAsia="de-DE"/>
        </w:rPr>
        <w:t xml:space="preserve"> der Abteilung Klinische Psychologie am ZI Mannheim.</w:t>
      </w:r>
    </w:p>
    <w:p w14:paraId="5A0C7BBA" w14:textId="77777777" w:rsidR="00802D76" w:rsidRDefault="00802D76" w:rsidP="00802D76">
      <w:pPr>
        <w:suppressAutoHyphens/>
        <w:autoSpaceDN w:val="0"/>
        <w:spacing w:after="0" w:line="240" w:lineRule="auto"/>
        <w:textAlignment w:val="baseline"/>
        <w:rPr>
          <w:rFonts w:ascii="Arial" w:eastAsia="MS Mincho" w:hAnsi="Arial" w:cs="Times New Roman"/>
          <w:kern w:val="3"/>
          <w:szCs w:val="24"/>
          <w:lang w:eastAsia="de-DE"/>
        </w:rPr>
      </w:pPr>
    </w:p>
    <w:p w14:paraId="2BF37F44" w14:textId="77777777" w:rsidR="00802D76" w:rsidRPr="00802D76" w:rsidRDefault="00802D76" w:rsidP="00802D76">
      <w:pPr>
        <w:rPr>
          <w:rFonts w:ascii="Arial" w:eastAsia="Times New Roman" w:hAnsi="Arial" w:cs="Arial"/>
          <w:i/>
          <w:iCs/>
          <w:sz w:val="20"/>
          <w:szCs w:val="20"/>
        </w:rPr>
      </w:pPr>
      <w:r w:rsidRPr="00802D76">
        <w:rPr>
          <w:rFonts w:ascii="Arial" w:eastAsia="Times New Roman" w:hAnsi="Arial" w:cs="Arial"/>
          <w:i/>
          <w:iCs/>
          <w:color w:val="4A4A4A"/>
          <w:sz w:val="20"/>
          <w:szCs w:val="20"/>
          <w:shd w:val="clear" w:color="auto" w:fill="FFFFFF"/>
        </w:rPr>
        <w:t>Identifizierbar ist eine Person, wenn sie direkt oder indirekt, insbesondere mittels Zuordnung zu einer Kennung wie einem Namen, einer Kennnummer, einer Online-Kennung, Standortdaten oder mithilfe von Informationen zu ihren physischen, physiologischen, genetischen, psychischen, wirtschaftlichen, kulturellen oder sozialen Identitätsmerkmalen identifiziert werden kann. Die Identifizierbarkeit kann auch mittels einer Verknüpfung von derartigen Informationen oder anderem Zusatzwissen gegeben sein (auch Fotos, Video- oder Tonaufnahmen können personenbezogene Daten enthalten).</w:t>
      </w:r>
    </w:p>
    <w:p w14:paraId="37660E5F" w14:textId="77777777" w:rsidR="002E3181" w:rsidRPr="002E3181" w:rsidRDefault="002E3181" w:rsidP="00802D76">
      <w:pPr>
        <w:suppressAutoHyphens/>
        <w:autoSpaceDN w:val="0"/>
        <w:spacing w:after="0" w:line="240" w:lineRule="auto"/>
        <w:textAlignment w:val="baseline"/>
        <w:rPr>
          <w:rFonts w:ascii="Arial" w:eastAsia="MS Mincho" w:hAnsi="Arial" w:cs="Arial"/>
          <w:kern w:val="3"/>
          <w:lang w:val="de-CH" w:eastAsia="de-DE"/>
        </w:rPr>
      </w:pPr>
      <w:r w:rsidRPr="002E3181">
        <w:rPr>
          <w:rFonts w:ascii="Arial" w:eastAsia="MS Mincho" w:hAnsi="Arial" w:cs="Times New Roman"/>
          <w:kern w:val="3"/>
          <w:szCs w:val="24"/>
          <w:lang w:val="de-CH" w:eastAsia="de-DE"/>
        </w:rPr>
        <w:t>Nur s</w:t>
      </w:r>
      <w:r w:rsidRPr="002E3181">
        <w:rPr>
          <w:rFonts w:ascii="Arial" w:eastAsia="MS Mincho" w:hAnsi="Arial" w:cs="Arial"/>
          <w:kern w:val="3"/>
          <w:lang w:val="de-CH" w:eastAsia="de-DE"/>
        </w:rPr>
        <w:t xml:space="preserve">ehr wenige Fachpersonen werden Ihre unverschlüsselten Daten </w:t>
      </w:r>
      <w:r w:rsidR="005F615F" w:rsidRPr="002E3181">
        <w:rPr>
          <w:rFonts w:ascii="Arial" w:eastAsia="MS Mincho" w:hAnsi="Arial" w:cs="Arial"/>
          <w:kern w:val="3"/>
          <w:lang w:val="de-CH" w:eastAsia="de-DE"/>
        </w:rPr>
        <w:t>sehen,</w:t>
      </w:r>
      <w:r w:rsidRPr="002E3181">
        <w:rPr>
          <w:rFonts w:ascii="Arial" w:eastAsia="MS Mincho" w:hAnsi="Arial" w:cs="Arial"/>
          <w:kern w:val="3"/>
          <w:lang w:val="de-CH" w:eastAsia="de-DE"/>
        </w:rPr>
        <w:t xml:space="preserve"> und zwar nur, um Aufgaben im Rahmen des Forschungsprojekts zu erfüllen.</w:t>
      </w:r>
      <w:r w:rsidRPr="002E3181">
        <w:rPr>
          <w:rFonts w:ascii="Arial" w:eastAsia="MS Mincho" w:hAnsi="Arial" w:cs="Arial"/>
          <w:kern w:val="3"/>
          <w:lang w:eastAsia="de-DE"/>
        </w:rPr>
        <w:t xml:space="preserve"> Diese Personen unterliegen der Schweigepflicht. </w:t>
      </w:r>
      <w:r w:rsidRPr="002E3181">
        <w:rPr>
          <w:rFonts w:ascii="Arial" w:eastAsia="MS Mincho" w:hAnsi="Arial" w:cs="Arial"/>
          <w:kern w:val="3"/>
          <w:lang w:val="de-CH" w:eastAsia="de-DE"/>
        </w:rPr>
        <w:t>Sie als teilnehmende Person haben das Recht auf Einsicht und Berichtigung Ihre Daten.</w:t>
      </w:r>
    </w:p>
    <w:p w14:paraId="614234F7" w14:textId="6A13D91F" w:rsidR="002E3181" w:rsidRPr="002E3181" w:rsidRDefault="002E3181" w:rsidP="00802D76">
      <w:pPr>
        <w:spacing w:before="100" w:beforeAutospacing="1" w:after="100" w:afterAutospacing="1" w:line="240" w:lineRule="auto"/>
        <w:rPr>
          <w:rFonts w:ascii="Arial" w:eastAsia="Times New Roman" w:hAnsi="Arial" w:cs="Arial"/>
          <w:sz w:val="24"/>
          <w:szCs w:val="24"/>
          <w:lang w:eastAsia="de-DE"/>
        </w:rPr>
      </w:pPr>
      <w:r w:rsidRPr="00F051E1">
        <w:rPr>
          <w:rFonts w:ascii="Arial" w:eastAsia="Times New Roman" w:hAnsi="Arial" w:cs="Arial"/>
          <w:lang w:eastAsia="de-DE"/>
        </w:rPr>
        <w:t xml:space="preserve">Die Daten </w:t>
      </w:r>
      <w:r w:rsidRPr="00CA72CB">
        <w:rPr>
          <w:rFonts w:ascii="Arial" w:eastAsia="Times New Roman" w:hAnsi="Arial" w:cs="Arial"/>
          <w:lang w:eastAsia="de-DE"/>
        </w:rPr>
        <w:t xml:space="preserve">werden </w:t>
      </w:r>
      <w:r w:rsidR="006219A3" w:rsidRPr="00CA72CB">
        <w:rPr>
          <w:rFonts w:ascii="Arial" w:eastAsia="Times New Roman" w:hAnsi="Arial" w:cs="Arial"/>
          <w:i/>
          <w:iCs/>
          <w:lang w:eastAsia="de-DE"/>
        </w:rPr>
        <w:t>10</w:t>
      </w:r>
      <w:r w:rsidR="006219A3" w:rsidRPr="00CA72CB">
        <w:rPr>
          <w:rFonts w:ascii="Arial" w:eastAsia="Times New Roman" w:hAnsi="Arial" w:cs="Arial"/>
          <w:lang w:eastAsia="de-DE"/>
        </w:rPr>
        <w:t xml:space="preserve"> </w:t>
      </w:r>
      <w:r w:rsidRPr="00CA72CB">
        <w:rPr>
          <w:rFonts w:ascii="Arial" w:eastAsia="Times New Roman" w:hAnsi="Arial" w:cs="Arial"/>
          <w:lang w:eastAsia="de-DE"/>
        </w:rPr>
        <w:t>Jahre</w:t>
      </w:r>
      <w:r w:rsidRPr="00F051E1">
        <w:rPr>
          <w:rFonts w:ascii="Arial" w:eastAsia="Times New Roman" w:hAnsi="Arial" w:cs="Arial"/>
          <w:lang w:eastAsia="de-DE"/>
        </w:rPr>
        <w:t xml:space="preserve"> nach Beendigung oder Abbruch des Forschungsprojekts</w:t>
      </w:r>
      <w:r w:rsidR="00F051E1" w:rsidRPr="00F051E1">
        <w:rPr>
          <w:rFonts w:ascii="Arial" w:eastAsia="Times New Roman" w:hAnsi="Arial" w:cs="Arial"/>
          <w:lang w:eastAsia="de-DE"/>
        </w:rPr>
        <w:t xml:space="preserve"> am ZI in Mannheim</w:t>
      </w:r>
      <w:r w:rsidRPr="00F051E1">
        <w:rPr>
          <w:rFonts w:ascii="Arial" w:eastAsia="Times New Roman" w:hAnsi="Arial" w:cs="Arial"/>
          <w:lang w:eastAsia="de-DE"/>
        </w:rPr>
        <w:t xml:space="preserve"> aufbewahrt. Sie sind gegen unbefugten Zugriff gesichert. Sie werden</w:t>
      </w:r>
      <w:r w:rsidR="00CA72CB">
        <w:rPr>
          <w:rFonts w:ascii="Arial" w:eastAsia="Times New Roman" w:hAnsi="Arial" w:cs="Arial"/>
          <w:lang w:eastAsia="de-DE"/>
        </w:rPr>
        <w:t xml:space="preserve"> </w:t>
      </w:r>
      <w:r w:rsidRPr="00F051E1">
        <w:rPr>
          <w:rFonts w:ascii="Arial" w:eastAsia="Times New Roman" w:hAnsi="Arial" w:cs="Arial"/>
          <w:lang w:eastAsia="de-DE"/>
        </w:rPr>
        <w:t xml:space="preserve">anonymisiert, sobald der Forschungszweck es erlaubt. </w:t>
      </w:r>
      <w:r w:rsidR="00F051E1" w:rsidRPr="00F051E1">
        <w:rPr>
          <w:rFonts w:ascii="Arial" w:eastAsia="Times New Roman" w:hAnsi="Arial" w:cs="Arial"/>
          <w:lang w:eastAsia="de-DE"/>
        </w:rPr>
        <w:t xml:space="preserve">Dies geschieht, indem die Schlüssel-Liste zerstört wird. </w:t>
      </w:r>
      <w:r w:rsidR="00C83E25">
        <w:rPr>
          <w:rFonts w:ascii="Arial" w:eastAsia="Times New Roman" w:hAnsi="Arial" w:cs="Arial"/>
          <w:lang w:eastAsia="de-DE"/>
        </w:rPr>
        <w:t xml:space="preserve">Ab diesem Zeitpunkt ist es nicht mehr möglich, Sie anhand der Daten zu identifizieren, oder nur noch mit unverhältnismäßig großem Aufwand. </w:t>
      </w:r>
      <w:r w:rsidRPr="00F051E1">
        <w:rPr>
          <w:rFonts w:ascii="Arial" w:eastAsia="Times New Roman" w:hAnsi="Arial" w:cs="Arial"/>
          <w:lang w:eastAsia="de-DE"/>
        </w:rPr>
        <w:t xml:space="preserve">Spätestens nach </w:t>
      </w:r>
      <w:r w:rsidR="006219A3" w:rsidRPr="00F051E1">
        <w:rPr>
          <w:rFonts w:ascii="Arial" w:eastAsia="Times New Roman" w:hAnsi="Arial" w:cs="Arial"/>
          <w:i/>
          <w:iCs/>
          <w:lang w:eastAsia="de-DE"/>
        </w:rPr>
        <w:t>10</w:t>
      </w:r>
      <w:r w:rsidR="00020A0E">
        <w:rPr>
          <w:rFonts w:ascii="Arial" w:eastAsia="Times New Roman" w:hAnsi="Arial" w:cs="Arial"/>
          <w:i/>
          <w:iCs/>
          <w:lang w:eastAsia="de-DE"/>
        </w:rPr>
        <w:t xml:space="preserve"> </w:t>
      </w:r>
      <w:r w:rsidRPr="00F051E1">
        <w:rPr>
          <w:rFonts w:ascii="Arial" w:eastAsia="Times New Roman" w:hAnsi="Arial" w:cs="Arial"/>
          <w:lang w:eastAsia="de-DE"/>
        </w:rPr>
        <w:t xml:space="preserve">Jahren werden </w:t>
      </w:r>
      <w:r w:rsidR="005F615F" w:rsidRPr="00F051E1">
        <w:rPr>
          <w:rFonts w:ascii="Arial" w:eastAsia="Times New Roman" w:hAnsi="Arial" w:cs="Arial"/>
          <w:lang w:eastAsia="de-DE"/>
        </w:rPr>
        <w:t>sie von der Datenbank des ZI</w:t>
      </w:r>
      <w:r w:rsidRPr="00F051E1">
        <w:rPr>
          <w:rFonts w:ascii="Arial" w:eastAsia="Times New Roman" w:hAnsi="Arial" w:cs="Arial"/>
          <w:lang w:eastAsia="de-DE"/>
        </w:rPr>
        <w:t xml:space="preserve"> gelöscht</w:t>
      </w:r>
      <w:r w:rsidR="005F615F" w:rsidRPr="00F051E1">
        <w:rPr>
          <w:rFonts w:ascii="Arial" w:eastAsia="Times New Roman" w:hAnsi="Arial" w:cs="Arial"/>
          <w:lang w:eastAsia="de-DE"/>
        </w:rPr>
        <w:t xml:space="preserve">, verbleiben aber auf unbestimmte Dauer in einer </w:t>
      </w:r>
      <w:r w:rsidR="00F051E1" w:rsidRPr="00F051E1">
        <w:rPr>
          <w:rFonts w:ascii="Arial" w:eastAsia="Times New Roman" w:hAnsi="Arial" w:cs="Arial"/>
          <w:lang w:eastAsia="de-DE"/>
        </w:rPr>
        <w:t>Online-</w:t>
      </w:r>
      <w:r w:rsidR="005F615F" w:rsidRPr="00F051E1">
        <w:rPr>
          <w:rFonts w:ascii="Arial" w:eastAsia="Times New Roman" w:hAnsi="Arial" w:cs="Arial"/>
          <w:lang w:eastAsia="de-DE"/>
        </w:rPr>
        <w:t>Datenbank (siehe unten)</w:t>
      </w:r>
      <w:r w:rsidRPr="00F051E1">
        <w:rPr>
          <w:rFonts w:ascii="Arial" w:eastAsia="Times New Roman" w:hAnsi="Arial" w:cs="Arial"/>
          <w:lang w:eastAsia="de-DE"/>
        </w:rPr>
        <w:t>.</w:t>
      </w:r>
    </w:p>
    <w:p w14:paraId="43F6DB7F" w14:textId="167D5BBF" w:rsidR="002E3181" w:rsidRPr="00E82F37" w:rsidRDefault="002E3181" w:rsidP="00E82F37">
      <w:pPr>
        <w:pStyle w:val="Listenabsatz"/>
        <w:numPr>
          <w:ilvl w:val="1"/>
          <w:numId w:val="36"/>
        </w:numPr>
        <w:suppressAutoHyphens/>
        <w:autoSpaceDN w:val="0"/>
        <w:spacing w:after="0" w:line="240" w:lineRule="auto"/>
        <w:jc w:val="left"/>
        <w:textAlignment w:val="baseline"/>
        <w:rPr>
          <w:rFonts w:ascii="Arial" w:eastAsia="MS Mincho" w:hAnsi="Arial" w:cs="Times New Roman"/>
          <w:b/>
          <w:kern w:val="3"/>
          <w:szCs w:val="24"/>
          <w:lang w:eastAsia="de-DE"/>
        </w:rPr>
      </w:pPr>
      <w:r w:rsidRPr="00E82F37">
        <w:rPr>
          <w:rFonts w:ascii="Arial" w:eastAsia="MS Mincho" w:hAnsi="Arial" w:cs="Times New Roman"/>
          <w:b/>
          <w:kern w:val="3"/>
          <w:szCs w:val="24"/>
          <w:lang w:eastAsia="de-DE"/>
        </w:rPr>
        <w:t>Datenschutz</w:t>
      </w:r>
      <w:r w:rsidR="00CA72CB">
        <w:rPr>
          <w:rFonts w:ascii="Arial" w:eastAsia="MS Mincho" w:hAnsi="Arial" w:cs="Times New Roman"/>
          <w:b/>
          <w:kern w:val="3"/>
          <w:szCs w:val="24"/>
          <w:lang w:eastAsia="de-DE"/>
        </w:rPr>
        <w:t xml:space="preserve"> </w:t>
      </w:r>
      <w:r w:rsidR="00802D76" w:rsidRPr="00E82F37">
        <w:rPr>
          <w:rFonts w:ascii="Arial" w:eastAsia="MS Mincho" w:hAnsi="Arial" w:cs="Times New Roman"/>
          <w:b/>
          <w:kern w:val="3"/>
          <w:szCs w:val="24"/>
          <w:lang w:eastAsia="de-DE"/>
        </w:rPr>
        <w:t>und Schutz der Proben</w:t>
      </w:r>
    </w:p>
    <w:p w14:paraId="704F62F6" w14:textId="70DF2ACD" w:rsidR="00F051E1" w:rsidRPr="00F051E1" w:rsidRDefault="002E3181" w:rsidP="00802D76">
      <w:pPr>
        <w:suppressAutoHyphens/>
        <w:autoSpaceDN w:val="0"/>
        <w:spacing w:after="0" w:line="240" w:lineRule="auto"/>
        <w:textAlignment w:val="baseline"/>
        <w:rPr>
          <w:rFonts w:ascii="Arial" w:eastAsia="MS Mincho" w:hAnsi="Arial" w:cs="Times New Roman"/>
          <w:kern w:val="3"/>
          <w:szCs w:val="24"/>
          <w:lang w:eastAsia="de-DE"/>
        </w:rPr>
      </w:pPr>
      <w:r w:rsidRPr="002E3181">
        <w:rPr>
          <w:rFonts w:ascii="Arial" w:eastAsia="MS Mincho" w:hAnsi="Arial" w:cs="Times New Roman"/>
          <w:kern w:val="3"/>
          <w:szCs w:val="24"/>
          <w:lang w:val="de-CH" w:eastAsia="de-DE"/>
        </w:rPr>
        <w:t>Alle Vorgaben des Datenschutzes werden streng eingehalten.</w:t>
      </w:r>
      <w:r w:rsidR="00AB7FD1">
        <w:rPr>
          <w:rFonts w:ascii="Arial" w:eastAsia="MS Mincho" w:hAnsi="Arial" w:cs="Times New Roman"/>
          <w:kern w:val="3"/>
          <w:szCs w:val="24"/>
          <w:lang w:val="de-CH" w:eastAsia="de-DE"/>
        </w:rPr>
        <w:t xml:space="preserve"> </w:t>
      </w:r>
      <w:r w:rsidR="00F051E1" w:rsidRPr="00F051E1">
        <w:rPr>
          <w:rFonts w:ascii="Arial" w:eastAsia="MS Mincho" w:hAnsi="Arial" w:cs="Times New Roman"/>
          <w:kern w:val="3"/>
          <w:szCs w:val="24"/>
          <w:lang w:eastAsia="de-DE"/>
        </w:rPr>
        <w:t xml:space="preserve">Die Auswertung und Nutzung der Daten durch </w:t>
      </w:r>
      <w:r w:rsidR="00F051E1">
        <w:rPr>
          <w:rFonts w:ascii="Arial" w:eastAsia="MS Mincho" w:hAnsi="Arial" w:cs="Times New Roman"/>
          <w:kern w:val="3"/>
          <w:szCs w:val="24"/>
          <w:lang w:eastAsia="de-DE"/>
        </w:rPr>
        <w:t xml:space="preserve">die </w:t>
      </w:r>
      <w:r w:rsidR="00411434">
        <w:rPr>
          <w:rFonts w:ascii="Arial" w:eastAsia="MS Mincho" w:hAnsi="Arial" w:cs="Times New Roman"/>
          <w:kern w:val="3"/>
          <w:szCs w:val="24"/>
          <w:lang w:eastAsia="de-DE"/>
        </w:rPr>
        <w:t>Forschungsprojekt</w:t>
      </w:r>
      <w:r w:rsidR="00F051E1">
        <w:rPr>
          <w:rFonts w:ascii="Arial" w:eastAsia="MS Mincho" w:hAnsi="Arial" w:cs="Times New Roman"/>
          <w:kern w:val="3"/>
          <w:szCs w:val="24"/>
          <w:lang w:eastAsia="de-DE"/>
        </w:rPr>
        <w:t>leitung</w:t>
      </w:r>
      <w:r w:rsidR="00F051E1" w:rsidRPr="00F051E1">
        <w:rPr>
          <w:rFonts w:ascii="Arial" w:eastAsia="MS Mincho" w:hAnsi="Arial" w:cs="Times New Roman"/>
          <w:kern w:val="3"/>
          <w:szCs w:val="24"/>
          <w:lang w:eastAsia="de-DE"/>
        </w:rPr>
        <w:t xml:space="preserve"> und </w:t>
      </w:r>
      <w:r w:rsidR="00F051E1">
        <w:rPr>
          <w:rFonts w:ascii="Arial" w:eastAsia="MS Mincho" w:hAnsi="Arial" w:cs="Times New Roman"/>
          <w:kern w:val="3"/>
          <w:szCs w:val="24"/>
          <w:lang w:eastAsia="de-DE"/>
        </w:rPr>
        <w:t>deren</w:t>
      </w:r>
      <w:r w:rsidR="00F051E1" w:rsidRPr="00F051E1">
        <w:rPr>
          <w:rFonts w:ascii="Arial" w:eastAsia="MS Mincho" w:hAnsi="Arial" w:cs="Times New Roman"/>
          <w:kern w:val="3"/>
          <w:szCs w:val="24"/>
          <w:lang w:eastAsia="de-DE"/>
        </w:rPr>
        <w:t xml:space="preserve"> Mitarbeite</w:t>
      </w:r>
      <w:r w:rsidR="00F051E1">
        <w:rPr>
          <w:rFonts w:ascii="Arial" w:eastAsia="MS Mincho" w:hAnsi="Arial" w:cs="Times New Roman"/>
          <w:kern w:val="3"/>
          <w:szCs w:val="24"/>
          <w:lang w:eastAsia="de-DE"/>
        </w:rPr>
        <w:t>nde</w:t>
      </w:r>
      <w:r w:rsidR="00F051E1" w:rsidRPr="00F051E1">
        <w:rPr>
          <w:rFonts w:ascii="Arial" w:eastAsia="MS Mincho" w:hAnsi="Arial" w:cs="Times New Roman"/>
          <w:kern w:val="3"/>
          <w:szCs w:val="24"/>
          <w:lang w:eastAsia="de-DE"/>
        </w:rPr>
        <w:t xml:space="preserve"> erfolgt in pseudonymisierter Form.</w:t>
      </w:r>
      <w:r w:rsidR="00AB7FD1">
        <w:rPr>
          <w:rFonts w:ascii="Arial" w:eastAsia="MS Mincho" w:hAnsi="Arial" w:cs="Times New Roman"/>
          <w:kern w:val="3"/>
          <w:szCs w:val="24"/>
          <w:lang w:eastAsia="de-DE"/>
        </w:rPr>
        <w:t xml:space="preserve"> </w:t>
      </w:r>
      <w:r w:rsidR="00F051E1" w:rsidRPr="00F051E1">
        <w:rPr>
          <w:rFonts w:ascii="Arial" w:eastAsia="MS Mincho" w:hAnsi="Arial" w:cs="Times New Roman"/>
          <w:kern w:val="3"/>
          <w:szCs w:val="24"/>
          <w:lang w:eastAsia="de-DE"/>
        </w:rPr>
        <w:t xml:space="preserve">Die </w:t>
      </w:r>
      <w:r w:rsidR="00C83E25">
        <w:rPr>
          <w:rFonts w:ascii="Arial" w:eastAsia="MS Mincho" w:hAnsi="Arial" w:cs="Times New Roman"/>
          <w:kern w:val="3"/>
          <w:szCs w:val="24"/>
          <w:lang w:eastAsia="de-DE"/>
        </w:rPr>
        <w:t>anonymisierten</w:t>
      </w:r>
      <w:r w:rsidR="00F051E1" w:rsidRPr="00F051E1">
        <w:rPr>
          <w:rFonts w:ascii="Arial" w:eastAsia="MS Mincho" w:hAnsi="Arial" w:cs="Times New Roman"/>
          <w:kern w:val="3"/>
          <w:szCs w:val="24"/>
          <w:lang w:eastAsia="de-DE"/>
        </w:rPr>
        <w:t xml:space="preserve"> Daten</w:t>
      </w:r>
      <w:r w:rsidR="00C83E25">
        <w:rPr>
          <w:rFonts w:ascii="Arial" w:eastAsia="MS Mincho" w:hAnsi="Arial" w:cs="Times New Roman"/>
          <w:kern w:val="3"/>
          <w:szCs w:val="24"/>
          <w:lang w:eastAsia="de-DE"/>
        </w:rPr>
        <w:t xml:space="preserve"> (d.h. die Schlüsselliste wurde zerstört)</w:t>
      </w:r>
      <w:r w:rsidR="00F051E1" w:rsidRPr="00F051E1">
        <w:rPr>
          <w:rFonts w:ascii="Arial" w:eastAsia="MS Mincho" w:hAnsi="Arial" w:cs="Times New Roman"/>
          <w:kern w:val="3"/>
          <w:szCs w:val="24"/>
          <w:lang w:eastAsia="de-DE"/>
        </w:rPr>
        <w:t xml:space="preserve"> werden „</w:t>
      </w:r>
      <w:r w:rsidR="005C151C">
        <w:rPr>
          <w:rFonts w:ascii="Arial" w:eastAsia="MS Mincho" w:hAnsi="Arial" w:cs="Times New Roman"/>
          <w:kern w:val="3"/>
          <w:szCs w:val="24"/>
          <w:lang w:eastAsia="de-DE"/>
        </w:rPr>
        <w:t>O</w:t>
      </w:r>
      <w:r w:rsidR="00F051E1" w:rsidRPr="00F051E1">
        <w:rPr>
          <w:rFonts w:ascii="Arial" w:eastAsia="MS Mincho" w:hAnsi="Arial" w:cs="Times New Roman"/>
          <w:kern w:val="3"/>
          <w:szCs w:val="24"/>
          <w:lang w:eastAsia="de-DE"/>
        </w:rPr>
        <w:t xml:space="preserve">pen </w:t>
      </w:r>
      <w:r w:rsidR="005C151C">
        <w:rPr>
          <w:rFonts w:ascii="Arial" w:eastAsia="MS Mincho" w:hAnsi="Arial" w:cs="Times New Roman"/>
          <w:kern w:val="3"/>
          <w:szCs w:val="24"/>
          <w:lang w:eastAsia="de-DE"/>
        </w:rPr>
        <w:t>D</w:t>
      </w:r>
      <w:r w:rsidR="00F051E1" w:rsidRPr="00F051E1">
        <w:rPr>
          <w:rFonts w:ascii="Arial" w:eastAsia="MS Mincho" w:hAnsi="Arial" w:cs="Times New Roman"/>
          <w:kern w:val="3"/>
          <w:szCs w:val="24"/>
          <w:lang w:eastAsia="de-DE"/>
        </w:rPr>
        <w:t>ata“ in eine</w:t>
      </w:r>
      <w:r w:rsidR="005C151C">
        <w:rPr>
          <w:rFonts w:ascii="Arial" w:eastAsia="MS Mincho" w:hAnsi="Arial" w:cs="Times New Roman"/>
          <w:kern w:val="3"/>
          <w:szCs w:val="24"/>
          <w:lang w:eastAsia="de-DE"/>
        </w:rPr>
        <w:t>r</w:t>
      </w:r>
      <w:r w:rsidR="00F051E1" w:rsidRPr="00F051E1">
        <w:rPr>
          <w:rFonts w:ascii="Arial" w:eastAsia="MS Mincho" w:hAnsi="Arial" w:cs="Times New Roman"/>
          <w:kern w:val="3"/>
          <w:szCs w:val="24"/>
          <w:lang w:eastAsia="de-DE"/>
        </w:rPr>
        <w:t xml:space="preserve"> internetbasierten Forschungsdaten</w:t>
      </w:r>
      <w:r w:rsidR="005C151C">
        <w:rPr>
          <w:rFonts w:ascii="Arial" w:eastAsia="MS Mincho" w:hAnsi="Arial" w:cs="Times New Roman"/>
          <w:kern w:val="3"/>
          <w:szCs w:val="24"/>
          <w:lang w:eastAsia="de-DE"/>
        </w:rPr>
        <w:t>dank</w:t>
      </w:r>
      <w:r w:rsidR="00F051E1" w:rsidRPr="00F051E1">
        <w:rPr>
          <w:rFonts w:ascii="Arial" w:eastAsia="MS Mincho" w:hAnsi="Arial" w:cs="Times New Roman"/>
          <w:kern w:val="3"/>
          <w:szCs w:val="24"/>
          <w:lang w:eastAsia="de-DE"/>
        </w:rPr>
        <w:t xml:space="preserve"> </w:t>
      </w:r>
      <w:r w:rsidR="00F051E1" w:rsidRPr="003F6A7F">
        <w:rPr>
          <w:rFonts w:ascii="Arial" w:eastAsia="MS Mincho" w:hAnsi="Arial" w:cs="Times New Roman"/>
          <w:kern w:val="3"/>
          <w:szCs w:val="24"/>
          <w:lang w:eastAsia="de-DE"/>
        </w:rPr>
        <w:t>namens</w:t>
      </w:r>
      <w:r w:rsidR="00AB7FD1" w:rsidRPr="003F6A7F">
        <w:rPr>
          <w:rFonts w:ascii="Arial" w:eastAsia="MS Mincho" w:hAnsi="Arial" w:cs="Times New Roman"/>
          <w:kern w:val="3"/>
          <w:szCs w:val="24"/>
          <w:lang w:eastAsia="de-DE"/>
        </w:rPr>
        <w:t xml:space="preserve"> </w:t>
      </w:r>
      <w:r w:rsidR="005C151C" w:rsidRPr="003F6A7F">
        <w:rPr>
          <w:rFonts w:ascii="Arial" w:eastAsia="MS Mincho" w:hAnsi="Arial" w:cs="Arial"/>
          <w:kern w:val="3"/>
          <w:lang w:eastAsia="de-DE"/>
        </w:rPr>
        <w:t>PsychArchives zugänglich</w:t>
      </w:r>
      <w:r w:rsidR="005C151C">
        <w:rPr>
          <w:rFonts w:ascii="Arial" w:eastAsia="MS Mincho" w:hAnsi="Arial" w:cs="Arial"/>
          <w:kern w:val="3"/>
          <w:lang w:eastAsia="de-DE"/>
        </w:rPr>
        <w:t xml:space="preserve"> gemacht (</w:t>
      </w:r>
      <w:r w:rsidR="005C151C" w:rsidRPr="00596746">
        <w:rPr>
          <w:rFonts w:ascii="Arial" w:eastAsia="MS Mincho" w:hAnsi="Arial" w:cs="Arial"/>
          <w:kern w:val="3"/>
          <w:lang w:eastAsia="de-DE"/>
        </w:rPr>
        <w:t>Leibniz-Institut für Psychologie (ZPID)</w:t>
      </w:r>
      <w:r w:rsidR="0070361B">
        <w:rPr>
          <w:rFonts w:ascii="Arial" w:eastAsia="MS Mincho" w:hAnsi="Arial" w:cs="Arial"/>
          <w:kern w:val="3"/>
          <w:lang w:eastAsia="de-DE"/>
        </w:rPr>
        <w:t xml:space="preserve"> </w:t>
      </w:r>
      <w:hyperlink r:id="rId11" w:history="1">
        <w:r w:rsidR="005C151C" w:rsidRPr="00BE1259">
          <w:rPr>
            <w:rStyle w:val="Hyperlink"/>
            <w:rFonts w:ascii="Arial" w:eastAsia="MS Mincho" w:hAnsi="Arial" w:cs="Arial"/>
            <w:kern w:val="3"/>
            <w:lang w:eastAsia="de-DE"/>
          </w:rPr>
          <w:t>https://leibniz-psychology.org/angebote/archivieren/</w:t>
        </w:r>
      </w:hyperlink>
      <w:r w:rsidR="005C151C">
        <w:rPr>
          <w:rFonts w:ascii="Arial" w:eastAsia="MS Mincho" w:hAnsi="Arial" w:cs="Arial"/>
          <w:kern w:val="3"/>
          <w:lang w:eastAsia="de-DE"/>
        </w:rPr>
        <w:t>, die Server befinden sich in Deutschland)</w:t>
      </w:r>
      <w:r w:rsidR="005C151C">
        <w:rPr>
          <w:rFonts w:ascii="Arial" w:eastAsia="MS Mincho" w:hAnsi="Arial" w:cs="Times New Roman"/>
          <w:kern w:val="3"/>
          <w:szCs w:val="24"/>
          <w:lang w:eastAsia="de-DE"/>
        </w:rPr>
        <w:t>.</w:t>
      </w:r>
      <w:r w:rsidR="00031516">
        <w:rPr>
          <w:rFonts w:ascii="Arial" w:eastAsia="MS Mincho" w:hAnsi="Arial" w:cs="Times New Roman"/>
          <w:kern w:val="3"/>
          <w:szCs w:val="24"/>
          <w:lang w:eastAsia="de-DE"/>
        </w:rPr>
        <w:t xml:space="preserve"> </w:t>
      </w:r>
      <w:r w:rsidR="00F051E1" w:rsidRPr="00F051E1">
        <w:rPr>
          <w:rFonts w:ascii="Arial" w:eastAsia="MS Mincho" w:hAnsi="Arial" w:cs="Times New Roman"/>
          <w:kern w:val="3"/>
          <w:szCs w:val="24"/>
          <w:lang w:eastAsia="de-DE"/>
        </w:rPr>
        <w:t xml:space="preserve">Damit folgen wir den Empfehlungen der Deutschen Forschungsgemeinschaft (DFG), </w:t>
      </w:r>
      <w:r w:rsidR="009944F8">
        <w:rPr>
          <w:rFonts w:ascii="Arial" w:eastAsia="MS Mincho" w:hAnsi="Arial" w:cs="Times New Roman"/>
          <w:kern w:val="3"/>
          <w:szCs w:val="24"/>
          <w:lang w:eastAsia="de-DE"/>
        </w:rPr>
        <w:t>die empfiehlt,</w:t>
      </w:r>
      <w:r w:rsidR="00F051E1" w:rsidRPr="00F051E1">
        <w:rPr>
          <w:rFonts w:ascii="Arial" w:eastAsia="MS Mincho" w:hAnsi="Arial" w:cs="Times New Roman"/>
          <w:kern w:val="3"/>
          <w:szCs w:val="24"/>
          <w:lang w:eastAsia="de-DE"/>
        </w:rPr>
        <w:t xml:space="preserve"> dass alle im Rahmen diese</w:t>
      </w:r>
      <w:r w:rsidR="00CA72CB">
        <w:rPr>
          <w:rFonts w:ascii="Arial" w:eastAsia="MS Mincho" w:hAnsi="Arial" w:cs="Times New Roman"/>
          <w:kern w:val="3"/>
          <w:szCs w:val="24"/>
          <w:lang w:eastAsia="de-DE"/>
        </w:rPr>
        <w:t>s</w:t>
      </w:r>
      <w:r w:rsidR="00F051E1" w:rsidRPr="00F051E1">
        <w:rPr>
          <w:rFonts w:ascii="Arial" w:eastAsia="MS Mincho" w:hAnsi="Arial" w:cs="Times New Roman"/>
          <w:kern w:val="3"/>
          <w:szCs w:val="24"/>
          <w:lang w:eastAsia="de-DE"/>
        </w:rPr>
        <w:t xml:space="preserve"> </w:t>
      </w:r>
      <w:r w:rsidR="00411434">
        <w:rPr>
          <w:rFonts w:ascii="Arial" w:eastAsia="MS Mincho" w:hAnsi="Arial" w:cs="Times New Roman"/>
          <w:kern w:val="3"/>
          <w:szCs w:val="24"/>
          <w:lang w:eastAsia="de-DE"/>
        </w:rPr>
        <w:t>Forschungsprojekt</w:t>
      </w:r>
      <w:r w:rsidR="00CA72CB">
        <w:rPr>
          <w:rFonts w:ascii="Arial" w:eastAsia="MS Mincho" w:hAnsi="Arial" w:cs="Times New Roman"/>
          <w:kern w:val="3"/>
          <w:szCs w:val="24"/>
          <w:lang w:eastAsia="de-DE"/>
        </w:rPr>
        <w:t>s</w:t>
      </w:r>
      <w:r w:rsidR="00F051E1" w:rsidRPr="00F051E1">
        <w:rPr>
          <w:rFonts w:ascii="Arial" w:eastAsia="MS Mincho" w:hAnsi="Arial" w:cs="Times New Roman"/>
          <w:kern w:val="3"/>
          <w:szCs w:val="24"/>
          <w:lang w:eastAsia="de-DE"/>
        </w:rPr>
        <w:t xml:space="preserve"> erhobenen Daten der Öffentlichkeit zur Verfügung gestellt werden. Dies ist wichtig um eine Qualitätssicherung in Bezug auf Nachprüfbarkeit und Reproduzierbarkeit wissenschaftlicher Ergebnisse (z.B</w:t>
      </w:r>
      <w:r w:rsidR="009944F8">
        <w:rPr>
          <w:rFonts w:ascii="Arial" w:eastAsia="MS Mincho" w:hAnsi="Arial" w:cs="Times New Roman"/>
          <w:kern w:val="3"/>
          <w:szCs w:val="24"/>
          <w:lang w:eastAsia="de-DE"/>
        </w:rPr>
        <w:t>.</w:t>
      </w:r>
      <w:r w:rsidR="00F051E1" w:rsidRPr="00F051E1">
        <w:rPr>
          <w:rFonts w:ascii="Arial" w:eastAsia="MS Mincho" w:hAnsi="Arial" w:cs="Times New Roman"/>
          <w:kern w:val="3"/>
          <w:szCs w:val="24"/>
          <w:lang w:eastAsia="de-DE"/>
        </w:rPr>
        <w:t xml:space="preserve"> in Publikationen) zu gewährleisten und eine optimale Nachnutzung zu erlauben. </w:t>
      </w:r>
      <w:r w:rsidR="009944F8" w:rsidRPr="00F051E1">
        <w:rPr>
          <w:rFonts w:ascii="Arial" w:eastAsia="MS Mincho" w:hAnsi="Arial" w:cs="Times New Roman"/>
          <w:kern w:val="3"/>
          <w:szCs w:val="24"/>
          <w:lang w:eastAsia="de-DE"/>
        </w:rPr>
        <w:t xml:space="preserve">Reproduzierbarkeit </w:t>
      </w:r>
      <w:r w:rsidR="00A00E67">
        <w:rPr>
          <w:rFonts w:ascii="Arial" w:eastAsia="MS Mincho" w:hAnsi="Arial" w:cs="Times New Roman"/>
          <w:kern w:val="3"/>
          <w:szCs w:val="24"/>
          <w:lang w:eastAsia="de-DE"/>
        </w:rPr>
        <w:t>bedeutet</w:t>
      </w:r>
      <w:r w:rsidR="009944F8" w:rsidRPr="00F051E1">
        <w:rPr>
          <w:rFonts w:ascii="Arial" w:eastAsia="MS Mincho" w:hAnsi="Arial" w:cs="Times New Roman"/>
          <w:kern w:val="3"/>
          <w:szCs w:val="24"/>
          <w:lang w:eastAsia="de-DE"/>
        </w:rPr>
        <w:t>, dass andere Forscher prüfen können ob die Ergebnisse korrekt sind und ob sie zu identischen Ergebnissen kommen würden.</w:t>
      </w:r>
      <w:r w:rsidR="008A1CD9">
        <w:rPr>
          <w:rFonts w:ascii="Arial" w:eastAsia="MS Mincho" w:hAnsi="Arial" w:cs="Times New Roman"/>
          <w:kern w:val="3"/>
          <w:szCs w:val="24"/>
          <w:lang w:eastAsia="de-DE"/>
        </w:rPr>
        <w:t xml:space="preserve"> </w:t>
      </w:r>
      <w:r w:rsidR="00F051E1" w:rsidRPr="00F051E1">
        <w:rPr>
          <w:rFonts w:ascii="Arial" w:eastAsia="MS Mincho" w:hAnsi="Arial" w:cs="Times New Roman"/>
          <w:kern w:val="3"/>
          <w:szCs w:val="24"/>
          <w:lang w:eastAsia="de-DE"/>
        </w:rPr>
        <w:t>Da dies</w:t>
      </w:r>
      <w:r w:rsidR="009944F8">
        <w:rPr>
          <w:rFonts w:ascii="Arial" w:eastAsia="MS Mincho" w:hAnsi="Arial" w:cs="Times New Roman"/>
          <w:kern w:val="3"/>
          <w:szCs w:val="24"/>
          <w:lang w:eastAsia="de-DE"/>
        </w:rPr>
        <w:t>e Überprüfbarkeit</w:t>
      </w:r>
      <w:r w:rsidR="00F051E1" w:rsidRPr="00F051E1">
        <w:rPr>
          <w:rFonts w:ascii="Arial" w:eastAsia="MS Mincho" w:hAnsi="Arial" w:cs="Times New Roman"/>
          <w:kern w:val="3"/>
          <w:szCs w:val="24"/>
          <w:lang w:eastAsia="de-DE"/>
        </w:rPr>
        <w:t xml:space="preserve"> nicht mehr gegeben wäre, wenn auch nur ein </w:t>
      </w:r>
      <w:r w:rsidR="009944F8" w:rsidRPr="00F051E1">
        <w:rPr>
          <w:rFonts w:ascii="Arial" w:eastAsia="MS Mincho" w:hAnsi="Arial" w:cs="Times New Roman"/>
          <w:kern w:val="3"/>
          <w:szCs w:val="24"/>
          <w:lang w:eastAsia="de-DE"/>
        </w:rPr>
        <w:t>Datenpunkt,</w:t>
      </w:r>
      <w:r w:rsidR="00F051E1" w:rsidRPr="00F051E1">
        <w:rPr>
          <w:rFonts w:ascii="Arial" w:eastAsia="MS Mincho" w:hAnsi="Arial" w:cs="Times New Roman"/>
          <w:kern w:val="3"/>
          <w:szCs w:val="24"/>
          <w:lang w:eastAsia="de-DE"/>
        </w:rPr>
        <w:t xml:space="preserve"> der in die </w:t>
      </w:r>
      <w:r w:rsidR="00411434">
        <w:rPr>
          <w:rFonts w:ascii="Arial" w:eastAsia="MS Mincho" w:hAnsi="Arial" w:cs="Times New Roman"/>
          <w:kern w:val="3"/>
          <w:szCs w:val="24"/>
          <w:lang w:eastAsia="de-DE"/>
        </w:rPr>
        <w:t>Forschungsprojekt</w:t>
      </w:r>
      <w:r w:rsidR="00F051E1" w:rsidRPr="00F051E1">
        <w:rPr>
          <w:rFonts w:ascii="Arial" w:eastAsia="MS Mincho" w:hAnsi="Arial" w:cs="Times New Roman"/>
          <w:kern w:val="3"/>
          <w:szCs w:val="24"/>
          <w:lang w:eastAsia="de-DE"/>
        </w:rPr>
        <w:t>auswertung einfließt</w:t>
      </w:r>
      <w:r w:rsidR="009944F8">
        <w:rPr>
          <w:rFonts w:ascii="Arial" w:eastAsia="MS Mincho" w:hAnsi="Arial" w:cs="Times New Roman"/>
          <w:kern w:val="3"/>
          <w:szCs w:val="24"/>
          <w:lang w:eastAsia="de-DE"/>
        </w:rPr>
        <w:t>,</w:t>
      </w:r>
      <w:r w:rsidR="00F051E1" w:rsidRPr="00F051E1">
        <w:rPr>
          <w:rFonts w:ascii="Arial" w:eastAsia="MS Mincho" w:hAnsi="Arial" w:cs="Times New Roman"/>
          <w:kern w:val="3"/>
          <w:szCs w:val="24"/>
          <w:lang w:eastAsia="de-DE"/>
        </w:rPr>
        <w:t xml:space="preserve"> nicht als </w:t>
      </w:r>
      <w:r w:rsidR="009944F8">
        <w:rPr>
          <w:rFonts w:ascii="Arial" w:eastAsia="MS Mincho" w:hAnsi="Arial" w:cs="Times New Roman"/>
          <w:kern w:val="3"/>
          <w:szCs w:val="24"/>
          <w:lang w:eastAsia="de-DE"/>
        </w:rPr>
        <w:t>O</w:t>
      </w:r>
      <w:r w:rsidR="00F051E1" w:rsidRPr="00F051E1">
        <w:rPr>
          <w:rFonts w:ascii="Arial" w:eastAsia="MS Mincho" w:hAnsi="Arial" w:cs="Times New Roman"/>
          <w:kern w:val="3"/>
          <w:szCs w:val="24"/>
          <w:lang w:eastAsia="de-DE"/>
        </w:rPr>
        <w:t xml:space="preserve">pen </w:t>
      </w:r>
      <w:r w:rsidR="009944F8">
        <w:rPr>
          <w:rFonts w:ascii="Arial" w:eastAsia="MS Mincho" w:hAnsi="Arial" w:cs="Times New Roman"/>
          <w:kern w:val="3"/>
          <w:szCs w:val="24"/>
          <w:lang w:eastAsia="de-DE"/>
        </w:rPr>
        <w:t>D</w:t>
      </w:r>
      <w:r w:rsidR="00F051E1" w:rsidRPr="00F051E1">
        <w:rPr>
          <w:rFonts w:ascii="Arial" w:eastAsia="MS Mincho" w:hAnsi="Arial" w:cs="Times New Roman"/>
          <w:kern w:val="3"/>
          <w:szCs w:val="24"/>
          <w:lang w:eastAsia="de-DE"/>
        </w:rPr>
        <w:t xml:space="preserve">ata weitergegeben wird, stellt die Zustimmung der </w:t>
      </w:r>
      <w:r w:rsidR="00411434">
        <w:rPr>
          <w:rFonts w:ascii="Arial" w:eastAsia="MS Mincho" w:hAnsi="Arial" w:cs="Times New Roman"/>
          <w:kern w:val="3"/>
          <w:szCs w:val="24"/>
          <w:lang w:eastAsia="de-DE"/>
        </w:rPr>
        <w:t>Forschungsprojekt</w:t>
      </w:r>
      <w:r w:rsidR="00F051E1" w:rsidRPr="00F051E1">
        <w:rPr>
          <w:rFonts w:ascii="Arial" w:eastAsia="MS Mincho" w:hAnsi="Arial" w:cs="Times New Roman"/>
          <w:kern w:val="3"/>
          <w:szCs w:val="24"/>
          <w:lang w:eastAsia="de-DE"/>
        </w:rPr>
        <w:t xml:space="preserve">teilnehmer zu diesem Vorgehen eine Teilnahmevoraussetzung dar. Aus diesem Grund ist auch eine Löschung der bereits als </w:t>
      </w:r>
      <w:r w:rsidR="009944F8">
        <w:rPr>
          <w:rFonts w:ascii="Arial" w:eastAsia="MS Mincho" w:hAnsi="Arial" w:cs="Times New Roman"/>
          <w:kern w:val="3"/>
          <w:szCs w:val="24"/>
          <w:lang w:eastAsia="de-DE"/>
        </w:rPr>
        <w:t>O</w:t>
      </w:r>
      <w:r w:rsidR="00F051E1" w:rsidRPr="00F051E1">
        <w:rPr>
          <w:rFonts w:ascii="Arial" w:eastAsia="MS Mincho" w:hAnsi="Arial" w:cs="Times New Roman"/>
          <w:kern w:val="3"/>
          <w:szCs w:val="24"/>
          <w:lang w:eastAsia="de-DE"/>
        </w:rPr>
        <w:t xml:space="preserve">pen </w:t>
      </w:r>
      <w:r w:rsidR="009944F8">
        <w:rPr>
          <w:rFonts w:ascii="Arial" w:eastAsia="MS Mincho" w:hAnsi="Arial" w:cs="Times New Roman"/>
          <w:kern w:val="3"/>
          <w:szCs w:val="24"/>
          <w:lang w:eastAsia="de-DE"/>
        </w:rPr>
        <w:t>D</w:t>
      </w:r>
      <w:r w:rsidR="00F051E1" w:rsidRPr="00F051E1">
        <w:rPr>
          <w:rFonts w:ascii="Arial" w:eastAsia="MS Mincho" w:hAnsi="Arial" w:cs="Times New Roman"/>
          <w:kern w:val="3"/>
          <w:szCs w:val="24"/>
          <w:lang w:eastAsia="de-DE"/>
        </w:rPr>
        <w:t xml:space="preserve">ata zur Verfügung gestellten Daten nicht mehr möglich. Die Nachnutzung bezieht sich auch auf die Untersuchung sekundärer Fragestellungen. Diese sind zu diesem Zeitpunkt noch nicht bekannt und können daher auch außerhalb der Zweckbestimmung dieser </w:t>
      </w:r>
      <w:r w:rsidR="00411434">
        <w:rPr>
          <w:rFonts w:ascii="Arial" w:eastAsia="MS Mincho" w:hAnsi="Arial" w:cs="Times New Roman"/>
          <w:kern w:val="3"/>
          <w:szCs w:val="24"/>
          <w:lang w:eastAsia="de-DE"/>
        </w:rPr>
        <w:t>Forschungsprojekt</w:t>
      </w:r>
      <w:r w:rsidR="00F051E1" w:rsidRPr="00F051E1">
        <w:rPr>
          <w:rFonts w:ascii="Arial" w:eastAsia="MS Mincho" w:hAnsi="Arial" w:cs="Times New Roman"/>
          <w:kern w:val="3"/>
          <w:szCs w:val="24"/>
          <w:lang w:eastAsia="de-DE"/>
        </w:rPr>
        <w:t xml:space="preserve"> liegen. </w:t>
      </w:r>
    </w:p>
    <w:p w14:paraId="309470AD" w14:textId="7910C3F5" w:rsidR="00F051E1" w:rsidRPr="009944F8" w:rsidRDefault="00F051E1" w:rsidP="00802D76">
      <w:pPr>
        <w:suppressAutoHyphens/>
        <w:autoSpaceDN w:val="0"/>
        <w:spacing w:after="0" w:line="240" w:lineRule="auto"/>
        <w:textAlignment w:val="baseline"/>
        <w:rPr>
          <w:rFonts w:ascii="Arial" w:eastAsia="MS Mincho" w:hAnsi="Arial" w:cs="Times New Roman"/>
          <w:kern w:val="3"/>
          <w:szCs w:val="24"/>
          <w:lang w:eastAsia="de-DE"/>
        </w:rPr>
      </w:pPr>
      <w:r w:rsidRPr="00F051E1">
        <w:rPr>
          <w:rFonts w:ascii="Arial" w:eastAsia="MS Mincho" w:hAnsi="Arial" w:cs="Times New Roman"/>
          <w:kern w:val="3"/>
          <w:szCs w:val="24"/>
          <w:lang w:eastAsia="de-DE"/>
        </w:rPr>
        <w:lastRenderedPageBreak/>
        <w:t xml:space="preserve">Können Sie dem von der Deutschen Forschungsgemeinschaft empfohlenen Vorgehen nicht zustimmen, ist eine Teilnahme an der </w:t>
      </w:r>
      <w:r w:rsidR="00411434">
        <w:rPr>
          <w:rFonts w:ascii="Arial" w:eastAsia="MS Mincho" w:hAnsi="Arial" w:cs="Times New Roman"/>
          <w:kern w:val="3"/>
          <w:szCs w:val="24"/>
          <w:lang w:eastAsia="de-DE"/>
        </w:rPr>
        <w:t>Forschungsprojekt</w:t>
      </w:r>
      <w:r w:rsidRPr="00F051E1">
        <w:rPr>
          <w:rFonts w:ascii="Arial" w:eastAsia="MS Mincho" w:hAnsi="Arial" w:cs="Times New Roman"/>
          <w:kern w:val="3"/>
          <w:szCs w:val="24"/>
          <w:lang w:eastAsia="de-DE"/>
        </w:rPr>
        <w:t xml:space="preserve"> leider nicht möglich. </w:t>
      </w:r>
    </w:p>
    <w:p w14:paraId="49B379AF" w14:textId="77777777" w:rsidR="00F051E1" w:rsidRDefault="00F051E1" w:rsidP="00802D76">
      <w:pPr>
        <w:suppressAutoHyphens/>
        <w:autoSpaceDN w:val="0"/>
        <w:spacing w:after="0" w:line="240" w:lineRule="auto"/>
        <w:textAlignment w:val="baseline"/>
        <w:rPr>
          <w:rFonts w:ascii="Arial" w:eastAsia="MS Mincho" w:hAnsi="Arial" w:cs="Arial"/>
          <w:kern w:val="3"/>
          <w:szCs w:val="24"/>
          <w:lang w:val="de-CH" w:eastAsia="de-DE"/>
        </w:rPr>
      </w:pPr>
    </w:p>
    <w:p w14:paraId="6AAD38B0" w14:textId="302B2F02" w:rsidR="00F051E1" w:rsidRPr="00DA7631" w:rsidRDefault="00DA7631" w:rsidP="00802D76">
      <w:pPr>
        <w:suppressAutoHyphens/>
        <w:autoSpaceDN w:val="0"/>
        <w:spacing w:after="0" w:line="240" w:lineRule="auto"/>
        <w:textAlignment w:val="baseline"/>
        <w:rPr>
          <w:rFonts w:ascii="Arial" w:hAnsi="Arial" w:cs="Arial"/>
        </w:rPr>
      </w:pPr>
      <w:r w:rsidRPr="00DA7631">
        <w:rPr>
          <w:rFonts w:ascii="Arial" w:hAnsi="Arial" w:cs="Arial"/>
        </w:rPr>
        <w:t>Es ist möglich, dass Ihre anonymisierten Daten in verschlüsselter Form auch in Länder außerhalb der EU (Drittländer) übermittelt werden, zum Beispiel für wissenschaftliche Publikationen oder zur Zusammenarbeit mit internationalen Forschungseinrichtungen. Wir stellen sicher, dass bei einer solchen Übermittlung angemessene Schutzmaßnahmen gemäß Art. 46 DSGVO getroffen werden, um ein angemessenes Datenschutzniveau zu gewährleisten. Diese Maßnahmen können Standarddatenschutzklauseln der Europäischen Kommission oder verbindliche interne Datenschutzvorschriften umfassen. Ihre Daten werden ausschließlich in anonymisierter Form weitergegeben, sodass eine Identifizierung Ihrer Person nicht möglich ist</w:t>
      </w:r>
      <w:r w:rsidRPr="00DA7631">
        <w:rPr>
          <w:rFonts w:ascii="Arial" w:hAnsi="Arial" w:cs="Arial"/>
        </w:rPr>
        <w:t>.</w:t>
      </w:r>
    </w:p>
    <w:p w14:paraId="033F1C4A" w14:textId="77777777" w:rsidR="00DA7631" w:rsidRDefault="00DA7631" w:rsidP="00802D76">
      <w:pPr>
        <w:suppressAutoHyphens/>
        <w:autoSpaceDN w:val="0"/>
        <w:spacing w:after="0" w:line="240" w:lineRule="auto"/>
        <w:textAlignment w:val="baseline"/>
        <w:rPr>
          <w:rFonts w:ascii="Arial" w:eastAsia="MS Mincho" w:hAnsi="Arial" w:cs="Arial"/>
          <w:kern w:val="3"/>
          <w:lang w:val="de-CH" w:eastAsia="de-DE"/>
        </w:rPr>
      </w:pPr>
    </w:p>
    <w:p w14:paraId="12649527" w14:textId="55909188" w:rsidR="00F051E1" w:rsidRPr="00F051E1" w:rsidRDefault="00F051E1" w:rsidP="00802D76">
      <w:pPr>
        <w:suppressAutoHyphens/>
        <w:autoSpaceDN w:val="0"/>
        <w:spacing w:after="0" w:line="240" w:lineRule="auto"/>
        <w:textAlignment w:val="baseline"/>
        <w:rPr>
          <w:rFonts w:ascii="Arial" w:eastAsia="MS Mincho" w:hAnsi="Arial" w:cs="Times New Roman"/>
          <w:kern w:val="3"/>
          <w:szCs w:val="24"/>
          <w:lang w:eastAsia="de-DE"/>
        </w:rPr>
      </w:pPr>
      <w:r w:rsidRPr="00F051E1">
        <w:rPr>
          <w:rFonts w:ascii="Arial" w:eastAsia="MS Mincho" w:hAnsi="Arial" w:cs="Times New Roman"/>
          <w:kern w:val="3"/>
          <w:szCs w:val="24"/>
          <w:lang w:eastAsia="de-DE"/>
        </w:rPr>
        <w:t>Gemäß den datenschutzrechtlichen Bestimmungen benötigen wir Ihre Einwilligung zur beschriebenen Speicherung und Verwendung der Daten. Können Sie diesen Punkten nicht zustimmen</w:t>
      </w:r>
      <w:r w:rsidR="00961B5D">
        <w:rPr>
          <w:rFonts w:ascii="Arial" w:eastAsia="MS Mincho" w:hAnsi="Arial" w:cs="Times New Roman"/>
          <w:kern w:val="3"/>
          <w:szCs w:val="24"/>
          <w:lang w:eastAsia="de-DE"/>
        </w:rPr>
        <w:t>,</w:t>
      </w:r>
      <w:r w:rsidRPr="00F051E1">
        <w:rPr>
          <w:rFonts w:ascii="Arial" w:eastAsia="MS Mincho" w:hAnsi="Arial" w:cs="Times New Roman"/>
          <w:kern w:val="3"/>
          <w:szCs w:val="24"/>
          <w:lang w:eastAsia="de-DE"/>
        </w:rPr>
        <w:t xml:space="preserve"> ist eine Teilnahme an de</w:t>
      </w:r>
      <w:r w:rsidR="00CA72CB">
        <w:rPr>
          <w:rFonts w:ascii="Arial" w:eastAsia="MS Mincho" w:hAnsi="Arial" w:cs="Times New Roman"/>
          <w:kern w:val="3"/>
          <w:szCs w:val="24"/>
          <w:lang w:eastAsia="de-DE"/>
        </w:rPr>
        <w:t>m</w:t>
      </w:r>
      <w:r w:rsidRPr="00F051E1">
        <w:rPr>
          <w:rFonts w:ascii="Arial" w:eastAsia="MS Mincho" w:hAnsi="Arial" w:cs="Times New Roman"/>
          <w:kern w:val="3"/>
          <w:szCs w:val="24"/>
          <w:lang w:eastAsia="de-DE"/>
        </w:rPr>
        <w:t xml:space="preserve"> </w:t>
      </w:r>
      <w:r w:rsidR="00411434">
        <w:rPr>
          <w:rFonts w:ascii="Arial" w:eastAsia="MS Mincho" w:hAnsi="Arial" w:cs="Times New Roman"/>
          <w:kern w:val="3"/>
          <w:szCs w:val="24"/>
          <w:lang w:eastAsia="de-DE"/>
        </w:rPr>
        <w:t>Forschungsprojekt</w:t>
      </w:r>
      <w:r w:rsidRPr="00F051E1">
        <w:rPr>
          <w:rFonts w:ascii="Arial" w:eastAsia="MS Mincho" w:hAnsi="Arial" w:cs="Times New Roman"/>
          <w:kern w:val="3"/>
          <w:szCs w:val="24"/>
          <w:lang w:eastAsia="de-DE"/>
        </w:rPr>
        <w:t xml:space="preserve"> leider nicht möglich. Sie können jederzeit Auskunft über die gespeicherten Daten erhalten sowie deren Korrektur und Löschung beantragen, sofern diese noch nicht anonymisiert sind.</w:t>
      </w:r>
    </w:p>
    <w:p w14:paraId="37BAAB25" w14:textId="77777777" w:rsidR="002E3181" w:rsidRPr="002E3181" w:rsidRDefault="002E3181" w:rsidP="002E3181">
      <w:pPr>
        <w:suppressAutoHyphens/>
        <w:autoSpaceDN w:val="0"/>
        <w:spacing w:after="0" w:line="240" w:lineRule="auto"/>
        <w:jc w:val="left"/>
        <w:textAlignment w:val="baseline"/>
        <w:rPr>
          <w:rFonts w:ascii="Arial" w:eastAsia="MS Mincho" w:hAnsi="Arial" w:cs="Times New Roman"/>
          <w:bCs/>
          <w:color w:val="000000"/>
          <w:kern w:val="3"/>
          <w:szCs w:val="24"/>
          <w:lang w:eastAsia="de-DE"/>
        </w:rPr>
      </w:pPr>
    </w:p>
    <w:p w14:paraId="0F448A34" w14:textId="77777777" w:rsidR="002E3181" w:rsidRPr="002E3181" w:rsidRDefault="002E3181" w:rsidP="00E82F37">
      <w:pPr>
        <w:numPr>
          <w:ilvl w:val="1"/>
          <w:numId w:val="36"/>
        </w:numPr>
        <w:suppressAutoHyphens/>
        <w:autoSpaceDN w:val="0"/>
        <w:spacing w:after="0" w:line="240" w:lineRule="auto"/>
        <w:jc w:val="left"/>
        <w:textAlignment w:val="baseline"/>
        <w:rPr>
          <w:rFonts w:ascii="Arial" w:eastAsia="MS Mincho" w:hAnsi="Arial" w:cs="Times New Roman"/>
          <w:b/>
          <w:kern w:val="3"/>
          <w:szCs w:val="24"/>
          <w:lang w:eastAsia="de-DE"/>
        </w:rPr>
      </w:pPr>
      <w:r w:rsidRPr="002E3181">
        <w:rPr>
          <w:rFonts w:ascii="Arial" w:eastAsia="MS Mincho" w:hAnsi="Arial" w:cs="Times New Roman"/>
          <w:b/>
          <w:color w:val="000000"/>
          <w:kern w:val="3"/>
          <w:szCs w:val="24"/>
          <w:lang w:eastAsia="de-DE"/>
        </w:rPr>
        <w:t xml:space="preserve">Datenschutz </w:t>
      </w:r>
      <w:r w:rsidRPr="002E3181">
        <w:rPr>
          <w:rFonts w:ascii="Arial" w:eastAsia="MS Mincho" w:hAnsi="Arial" w:cs="Times New Roman"/>
          <w:b/>
          <w:kern w:val="3"/>
          <w:szCs w:val="24"/>
          <w:lang w:eastAsia="de-DE"/>
        </w:rPr>
        <w:t xml:space="preserve">bei </w:t>
      </w:r>
      <w:r w:rsidR="005F615F">
        <w:rPr>
          <w:rFonts w:ascii="Arial" w:eastAsia="MS Mincho" w:hAnsi="Arial" w:cs="Times New Roman"/>
          <w:b/>
          <w:kern w:val="3"/>
          <w:szCs w:val="24"/>
          <w:lang w:eastAsia="de-DE"/>
        </w:rPr>
        <w:t>MRT-Forschung</w:t>
      </w:r>
    </w:p>
    <w:p w14:paraId="5376A59C" w14:textId="3B5B11DE" w:rsidR="002E3181" w:rsidRDefault="00200233" w:rsidP="00802D76">
      <w:pPr>
        <w:suppressAutoHyphens/>
        <w:autoSpaceDN w:val="0"/>
        <w:spacing w:after="0" w:line="240" w:lineRule="auto"/>
        <w:textAlignment w:val="baseline"/>
        <w:rPr>
          <w:rFonts w:ascii="Arial" w:eastAsia="MS Mincho" w:hAnsi="Arial" w:cs="Arial"/>
          <w:kern w:val="3"/>
          <w:lang w:val="de-CH" w:eastAsia="de-DE"/>
        </w:rPr>
      </w:pPr>
      <w:r>
        <w:rPr>
          <w:rFonts w:ascii="Arial" w:eastAsia="MS Mincho" w:hAnsi="Arial" w:cs="Arial"/>
          <w:kern w:val="3"/>
          <w:lang w:eastAsia="de-DE"/>
        </w:rPr>
        <w:t>Bei Hirnscans handelt es sich immer um hochindividuelle Daten, die als sogenannte Rohdaten (unverarbeitet) das Risiko bergen, Sie zu Identifizieren.</w:t>
      </w:r>
      <w:r w:rsidR="002E3181" w:rsidRPr="002E3181">
        <w:rPr>
          <w:rFonts w:ascii="Arial" w:eastAsia="MS Mincho" w:hAnsi="Arial" w:cs="Arial"/>
          <w:kern w:val="3"/>
          <w:lang w:eastAsia="de-DE"/>
        </w:rPr>
        <w:t xml:space="preserve"> Die Projektleitung unternimmt </w:t>
      </w:r>
      <w:r>
        <w:rPr>
          <w:rFonts w:ascii="Arial" w:eastAsia="MS Mincho" w:hAnsi="Arial" w:cs="Arial"/>
          <w:kern w:val="3"/>
          <w:lang w:eastAsia="de-DE"/>
        </w:rPr>
        <w:t xml:space="preserve">jedoch </w:t>
      </w:r>
      <w:r w:rsidR="002E3181" w:rsidRPr="002E3181">
        <w:rPr>
          <w:rFonts w:ascii="Arial" w:eastAsia="MS Mincho" w:hAnsi="Arial" w:cs="Arial"/>
          <w:kern w:val="3"/>
          <w:lang w:eastAsia="de-DE"/>
        </w:rPr>
        <w:t xml:space="preserve">alle Maßnahmen, um diese Vertraulichkeitsrisiken für Sie zu </w:t>
      </w:r>
      <w:r w:rsidR="002E3181" w:rsidRPr="005F615F">
        <w:rPr>
          <w:rFonts w:ascii="Arial" w:eastAsia="MS Mincho" w:hAnsi="Arial" w:cs="Arial"/>
          <w:kern w:val="3"/>
          <w:lang w:eastAsia="de-DE"/>
        </w:rPr>
        <w:t>minimieren</w:t>
      </w:r>
      <w:r w:rsidR="005F615F" w:rsidRPr="005F615F">
        <w:rPr>
          <w:rFonts w:ascii="Arial" w:eastAsia="MS Mincho" w:hAnsi="Arial" w:cs="Arial"/>
          <w:kern w:val="3"/>
          <w:lang w:val="de-CH" w:eastAsia="de-DE"/>
        </w:rPr>
        <w:t xml:space="preserve">: Wir werden </w:t>
      </w:r>
      <w:r>
        <w:rPr>
          <w:rFonts w:ascii="Arial" w:eastAsia="MS Mincho" w:hAnsi="Arial" w:cs="Arial"/>
          <w:kern w:val="3"/>
          <w:lang w:val="de-CH" w:eastAsia="de-DE"/>
        </w:rPr>
        <w:t>lediglich die verarbeiteten Hirnscans für andere Forschende verfügbar machen</w:t>
      </w:r>
      <w:r w:rsidR="002A396A">
        <w:rPr>
          <w:rFonts w:ascii="Arial" w:eastAsia="MS Mincho" w:hAnsi="Arial" w:cs="Arial"/>
          <w:kern w:val="3"/>
          <w:lang w:val="de-CH" w:eastAsia="de-DE"/>
        </w:rPr>
        <w:t>, sodass Sie anhand der Daten nicht mehr identifizierbar sind</w:t>
      </w:r>
      <w:r>
        <w:rPr>
          <w:rFonts w:ascii="Arial" w:eastAsia="MS Mincho" w:hAnsi="Arial" w:cs="Arial"/>
          <w:kern w:val="3"/>
          <w:lang w:val="de-CH" w:eastAsia="de-DE"/>
        </w:rPr>
        <w:t>.</w:t>
      </w:r>
      <w:r w:rsidR="008A1CD9">
        <w:rPr>
          <w:rFonts w:ascii="Arial" w:eastAsia="MS Mincho" w:hAnsi="Arial" w:cs="Arial"/>
          <w:kern w:val="3"/>
          <w:lang w:val="de-CH" w:eastAsia="de-DE"/>
        </w:rPr>
        <w:t xml:space="preserve"> </w:t>
      </w:r>
      <w:r w:rsidR="005F615F" w:rsidRPr="005F615F">
        <w:rPr>
          <w:rFonts w:ascii="Arial" w:eastAsia="MS Mincho" w:hAnsi="Arial" w:cs="Arial"/>
          <w:kern w:val="3"/>
          <w:lang w:val="de-CH" w:eastAsia="de-DE"/>
        </w:rPr>
        <w:t>Ihre Daten werden beispielsweise auf ein «Mustergehirn» übertragen, sodass Ihr eigenes Gehirn nicht mehr in dem Datensatz auftaucht.</w:t>
      </w:r>
    </w:p>
    <w:p w14:paraId="48EACB34" w14:textId="77777777" w:rsidR="008A1CD9" w:rsidRDefault="008A1CD9" w:rsidP="00802D76">
      <w:pPr>
        <w:suppressAutoHyphens/>
        <w:autoSpaceDN w:val="0"/>
        <w:spacing w:after="0" w:line="240" w:lineRule="auto"/>
        <w:textAlignment w:val="baseline"/>
        <w:rPr>
          <w:rFonts w:ascii="Arial" w:eastAsia="MS Mincho" w:hAnsi="Arial" w:cs="Arial"/>
          <w:kern w:val="3"/>
          <w:lang w:val="de-CH" w:eastAsia="de-DE"/>
        </w:rPr>
      </w:pPr>
    </w:p>
    <w:p w14:paraId="5EF3F578" w14:textId="5EAC8381" w:rsidR="008A1CD9" w:rsidRPr="008A1CD9" w:rsidRDefault="008A1CD9" w:rsidP="008A1CD9">
      <w:pPr>
        <w:pStyle w:val="Listenabsatz"/>
        <w:numPr>
          <w:ilvl w:val="1"/>
          <w:numId w:val="36"/>
        </w:numPr>
        <w:suppressAutoHyphens/>
        <w:autoSpaceDN w:val="0"/>
        <w:spacing w:after="0" w:line="240" w:lineRule="auto"/>
        <w:jc w:val="left"/>
        <w:textAlignment w:val="baseline"/>
        <w:rPr>
          <w:rFonts w:ascii="Arial" w:eastAsia="MS Mincho" w:hAnsi="Arial" w:cs="Times New Roman"/>
          <w:b/>
          <w:kern w:val="3"/>
          <w:szCs w:val="24"/>
          <w:lang w:eastAsia="de-DE"/>
        </w:rPr>
      </w:pPr>
      <w:r w:rsidRPr="008A1CD9">
        <w:rPr>
          <w:rFonts w:ascii="Arial" w:eastAsia="MS Mincho" w:hAnsi="Arial" w:cs="Times New Roman"/>
          <w:b/>
          <w:color w:val="000000"/>
          <w:kern w:val="3"/>
          <w:szCs w:val="24"/>
          <w:lang w:eastAsia="de-DE"/>
        </w:rPr>
        <w:t>Datenschutz</w:t>
      </w:r>
      <w:r w:rsidRPr="008A1CD9">
        <w:rPr>
          <w:rFonts w:ascii="Arial" w:eastAsia="MS Mincho" w:hAnsi="Arial" w:cs="Times New Roman"/>
          <w:b/>
          <w:color w:val="FF0000"/>
          <w:kern w:val="3"/>
          <w:szCs w:val="24"/>
          <w:lang w:eastAsia="de-DE"/>
        </w:rPr>
        <w:t xml:space="preserve"> </w:t>
      </w:r>
      <w:r w:rsidRPr="008A1CD9">
        <w:rPr>
          <w:rFonts w:ascii="Arial" w:eastAsia="MS Mincho" w:hAnsi="Arial" w:cs="Times New Roman"/>
          <w:b/>
          <w:kern w:val="3"/>
          <w:szCs w:val="24"/>
          <w:lang w:eastAsia="de-DE"/>
        </w:rPr>
        <w:t>bei Internet-basierter Forschung</w:t>
      </w:r>
    </w:p>
    <w:p w14:paraId="12328C56" w14:textId="53565950" w:rsidR="008A1CD9" w:rsidRPr="000B46A9" w:rsidRDefault="000B46A9" w:rsidP="00802D76">
      <w:pPr>
        <w:suppressAutoHyphens/>
        <w:autoSpaceDN w:val="0"/>
        <w:spacing w:after="0" w:line="240" w:lineRule="auto"/>
        <w:textAlignment w:val="baseline"/>
        <w:rPr>
          <w:rFonts w:ascii="Arial" w:eastAsia="MS Mincho" w:hAnsi="Arial" w:cs="Arial"/>
          <w:kern w:val="3"/>
          <w:szCs w:val="24"/>
          <w:lang w:eastAsia="de-DE"/>
        </w:rPr>
      </w:pPr>
      <w:r w:rsidRPr="000B46A9">
        <w:rPr>
          <w:rFonts w:ascii="Arial" w:hAnsi="Arial" w:cs="Arial"/>
        </w:rPr>
        <w:t>Bei der Erhebung, Speicherung und Übermittlung Ihrer Daten im Rahmen der Internet-basierten Forschung werden hohe Sicherheitsstandards eingehalten. Die von Ihnen übermittelten Daten werden verschlüsselt übertragen und auf den Servern des ZI Mannheim gespeichert. Es erfolgt keine Speicherung auf privaten Geräten oder ungesicherten Netzwerken.</w:t>
      </w:r>
    </w:p>
    <w:p w14:paraId="09BC3EC5"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14:paraId="15C0D107" w14:textId="77777777" w:rsidR="002E3181" w:rsidRPr="002E3181" w:rsidRDefault="0046512B" w:rsidP="00E82F37">
      <w:pPr>
        <w:keepNext/>
        <w:numPr>
          <w:ilvl w:val="0"/>
          <w:numId w:val="36"/>
        </w:numPr>
        <w:shd w:val="clear" w:color="auto" w:fill="FFFFFF"/>
        <w:suppressAutoHyphens/>
        <w:autoSpaceDN w:val="0"/>
        <w:spacing w:after="0" w:line="240" w:lineRule="auto"/>
        <w:textAlignment w:val="baseline"/>
        <w:outlineLvl w:val="0"/>
        <w:rPr>
          <w:rFonts w:ascii="Arial" w:eastAsia="Times New Roman" w:hAnsi="Arial" w:cs="Times New Roman"/>
          <w:b/>
          <w:kern w:val="3"/>
          <w:lang w:val="de-CH" w:eastAsia="de-DE"/>
        </w:rPr>
      </w:pPr>
      <w:r>
        <w:rPr>
          <w:rFonts w:ascii="Arial" w:eastAsia="Times New Roman" w:hAnsi="Arial" w:cs="Times New Roman"/>
          <w:b/>
          <w:kern w:val="3"/>
          <w:lang w:val="de-CH" w:eastAsia="de-DE"/>
        </w:rPr>
        <w:t>Widerruf</w:t>
      </w:r>
    </w:p>
    <w:p w14:paraId="211FBBA2" w14:textId="36223ECE" w:rsidR="008D316C" w:rsidRPr="008D316C" w:rsidRDefault="002E3181" w:rsidP="00371CEB">
      <w:pPr>
        <w:keepNext/>
        <w:shd w:val="clear" w:color="auto" w:fill="FFFFFF"/>
        <w:suppressAutoHyphens/>
        <w:autoSpaceDN w:val="0"/>
        <w:spacing w:after="0" w:line="240" w:lineRule="auto"/>
        <w:textAlignment w:val="baseline"/>
        <w:outlineLvl w:val="0"/>
        <w:rPr>
          <w:rFonts w:ascii="Arial" w:eastAsia="Times New Roman" w:hAnsi="Arial" w:cs="Times New Roman"/>
          <w:b/>
          <w:kern w:val="3"/>
          <w:lang w:val="de-CH" w:eastAsia="de-DE"/>
        </w:rPr>
      </w:pPr>
      <w:r w:rsidRPr="002E3181">
        <w:rPr>
          <w:rFonts w:ascii="Arial" w:eastAsia="Times New Roman" w:hAnsi="Arial" w:cs="Arial"/>
          <w:kern w:val="3"/>
          <w:lang w:eastAsia="de-DE"/>
        </w:rPr>
        <w:t>Sie können Ihre Einwilligung jederzeit ohne Angabe von Gründen schriftlich oder mündlich widerrufen, ohne dass Ihnen daraus ein Nachteil entsteht. Wenn Sie Ihre Einwilligung widerrufen, werden keine weiteren Daten mehr erhoben. Die bis zum Widerruf erfolgte Datenverarbeitung bleibt jedoch rechtmäßig.</w:t>
      </w:r>
      <w:r w:rsidR="008A1CD9">
        <w:rPr>
          <w:rFonts w:ascii="Arial" w:eastAsia="Times New Roman" w:hAnsi="Arial" w:cs="Arial"/>
          <w:kern w:val="3"/>
          <w:lang w:eastAsia="de-DE"/>
        </w:rPr>
        <w:t xml:space="preserve"> </w:t>
      </w:r>
      <w:r w:rsidRPr="008D316C">
        <w:rPr>
          <w:rFonts w:ascii="Arial" w:eastAsia="Times New Roman" w:hAnsi="Arial" w:cs="Arial"/>
          <w:lang w:eastAsia="de-DE"/>
        </w:rPr>
        <w:t>Sie</w:t>
      </w:r>
      <w:r w:rsidR="008A1CD9">
        <w:rPr>
          <w:rFonts w:ascii="Arial" w:eastAsia="Times New Roman" w:hAnsi="Arial" w:cs="Arial"/>
          <w:lang w:eastAsia="de-DE"/>
        </w:rPr>
        <w:t xml:space="preserve"> </w:t>
      </w:r>
      <w:r w:rsidR="00596746" w:rsidRPr="008D316C">
        <w:rPr>
          <w:rFonts w:ascii="Arial" w:eastAsia="Times New Roman" w:hAnsi="Arial" w:cs="Arial"/>
          <w:lang w:eastAsia="de-DE"/>
        </w:rPr>
        <w:t>können</w:t>
      </w:r>
      <w:r w:rsidRPr="008D316C">
        <w:rPr>
          <w:rFonts w:ascii="Arial" w:eastAsia="Times New Roman" w:hAnsi="Arial" w:cs="Arial"/>
          <w:lang w:eastAsia="de-DE"/>
        </w:rPr>
        <w:t xml:space="preserve"> im Fall des Widerrufs auch die Löschung Ihrer Daten verlangen.</w:t>
      </w:r>
    </w:p>
    <w:p w14:paraId="596DF145" w14:textId="5AD02619" w:rsidR="002E3181" w:rsidRPr="008D316C" w:rsidRDefault="002E3181" w:rsidP="00371CEB">
      <w:pPr>
        <w:spacing w:before="100" w:beforeAutospacing="1" w:after="100" w:afterAutospacing="1" w:line="240" w:lineRule="auto"/>
        <w:rPr>
          <w:rFonts w:ascii="Arial" w:eastAsia="Times New Roman" w:hAnsi="Arial" w:cs="Arial"/>
          <w:lang w:eastAsia="de-DE"/>
        </w:rPr>
      </w:pPr>
      <w:r w:rsidRPr="002E3181">
        <w:rPr>
          <w:rFonts w:ascii="Arial" w:eastAsia="MS Mincho" w:hAnsi="Arial" w:cs="Arial"/>
          <w:kern w:val="3"/>
          <w:lang w:eastAsia="de-DE"/>
        </w:rPr>
        <w:t>Nach der Auswertung werden Ihre Daten anonymisiert</w:t>
      </w:r>
      <w:r w:rsidR="00D20188">
        <w:rPr>
          <w:rFonts w:ascii="Arial" w:eastAsia="MS Mincho" w:hAnsi="Arial" w:cs="Arial"/>
          <w:kern w:val="3"/>
          <w:lang w:eastAsia="de-DE"/>
        </w:rPr>
        <w:t xml:space="preserve">. </w:t>
      </w:r>
      <w:r w:rsidRPr="002E3181">
        <w:rPr>
          <w:rFonts w:ascii="Arial" w:eastAsia="MS Mincho" w:hAnsi="Arial" w:cs="Arial"/>
          <w:kern w:val="3"/>
          <w:lang w:eastAsia="de-DE"/>
        </w:rPr>
        <w:t>Die Schlüsselzuordnung wird vernichtet, so dass danach niemand mehr erfahren kann, dass die Daten ursprünglich von Ihnen stammten. Dies dient vorrangig dem Datenschutz.</w:t>
      </w:r>
      <w:r w:rsidR="008A1CD9">
        <w:rPr>
          <w:rFonts w:ascii="Arial" w:eastAsia="MS Mincho" w:hAnsi="Arial" w:cs="Arial"/>
          <w:kern w:val="3"/>
          <w:lang w:eastAsia="de-DE"/>
        </w:rPr>
        <w:t xml:space="preserve"> </w:t>
      </w:r>
      <w:r w:rsidR="008D316C">
        <w:rPr>
          <w:rFonts w:ascii="Arial" w:eastAsia="Times New Roman" w:hAnsi="Arial" w:cs="Arial"/>
          <w:lang w:eastAsia="de-DE"/>
        </w:rPr>
        <w:t>Beachten Sie jedoch, dass eine Löschung Ihrer Daten ab dann nicht mehr möglich ist, da für uns dann nicht mehr nachvollziehbar ist, welche Daten zu Ihnen gehören.</w:t>
      </w:r>
    </w:p>
    <w:p w14:paraId="69CDBF7A" w14:textId="77777777" w:rsidR="0046512B" w:rsidRPr="0046512B" w:rsidRDefault="001420A9" w:rsidP="00E82F37">
      <w:pPr>
        <w:pStyle w:val="Listenabsatz"/>
        <w:numPr>
          <w:ilvl w:val="0"/>
          <w:numId w:val="36"/>
        </w:numPr>
        <w:suppressAutoHyphens/>
        <w:autoSpaceDN w:val="0"/>
        <w:spacing w:after="0" w:line="240" w:lineRule="auto"/>
        <w:contextualSpacing w:val="0"/>
        <w:jc w:val="left"/>
        <w:textAlignment w:val="baseline"/>
        <w:rPr>
          <w:rFonts w:ascii="Arial" w:hAnsi="Arial" w:cs="Arial"/>
          <w:b/>
          <w:bCs/>
        </w:rPr>
      </w:pPr>
      <w:r w:rsidRPr="001420A9">
        <w:rPr>
          <w:rFonts w:ascii="Arial" w:hAnsi="Arial" w:cs="Arial"/>
          <w:b/>
          <w:bCs/>
        </w:rPr>
        <w:t xml:space="preserve">Welche weiteren Rechte habe ich bezogen auf den Datenschutz? </w:t>
      </w:r>
    </w:p>
    <w:p w14:paraId="154B7513" w14:textId="77777777" w:rsidR="00DA7631" w:rsidRPr="00DA7631" w:rsidRDefault="00DA7631" w:rsidP="00DA7631">
      <w:pPr>
        <w:spacing w:before="100" w:beforeAutospacing="1" w:after="100" w:afterAutospacing="1" w:line="240" w:lineRule="auto"/>
        <w:jc w:val="left"/>
        <w:rPr>
          <w:rFonts w:ascii="Arial" w:eastAsia="Times New Roman" w:hAnsi="Arial" w:cs="Arial"/>
          <w:lang w:eastAsia="de-DE"/>
        </w:rPr>
      </w:pPr>
      <w:r w:rsidRPr="00DA7631">
        <w:rPr>
          <w:rFonts w:ascii="Arial" w:eastAsia="Times New Roman" w:hAnsi="Arial" w:cs="Arial"/>
          <w:lang w:eastAsia="de-DE"/>
        </w:rPr>
        <w:t>Sie haben folgende Rechte in Bezug auf Ihre personenbezogenen Daten:</w:t>
      </w:r>
    </w:p>
    <w:p w14:paraId="0AD71938" w14:textId="77777777" w:rsidR="00DA7631" w:rsidRPr="00DA7631" w:rsidRDefault="00DA7631" w:rsidP="00DA7631">
      <w:pPr>
        <w:numPr>
          <w:ilvl w:val="0"/>
          <w:numId w:val="40"/>
        </w:numPr>
        <w:spacing w:before="100" w:beforeAutospacing="1" w:after="100" w:afterAutospacing="1" w:line="240" w:lineRule="auto"/>
        <w:jc w:val="left"/>
        <w:rPr>
          <w:rFonts w:ascii="Arial" w:eastAsia="Times New Roman" w:hAnsi="Arial" w:cs="Arial"/>
          <w:lang w:eastAsia="de-DE"/>
        </w:rPr>
      </w:pPr>
      <w:r w:rsidRPr="00DA7631">
        <w:rPr>
          <w:rFonts w:ascii="Arial" w:eastAsia="Times New Roman" w:hAnsi="Arial" w:cs="Arial"/>
          <w:b/>
          <w:bCs/>
          <w:lang w:eastAsia="de-DE"/>
        </w:rPr>
        <w:t>Auskunftsrecht (Art. 15 DSGVO):</w:t>
      </w:r>
      <w:r w:rsidRPr="00DA7631">
        <w:rPr>
          <w:rFonts w:ascii="Arial" w:eastAsia="Times New Roman" w:hAnsi="Arial" w:cs="Arial"/>
          <w:lang w:eastAsia="de-DE"/>
        </w:rPr>
        <w:t xml:space="preserve"> Sie können Auskunft über die von Ihnen gespeicherten personenbezogenen Daten verlangen.</w:t>
      </w:r>
    </w:p>
    <w:p w14:paraId="78EF3F79" w14:textId="77777777" w:rsidR="00DA7631" w:rsidRPr="00DA7631" w:rsidRDefault="00DA7631" w:rsidP="00DA7631">
      <w:pPr>
        <w:numPr>
          <w:ilvl w:val="0"/>
          <w:numId w:val="40"/>
        </w:numPr>
        <w:spacing w:before="100" w:beforeAutospacing="1" w:after="100" w:afterAutospacing="1" w:line="240" w:lineRule="auto"/>
        <w:jc w:val="left"/>
        <w:rPr>
          <w:rFonts w:ascii="Arial" w:eastAsia="Times New Roman" w:hAnsi="Arial" w:cs="Arial"/>
          <w:lang w:eastAsia="de-DE"/>
        </w:rPr>
      </w:pPr>
      <w:r w:rsidRPr="00DA7631">
        <w:rPr>
          <w:rFonts w:ascii="Arial" w:eastAsia="Times New Roman" w:hAnsi="Arial" w:cs="Arial"/>
          <w:b/>
          <w:bCs/>
          <w:lang w:eastAsia="de-DE"/>
        </w:rPr>
        <w:lastRenderedPageBreak/>
        <w:t>Recht auf Berichtigung (Art. 16 DSGVO):</w:t>
      </w:r>
      <w:r w:rsidRPr="00DA7631">
        <w:rPr>
          <w:rFonts w:ascii="Arial" w:eastAsia="Times New Roman" w:hAnsi="Arial" w:cs="Arial"/>
          <w:lang w:eastAsia="de-DE"/>
        </w:rPr>
        <w:t xml:space="preserve"> Sie können die Berichtigung unzutreffender oder unvollständiger Daten verlangen.</w:t>
      </w:r>
    </w:p>
    <w:p w14:paraId="0D6305C3" w14:textId="77777777" w:rsidR="00DA7631" w:rsidRPr="00DA7631" w:rsidRDefault="00DA7631" w:rsidP="00DA7631">
      <w:pPr>
        <w:numPr>
          <w:ilvl w:val="0"/>
          <w:numId w:val="40"/>
        </w:numPr>
        <w:spacing w:before="100" w:beforeAutospacing="1" w:after="100" w:afterAutospacing="1" w:line="240" w:lineRule="auto"/>
        <w:jc w:val="left"/>
        <w:rPr>
          <w:rFonts w:ascii="Arial" w:eastAsia="Times New Roman" w:hAnsi="Arial" w:cs="Arial"/>
          <w:lang w:eastAsia="de-DE"/>
        </w:rPr>
      </w:pPr>
      <w:r w:rsidRPr="00DA7631">
        <w:rPr>
          <w:rFonts w:ascii="Arial" w:eastAsia="Times New Roman" w:hAnsi="Arial" w:cs="Arial"/>
          <w:b/>
          <w:bCs/>
          <w:lang w:eastAsia="de-DE"/>
        </w:rPr>
        <w:t>Recht auf Löschung (Art. 17 DSGVO):</w:t>
      </w:r>
      <w:r w:rsidRPr="00DA7631">
        <w:rPr>
          <w:rFonts w:ascii="Arial" w:eastAsia="Times New Roman" w:hAnsi="Arial" w:cs="Arial"/>
          <w:lang w:eastAsia="de-DE"/>
        </w:rPr>
        <w:t xml:space="preserve"> Sie können die Löschung Ihrer Daten verlangen, sofern die gesetzlichen Voraussetzungen erfüllt sind.</w:t>
      </w:r>
    </w:p>
    <w:p w14:paraId="2AE0C69C" w14:textId="77777777" w:rsidR="00DA7631" w:rsidRPr="00DA7631" w:rsidRDefault="00DA7631" w:rsidP="00DA7631">
      <w:pPr>
        <w:numPr>
          <w:ilvl w:val="0"/>
          <w:numId w:val="40"/>
        </w:numPr>
        <w:spacing w:before="100" w:beforeAutospacing="1" w:after="100" w:afterAutospacing="1" w:line="240" w:lineRule="auto"/>
        <w:jc w:val="left"/>
        <w:rPr>
          <w:rFonts w:ascii="Arial" w:eastAsia="Times New Roman" w:hAnsi="Arial" w:cs="Arial"/>
          <w:lang w:eastAsia="de-DE"/>
        </w:rPr>
      </w:pPr>
      <w:r w:rsidRPr="00DA7631">
        <w:rPr>
          <w:rFonts w:ascii="Arial" w:eastAsia="Times New Roman" w:hAnsi="Arial" w:cs="Arial"/>
          <w:b/>
          <w:bCs/>
          <w:lang w:eastAsia="de-DE"/>
        </w:rPr>
        <w:t>Recht auf Einschränkung der Verarbeitung (Art. 18 DSGVO):</w:t>
      </w:r>
      <w:r w:rsidRPr="00DA7631">
        <w:rPr>
          <w:rFonts w:ascii="Arial" w:eastAsia="Times New Roman" w:hAnsi="Arial" w:cs="Arial"/>
          <w:lang w:eastAsia="de-DE"/>
        </w:rPr>
        <w:t xml:space="preserve"> Sie können die Einschränkung der Verarbeitung Ihrer Daten verlangen.</w:t>
      </w:r>
    </w:p>
    <w:p w14:paraId="0C300E11" w14:textId="77777777" w:rsidR="00DA7631" w:rsidRPr="00DA7631" w:rsidRDefault="00DA7631" w:rsidP="00DA7631">
      <w:pPr>
        <w:numPr>
          <w:ilvl w:val="0"/>
          <w:numId w:val="40"/>
        </w:numPr>
        <w:spacing w:before="100" w:beforeAutospacing="1" w:after="100" w:afterAutospacing="1" w:line="240" w:lineRule="auto"/>
        <w:jc w:val="left"/>
        <w:rPr>
          <w:rFonts w:ascii="Arial" w:eastAsia="Times New Roman" w:hAnsi="Arial" w:cs="Arial"/>
          <w:lang w:eastAsia="de-DE"/>
        </w:rPr>
      </w:pPr>
      <w:r w:rsidRPr="00DA7631">
        <w:rPr>
          <w:rFonts w:ascii="Arial" w:eastAsia="Times New Roman" w:hAnsi="Arial" w:cs="Arial"/>
          <w:b/>
          <w:bCs/>
          <w:lang w:eastAsia="de-DE"/>
        </w:rPr>
        <w:t>Recht auf Datenübertragbarkeit (Art. 20 DSGVO):</w:t>
      </w:r>
      <w:r w:rsidRPr="00DA7631">
        <w:rPr>
          <w:rFonts w:ascii="Arial" w:eastAsia="Times New Roman" w:hAnsi="Arial" w:cs="Arial"/>
          <w:lang w:eastAsia="de-DE"/>
        </w:rPr>
        <w:t xml:space="preserve"> Sie können die Übertragung der von Ihnen bereitgestellten Daten in einem strukturierten, gängigen und maschinenlesbaren Format verlangen.</w:t>
      </w:r>
    </w:p>
    <w:p w14:paraId="2A9848EA" w14:textId="77777777" w:rsidR="00DA7631" w:rsidRPr="00DA7631" w:rsidRDefault="00DA7631" w:rsidP="00DA7631">
      <w:pPr>
        <w:numPr>
          <w:ilvl w:val="0"/>
          <w:numId w:val="40"/>
        </w:numPr>
        <w:spacing w:before="100" w:beforeAutospacing="1" w:after="100" w:afterAutospacing="1" w:line="240" w:lineRule="auto"/>
        <w:jc w:val="left"/>
        <w:rPr>
          <w:rFonts w:ascii="Arial" w:eastAsia="Times New Roman" w:hAnsi="Arial" w:cs="Arial"/>
          <w:lang w:eastAsia="de-DE"/>
        </w:rPr>
      </w:pPr>
      <w:r w:rsidRPr="00DA7631">
        <w:rPr>
          <w:rFonts w:ascii="Arial" w:eastAsia="Times New Roman" w:hAnsi="Arial" w:cs="Arial"/>
          <w:b/>
          <w:bCs/>
          <w:lang w:eastAsia="de-DE"/>
        </w:rPr>
        <w:t>Widerspruchsrecht (Art. 21 DSGVO):</w:t>
      </w:r>
      <w:r w:rsidRPr="00DA7631">
        <w:rPr>
          <w:rFonts w:ascii="Arial" w:eastAsia="Times New Roman" w:hAnsi="Arial" w:cs="Arial"/>
          <w:lang w:eastAsia="de-DE"/>
        </w:rPr>
        <w:t xml:space="preserve"> Sie haben das Recht, aus Gründen, die sich aus Ihrer besonderen Situation ergeben, jederzeit gegen die Verarbeitung Ihrer personenbezogenen Daten Widerspruch einzulegen.</w:t>
      </w:r>
    </w:p>
    <w:p w14:paraId="2F320F54" w14:textId="77777777" w:rsidR="00DA7631" w:rsidRPr="00DA7631" w:rsidRDefault="00DA7631" w:rsidP="00DA7631">
      <w:pPr>
        <w:numPr>
          <w:ilvl w:val="0"/>
          <w:numId w:val="40"/>
        </w:numPr>
        <w:spacing w:before="100" w:beforeAutospacing="1" w:after="100" w:afterAutospacing="1" w:line="240" w:lineRule="auto"/>
        <w:jc w:val="left"/>
        <w:rPr>
          <w:rFonts w:ascii="Arial" w:eastAsia="Times New Roman" w:hAnsi="Arial" w:cs="Arial"/>
          <w:lang w:eastAsia="de-DE"/>
        </w:rPr>
      </w:pPr>
      <w:r w:rsidRPr="00DA7631">
        <w:rPr>
          <w:rFonts w:ascii="Arial" w:eastAsia="Times New Roman" w:hAnsi="Arial" w:cs="Arial"/>
          <w:b/>
          <w:bCs/>
          <w:lang w:eastAsia="de-DE"/>
        </w:rPr>
        <w:t>Beschwerderecht (Art. 77 DSGVO):</w:t>
      </w:r>
      <w:r w:rsidRPr="00DA7631">
        <w:rPr>
          <w:rFonts w:ascii="Arial" w:eastAsia="Times New Roman" w:hAnsi="Arial" w:cs="Arial"/>
          <w:lang w:eastAsia="de-DE"/>
        </w:rPr>
        <w:t xml:space="preserve"> Sie haben das Recht, sich bei einer Aufsichtsbehörde für den Datenschutz zu beschweren.</w:t>
      </w:r>
    </w:p>
    <w:p w14:paraId="2E82C695" w14:textId="47D4A6A6" w:rsidR="00DA7631" w:rsidRPr="00DA7631" w:rsidRDefault="00DA7631" w:rsidP="00DA7631">
      <w:pPr>
        <w:spacing w:before="100" w:beforeAutospacing="1" w:after="100" w:afterAutospacing="1" w:line="240" w:lineRule="auto"/>
        <w:jc w:val="left"/>
        <w:rPr>
          <w:rFonts w:ascii="Times New Roman" w:eastAsia="Times New Roman" w:hAnsi="Times New Roman" w:cs="Times New Roman"/>
          <w:sz w:val="24"/>
          <w:szCs w:val="24"/>
          <w:lang w:eastAsia="de-DE"/>
        </w:rPr>
      </w:pPr>
      <w:r w:rsidRPr="00DA7631">
        <w:rPr>
          <w:rFonts w:ascii="Times New Roman" w:eastAsia="Times New Roman" w:hAnsi="Times New Roman" w:cs="Times New Roman"/>
          <w:sz w:val="24"/>
          <w:szCs w:val="24"/>
          <w:lang w:eastAsia="de-DE"/>
        </w:rPr>
        <w:t xml:space="preserve">Bitte wenden Sie sich im Regelfall an die Projektleitung, da diese aufgrund des Pseudonymisierungsprozesses vollumfänglich auf Ihre Daten zugreifen </w:t>
      </w:r>
      <w:r w:rsidRPr="0046512B">
        <w:rPr>
          <w:rFonts w:ascii="Arial" w:hAnsi="Arial" w:cs="Arial"/>
        </w:rPr>
        <w:t>bzw.</w:t>
      </w:r>
      <w:r>
        <w:rPr>
          <w:rFonts w:ascii="Arial" w:hAnsi="Arial" w:cs="Arial"/>
        </w:rPr>
        <w:t xml:space="preserve"> entsprechende Auskünfte gebe kann.</w:t>
      </w:r>
    </w:p>
    <w:p w14:paraId="4F09C564" w14:textId="77777777" w:rsidR="0046512B" w:rsidRPr="0046512B" w:rsidRDefault="001420A9" w:rsidP="0088450D">
      <w:pPr>
        <w:pStyle w:val="Textkrper2"/>
        <w:spacing w:before="120"/>
        <w:rPr>
          <w:rFonts w:cs="Arial"/>
          <w:i/>
          <w:iCs/>
          <w:color w:val="auto"/>
          <w:sz w:val="22"/>
          <w:szCs w:val="22"/>
        </w:rPr>
      </w:pPr>
      <w:r w:rsidRPr="001420A9">
        <w:rPr>
          <w:rFonts w:cs="Arial"/>
          <w:iCs/>
          <w:color w:val="auto"/>
          <w:sz w:val="22"/>
          <w:szCs w:val="22"/>
        </w:rPr>
        <w:t>Bei Anliegen zur Datenverarbeitung und zur Einhaltung der datenschutzrechtlichen Anforderungen können Sie sich auch an folgende Datenschutzbeauftragte wenden:</w:t>
      </w:r>
    </w:p>
    <w:p w14:paraId="7FF8F2FD" w14:textId="38476F93" w:rsidR="00EF06F8" w:rsidRPr="00EF06F8" w:rsidRDefault="00EF06F8" w:rsidP="00EF06F8">
      <w:pPr>
        <w:pStyle w:val="Textkrper2"/>
        <w:spacing w:before="120"/>
        <w:ind w:firstLine="708"/>
        <w:rPr>
          <w:rFonts w:cs="Arial"/>
          <w:iCs/>
          <w:color w:val="auto"/>
          <w:kern w:val="3"/>
          <w:sz w:val="22"/>
          <w:szCs w:val="22"/>
          <w:lang w:eastAsia="en-US"/>
        </w:rPr>
      </w:pPr>
      <w:r w:rsidRPr="00EF06F8">
        <w:rPr>
          <w:rFonts w:cs="Arial"/>
          <w:iCs/>
          <w:color w:val="auto"/>
          <w:kern w:val="3"/>
          <w:sz w:val="22"/>
          <w:szCs w:val="22"/>
          <w:lang w:eastAsia="en-US"/>
        </w:rPr>
        <w:t>Dr. Jana Maier</w:t>
      </w:r>
    </w:p>
    <w:p w14:paraId="04CB3867" w14:textId="2BBF6700" w:rsidR="00EF06F8" w:rsidRDefault="00EF06F8" w:rsidP="00EF06F8">
      <w:pPr>
        <w:pStyle w:val="Textkrper2"/>
        <w:spacing w:before="120"/>
        <w:ind w:firstLine="708"/>
        <w:rPr>
          <w:rFonts w:cs="Arial"/>
          <w:iCs/>
          <w:color w:val="auto"/>
          <w:kern w:val="3"/>
          <w:sz w:val="22"/>
          <w:szCs w:val="22"/>
          <w:lang w:eastAsia="en-US"/>
        </w:rPr>
      </w:pPr>
      <w:r w:rsidRPr="00EF06F8">
        <w:rPr>
          <w:rFonts w:cs="Arial"/>
          <w:iCs/>
          <w:color w:val="auto"/>
          <w:kern w:val="3"/>
          <w:sz w:val="22"/>
          <w:szCs w:val="22"/>
          <w:lang w:eastAsia="en-US"/>
        </w:rPr>
        <w:t>J5, 68159 Mannheim, E-Mail: datenschutzbeauftragter@zi-mannheim.de</w:t>
      </w:r>
    </w:p>
    <w:p w14:paraId="4D72D725" w14:textId="7DFD985E" w:rsidR="0046512B" w:rsidRPr="0046512B" w:rsidRDefault="001420A9" w:rsidP="00EF06F8">
      <w:pPr>
        <w:pStyle w:val="Textkrper2"/>
        <w:spacing w:before="120"/>
        <w:rPr>
          <w:rFonts w:cs="Arial"/>
          <w:i/>
          <w:iCs/>
          <w:color w:val="auto"/>
          <w:sz w:val="22"/>
          <w:szCs w:val="22"/>
        </w:rPr>
      </w:pPr>
      <w:r w:rsidRPr="001420A9">
        <w:rPr>
          <w:rFonts w:cs="Arial"/>
          <w:iCs/>
          <w:color w:val="auto"/>
          <w:sz w:val="22"/>
          <w:szCs w:val="22"/>
        </w:rPr>
        <w:t>Sie haben ein Beschwerderecht bei jeder Aufsichtsbehörde für den Datenschutz.</w:t>
      </w:r>
      <w:r w:rsidR="008A1CD9">
        <w:rPr>
          <w:rFonts w:cs="Arial"/>
          <w:iCs/>
          <w:color w:val="auto"/>
          <w:sz w:val="22"/>
          <w:szCs w:val="22"/>
        </w:rPr>
        <w:t xml:space="preserve"> </w:t>
      </w:r>
      <w:r w:rsidRPr="001420A9">
        <w:rPr>
          <w:rFonts w:cs="Arial"/>
          <w:iCs/>
          <w:color w:val="auto"/>
          <w:sz w:val="22"/>
          <w:szCs w:val="22"/>
        </w:rPr>
        <w:t>Eine Liste der Aufsichtsbehörden in Deutschland finden Sie unter</w:t>
      </w:r>
    </w:p>
    <w:p w14:paraId="49B488D2" w14:textId="77777777" w:rsidR="002E3181" w:rsidRDefault="00031516" w:rsidP="0088450D">
      <w:pPr>
        <w:suppressAutoHyphens/>
        <w:autoSpaceDN w:val="0"/>
        <w:spacing w:after="0" w:line="240" w:lineRule="auto"/>
        <w:textAlignment w:val="baseline"/>
        <w:rPr>
          <w:rFonts w:ascii="Arial" w:hAnsi="Arial" w:cs="Arial"/>
          <w:iCs/>
        </w:rPr>
      </w:pPr>
      <w:hyperlink r:id="rId12" w:history="1">
        <w:r w:rsidR="001420A9" w:rsidRPr="001420A9">
          <w:rPr>
            <w:rStyle w:val="Hyperlink"/>
            <w:rFonts w:ascii="Arial" w:hAnsi="Arial"/>
          </w:rPr>
          <w:t>https://www.bfdi.bund.de/DE/Infothek/Anschriften_Links/anschriften_links-node.html</w:t>
        </w:r>
      </w:hyperlink>
    </w:p>
    <w:p w14:paraId="2DF1CD16" w14:textId="77777777" w:rsidR="0046512B" w:rsidRPr="0046512B" w:rsidRDefault="0046512B" w:rsidP="0088450D">
      <w:pPr>
        <w:suppressAutoHyphens/>
        <w:autoSpaceDN w:val="0"/>
        <w:spacing w:after="0" w:line="240" w:lineRule="auto"/>
        <w:textAlignment w:val="baseline"/>
        <w:rPr>
          <w:rFonts w:ascii="Arial" w:eastAsia="MS Mincho" w:hAnsi="Arial" w:cs="Arial"/>
          <w:kern w:val="3"/>
          <w:szCs w:val="24"/>
          <w:lang w:eastAsia="de-DE"/>
        </w:rPr>
      </w:pPr>
    </w:p>
    <w:p w14:paraId="305594F1" w14:textId="77777777" w:rsidR="002E3181" w:rsidRPr="002E3181" w:rsidRDefault="002E3181" w:rsidP="00E82F37">
      <w:pPr>
        <w:keepNext/>
        <w:numPr>
          <w:ilvl w:val="0"/>
          <w:numId w:val="36"/>
        </w:numPr>
        <w:shd w:val="clear" w:color="auto" w:fill="FFFFFF"/>
        <w:suppressAutoHyphens/>
        <w:autoSpaceDN w:val="0"/>
        <w:spacing w:after="0" w:line="240" w:lineRule="auto"/>
        <w:textAlignment w:val="baseline"/>
        <w:outlineLvl w:val="0"/>
        <w:rPr>
          <w:rFonts w:ascii="Arial" w:eastAsia="Times New Roman" w:hAnsi="Arial" w:cs="Times New Roman"/>
          <w:b/>
          <w:kern w:val="3"/>
          <w:lang w:val="en-US" w:eastAsia="de-DE"/>
        </w:rPr>
      </w:pPr>
      <w:r w:rsidRPr="002E3181">
        <w:rPr>
          <w:rFonts w:ascii="Arial" w:eastAsia="Times New Roman" w:hAnsi="Arial" w:cs="Times New Roman"/>
          <w:b/>
          <w:kern w:val="3"/>
          <w:lang w:val="en-US" w:eastAsia="de-DE"/>
        </w:rPr>
        <w:t>Entschädigung</w:t>
      </w:r>
    </w:p>
    <w:p w14:paraId="5E3FB41F" w14:textId="5EC9FE51" w:rsidR="002E3181" w:rsidRDefault="002E3181" w:rsidP="0088450D">
      <w:pPr>
        <w:suppressAutoHyphens/>
        <w:autoSpaceDN w:val="0"/>
        <w:spacing w:after="0" w:line="240" w:lineRule="auto"/>
        <w:textAlignment w:val="baseline"/>
        <w:rPr>
          <w:rFonts w:ascii="Arial" w:eastAsia="MS Mincho" w:hAnsi="Arial" w:cs="Arial"/>
          <w:kern w:val="3"/>
          <w:lang w:eastAsia="de-CH"/>
        </w:rPr>
      </w:pPr>
      <w:r w:rsidRPr="00CB24BA">
        <w:rPr>
          <w:rFonts w:ascii="Arial" w:eastAsia="MS Mincho" w:hAnsi="Arial" w:cs="Arial"/>
          <w:kern w:val="3"/>
          <w:lang w:eastAsia="de-CH"/>
        </w:rPr>
        <w:t xml:space="preserve">Wenn Sie bei diesem Forschungsprojekt mitmachen, bekommen Sie dafür </w:t>
      </w:r>
      <w:r w:rsidR="008D316C" w:rsidRPr="00CB24BA">
        <w:rPr>
          <w:rFonts w:ascii="Arial" w:eastAsia="MS Mincho" w:hAnsi="Arial" w:cs="Arial"/>
          <w:kern w:val="3"/>
          <w:lang w:eastAsia="de-CH"/>
        </w:rPr>
        <w:t xml:space="preserve">eine Aufwandsentschädigung von </w:t>
      </w:r>
      <w:r w:rsidR="00CB24BA" w:rsidRPr="00CB24BA">
        <w:rPr>
          <w:rFonts w:ascii="Arial" w:eastAsia="MS Mincho" w:hAnsi="Arial" w:cs="Arial"/>
          <w:kern w:val="3"/>
          <w:lang w:eastAsia="de-CH"/>
        </w:rPr>
        <w:t>4</w:t>
      </w:r>
      <w:r w:rsidR="00567FF3" w:rsidRPr="00CB24BA">
        <w:rPr>
          <w:rFonts w:ascii="Arial" w:eastAsia="MS Mincho" w:hAnsi="Arial" w:cs="Arial"/>
          <w:kern w:val="3"/>
          <w:lang w:eastAsia="de-CH"/>
        </w:rPr>
        <w:t>0</w:t>
      </w:r>
      <w:r w:rsidR="000E471C" w:rsidRPr="00CB24BA">
        <w:rPr>
          <w:rFonts w:ascii="Arial" w:eastAsia="MS Mincho" w:hAnsi="Arial" w:cs="Arial"/>
          <w:kern w:val="3"/>
          <w:lang w:eastAsia="de-CH"/>
        </w:rPr>
        <w:t xml:space="preserve"> Euro</w:t>
      </w:r>
      <w:r w:rsidR="008D316C" w:rsidRPr="00CB24BA">
        <w:rPr>
          <w:rFonts w:ascii="Arial" w:eastAsia="MS Mincho" w:hAnsi="Arial" w:cs="Arial"/>
          <w:kern w:val="3"/>
          <w:lang w:eastAsia="de-CH"/>
        </w:rPr>
        <w:t>.</w:t>
      </w:r>
      <w:r w:rsidR="008D316C" w:rsidRPr="00596746">
        <w:rPr>
          <w:rFonts w:ascii="Arial" w:eastAsia="MS Mincho" w:hAnsi="Arial" w:cs="Arial"/>
          <w:kern w:val="3"/>
          <w:lang w:eastAsia="de-CH"/>
        </w:rPr>
        <w:t xml:space="preserve"> </w:t>
      </w:r>
    </w:p>
    <w:p w14:paraId="4CEDE98B" w14:textId="77777777" w:rsidR="0048362D" w:rsidRPr="008D316C" w:rsidRDefault="0048362D" w:rsidP="002E3181">
      <w:pPr>
        <w:suppressAutoHyphens/>
        <w:autoSpaceDN w:val="0"/>
        <w:spacing w:after="0" w:line="240" w:lineRule="auto"/>
        <w:jc w:val="left"/>
        <w:textAlignment w:val="baseline"/>
        <w:rPr>
          <w:rFonts w:ascii="Arial" w:eastAsia="MS Mincho" w:hAnsi="Arial" w:cs="Times New Roman"/>
          <w:kern w:val="3"/>
          <w:szCs w:val="24"/>
          <w:lang w:eastAsia="de-DE"/>
        </w:rPr>
      </w:pPr>
    </w:p>
    <w:p w14:paraId="5E2562FE" w14:textId="77777777" w:rsidR="002E3181" w:rsidRPr="002E3181" w:rsidRDefault="002E3181" w:rsidP="00E82F37">
      <w:pPr>
        <w:keepNext/>
        <w:numPr>
          <w:ilvl w:val="0"/>
          <w:numId w:val="36"/>
        </w:numPr>
        <w:shd w:val="clear" w:color="auto" w:fill="FFFFFF"/>
        <w:suppressAutoHyphens/>
        <w:autoSpaceDN w:val="0"/>
        <w:spacing w:after="0" w:line="240" w:lineRule="auto"/>
        <w:textAlignment w:val="baseline"/>
        <w:outlineLvl w:val="0"/>
        <w:rPr>
          <w:rFonts w:ascii="Arial" w:eastAsia="Times New Roman" w:hAnsi="Arial" w:cs="Times New Roman"/>
          <w:b/>
          <w:kern w:val="3"/>
          <w:lang w:val="de-CH" w:eastAsia="de-DE"/>
        </w:rPr>
      </w:pPr>
      <w:r w:rsidRPr="002E3181">
        <w:rPr>
          <w:rFonts w:ascii="Arial" w:eastAsia="Times New Roman" w:hAnsi="Arial" w:cs="Times New Roman"/>
          <w:b/>
          <w:kern w:val="3"/>
          <w:lang w:val="de-CH" w:eastAsia="de-DE"/>
        </w:rPr>
        <w:t>Haftung</w:t>
      </w:r>
    </w:p>
    <w:p w14:paraId="5B53A0E2" w14:textId="77777777" w:rsidR="003C5FFC" w:rsidRPr="000C4A3E" w:rsidRDefault="003C5FFC" w:rsidP="003C5FFC">
      <w:pPr>
        <w:suppressAutoHyphens/>
        <w:autoSpaceDN w:val="0"/>
        <w:spacing w:after="0" w:line="240" w:lineRule="auto"/>
        <w:textAlignment w:val="baseline"/>
        <w:rPr>
          <w:rFonts w:ascii="Arial" w:eastAsia="Times New Roman" w:hAnsi="Arial" w:cs="Arial"/>
          <w:color w:val="000000"/>
          <w:kern w:val="3"/>
          <w:lang w:val="de-CH" w:eastAsia="de-CH"/>
        </w:rPr>
      </w:pPr>
      <w:r w:rsidRPr="003C5FFC">
        <w:rPr>
          <w:rFonts w:ascii="Arial" w:eastAsia="Times New Roman" w:hAnsi="Arial" w:cs="Arial"/>
          <w:color w:val="000000"/>
          <w:kern w:val="3"/>
          <w:lang w:val="de-CH" w:eastAsia="de-CH"/>
        </w:rPr>
        <w:t xml:space="preserve">Für Schäden im Rahmen der Untersuchungen, die der Versuchsleiter und Mitarbeiter des Zentralinstituts in Ausübung ihrer dienstlichen Verrichtung schuldhaft Dritten gegenüber verursachen, besteht eine Haftpflichtversicherung des Zentralinstituts für Seelische Gesundheit beim BGV Badische Versicherungen unter der </w:t>
      </w:r>
      <w:r w:rsidRPr="000C4A3E">
        <w:rPr>
          <w:rFonts w:ascii="Arial" w:eastAsia="Times New Roman" w:hAnsi="Arial" w:cs="Arial"/>
          <w:color w:val="000000"/>
          <w:kern w:val="3"/>
          <w:lang w:val="de-CH" w:eastAsia="de-CH"/>
        </w:rPr>
        <w:t>Vertragsnummer V20/217 237/001.</w:t>
      </w:r>
    </w:p>
    <w:p w14:paraId="324FEC8C" w14:textId="77777777" w:rsidR="003C5FFC" w:rsidRPr="000C4A3E" w:rsidRDefault="003C5FFC" w:rsidP="003C5FFC">
      <w:pPr>
        <w:suppressAutoHyphens/>
        <w:autoSpaceDN w:val="0"/>
        <w:spacing w:after="0" w:line="240" w:lineRule="auto"/>
        <w:textAlignment w:val="baseline"/>
        <w:rPr>
          <w:rFonts w:ascii="Arial" w:eastAsia="Times New Roman" w:hAnsi="Arial" w:cs="Arial"/>
          <w:color w:val="000000"/>
          <w:kern w:val="3"/>
          <w:lang w:val="de-CH" w:eastAsia="de-CH"/>
        </w:rPr>
      </w:pPr>
    </w:p>
    <w:p w14:paraId="3F3286A9" w14:textId="77777777" w:rsidR="003C5FFC" w:rsidRPr="003C5FFC" w:rsidRDefault="003C5FFC" w:rsidP="003C5FFC">
      <w:pPr>
        <w:suppressAutoHyphens/>
        <w:autoSpaceDN w:val="0"/>
        <w:spacing w:after="0" w:line="240" w:lineRule="auto"/>
        <w:textAlignment w:val="baseline"/>
        <w:rPr>
          <w:rFonts w:ascii="Arial" w:eastAsia="Times New Roman" w:hAnsi="Arial" w:cs="Arial"/>
          <w:color w:val="000000"/>
          <w:kern w:val="3"/>
          <w:lang w:val="de-CH" w:eastAsia="de-CH"/>
        </w:rPr>
      </w:pPr>
      <w:r w:rsidRPr="000C4A3E">
        <w:rPr>
          <w:rFonts w:ascii="Arial" w:eastAsia="Times New Roman" w:hAnsi="Arial" w:cs="Arial"/>
          <w:color w:val="000000"/>
          <w:kern w:val="3"/>
          <w:lang w:val="de-CH" w:eastAsia="de-CH"/>
        </w:rPr>
        <w:t xml:space="preserve">Des Weiteren besteht eine Wege-Unfallversicherung beim BGV Badische Versicherungen unter der Vertragsnummer V001271124. Versichert sind ausschließlich die Unfälle, von denen die versicherten Personen auf den direkten </w:t>
      </w:r>
      <w:r w:rsidRPr="007F118E">
        <w:rPr>
          <w:rFonts w:ascii="Arial" w:eastAsia="Times New Roman" w:hAnsi="Arial" w:cs="Arial"/>
          <w:color w:val="000000"/>
          <w:kern w:val="3"/>
          <w:lang w:val="de-CH" w:eastAsia="de-CH"/>
        </w:rPr>
        <w:t>Fahrten von ihrer Wohnung</w:t>
      </w:r>
      <w:r w:rsidRPr="000C4A3E">
        <w:rPr>
          <w:rFonts w:ascii="Arial" w:eastAsia="Times New Roman" w:hAnsi="Arial" w:cs="Arial"/>
          <w:color w:val="000000"/>
          <w:kern w:val="3"/>
          <w:lang w:val="de-CH" w:eastAsia="de-CH"/>
        </w:rPr>
        <w:t xml:space="preserve"> zu der Untersuchungs-/Behandlungsstätte am Zentralinstitut für Seelische Gesundheit</w:t>
      </w:r>
      <w:r w:rsidRPr="003C5FFC">
        <w:rPr>
          <w:rFonts w:ascii="Arial" w:eastAsia="Times New Roman" w:hAnsi="Arial" w:cs="Arial"/>
          <w:color w:val="000000"/>
          <w:kern w:val="3"/>
          <w:lang w:val="de-CH" w:eastAsia="de-CH"/>
        </w:rPr>
        <w:t xml:space="preserve"> in Mannheim und zurück betroffen werden.</w:t>
      </w:r>
    </w:p>
    <w:p w14:paraId="1064C608" w14:textId="77777777" w:rsidR="003C5FFC" w:rsidRPr="003C5FFC" w:rsidRDefault="003C5FFC" w:rsidP="003C5FFC">
      <w:pPr>
        <w:suppressAutoHyphens/>
        <w:autoSpaceDN w:val="0"/>
        <w:spacing w:after="0" w:line="240" w:lineRule="auto"/>
        <w:textAlignment w:val="baseline"/>
        <w:rPr>
          <w:rFonts w:ascii="Arial" w:eastAsia="Times New Roman" w:hAnsi="Arial" w:cs="Arial"/>
          <w:color w:val="000000"/>
          <w:kern w:val="3"/>
          <w:lang w:val="de-CH" w:eastAsia="de-CH"/>
        </w:rPr>
      </w:pPr>
    </w:p>
    <w:p w14:paraId="050DE312" w14:textId="77777777" w:rsidR="003C5FFC" w:rsidRPr="003C5FFC" w:rsidRDefault="003C5FFC" w:rsidP="003C5FFC">
      <w:pPr>
        <w:suppressAutoHyphens/>
        <w:autoSpaceDN w:val="0"/>
        <w:spacing w:after="0" w:line="240" w:lineRule="auto"/>
        <w:textAlignment w:val="baseline"/>
        <w:rPr>
          <w:rFonts w:ascii="Arial" w:eastAsia="Times New Roman" w:hAnsi="Arial" w:cs="Arial"/>
          <w:color w:val="000000"/>
          <w:kern w:val="3"/>
          <w:lang w:val="de-CH" w:eastAsia="de-CH"/>
        </w:rPr>
      </w:pPr>
      <w:r w:rsidRPr="003C5FFC">
        <w:rPr>
          <w:rFonts w:ascii="Arial" w:eastAsia="Times New Roman" w:hAnsi="Arial" w:cs="Arial"/>
          <w:color w:val="000000"/>
          <w:kern w:val="3"/>
          <w:lang w:val="de-CH" w:eastAsia="de-CH"/>
        </w:rPr>
        <w:t>Versicherungsschutz besteht ausschließlich während der Fahrten. Der Versicherungsschutz beginnt auf dem Hinweg mit dem Verlassen der Wohnung bzw. auf dem Rückweg mit dem Verlassen der Untersuchungs-/Behandlungsstätte am Zentralinstitut für Seelische Gesundheit in Mannheim zum Zwecke der Antritt der Fahrt und endet mit der Ankunft an der Untersuchungs-/Behandlungsstätte am Zentralinstitut für Seelische Gesundheit in Mannheim bzw. mit der Rückkehr in die Wohnung.</w:t>
      </w:r>
    </w:p>
    <w:p w14:paraId="00CCEBEE" w14:textId="77777777" w:rsidR="003C5FFC" w:rsidRPr="003C5FFC" w:rsidRDefault="003C5FFC" w:rsidP="003C5FFC">
      <w:pPr>
        <w:suppressAutoHyphens/>
        <w:autoSpaceDN w:val="0"/>
        <w:spacing w:after="0" w:line="240" w:lineRule="auto"/>
        <w:textAlignment w:val="baseline"/>
        <w:rPr>
          <w:rFonts w:ascii="Arial" w:eastAsia="Times New Roman" w:hAnsi="Arial" w:cs="Arial"/>
          <w:color w:val="000000"/>
          <w:kern w:val="3"/>
          <w:lang w:val="de-CH" w:eastAsia="de-CH"/>
        </w:rPr>
      </w:pPr>
    </w:p>
    <w:p w14:paraId="5083BA63" w14:textId="77777777" w:rsidR="003C5FFC" w:rsidRPr="003C5FFC" w:rsidRDefault="003C5FFC" w:rsidP="003C5FFC">
      <w:pPr>
        <w:suppressAutoHyphens/>
        <w:autoSpaceDN w:val="0"/>
        <w:spacing w:after="0" w:line="240" w:lineRule="auto"/>
        <w:textAlignment w:val="baseline"/>
        <w:rPr>
          <w:rFonts w:ascii="Arial" w:eastAsia="Times New Roman" w:hAnsi="Arial" w:cs="Arial"/>
          <w:color w:val="000000"/>
          <w:kern w:val="3"/>
          <w:lang w:val="de-CH" w:eastAsia="de-CH"/>
        </w:rPr>
      </w:pPr>
      <w:r w:rsidRPr="003C5FFC">
        <w:rPr>
          <w:rFonts w:ascii="Arial" w:eastAsia="Times New Roman" w:hAnsi="Arial" w:cs="Arial"/>
          <w:color w:val="000000"/>
          <w:kern w:val="3"/>
          <w:lang w:val="de-CH" w:eastAsia="de-CH"/>
        </w:rPr>
        <w:t>Der Versicherungsschutz entfällt, wenn die normale Dauer des Weges verlängert oder der Weg selbst durch rein private und eigenwirtschaftliche Maßnahmen (z.B. Einkauf, Besuch von Wirtschaften zu Privatzwecken) unterbrochen wird.</w:t>
      </w:r>
    </w:p>
    <w:p w14:paraId="68925941" w14:textId="77777777" w:rsidR="003C5FFC" w:rsidRPr="003C5FFC" w:rsidRDefault="003C5FFC" w:rsidP="003C5FFC">
      <w:pPr>
        <w:suppressAutoHyphens/>
        <w:autoSpaceDN w:val="0"/>
        <w:spacing w:after="0" w:line="240" w:lineRule="auto"/>
        <w:textAlignment w:val="baseline"/>
        <w:rPr>
          <w:rFonts w:ascii="Arial" w:eastAsia="Times New Roman" w:hAnsi="Arial" w:cs="Arial"/>
          <w:color w:val="000000"/>
          <w:kern w:val="3"/>
          <w:lang w:val="de-CH" w:eastAsia="de-CH"/>
        </w:rPr>
      </w:pPr>
    </w:p>
    <w:p w14:paraId="5177107E" w14:textId="1003B7BF" w:rsidR="002E3181" w:rsidRPr="00EF06F8" w:rsidRDefault="003C5FFC" w:rsidP="003C5FFC">
      <w:pPr>
        <w:suppressAutoHyphens/>
        <w:autoSpaceDN w:val="0"/>
        <w:spacing w:after="0" w:line="240" w:lineRule="auto"/>
        <w:textAlignment w:val="baseline"/>
        <w:rPr>
          <w:rFonts w:ascii="Arial" w:eastAsia="Times New Roman" w:hAnsi="Arial" w:cs="Arial"/>
          <w:color w:val="000000"/>
          <w:kern w:val="3"/>
          <w:lang w:val="de-CH" w:eastAsia="de-CH"/>
        </w:rPr>
      </w:pPr>
      <w:r w:rsidRPr="00EF06F8">
        <w:rPr>
          <w:rFonts w:ascii="Arial" w:eastAsia="Times New Roman" w:hAnsi="Arial" w:cs="Arial"/>
          <w:color w:val="000000"/>
          <w:kern w:val="3"/>
          <w:lang w:val="de-CH" w:eastAsia="de-CH"/>
        </w:rPr>
        <w:t xml:space="preserve">Schäden sind unverzüglich dem jeweiligen </w:t>
      </w:r>
      <w:r w:rsidR="00411434" w:rsidRPr="00EF06F8">
        <w:rPr>
          <w:rFonts w:ascii="Arial" w:eastAsia="Times New Roman" w:hAnsi="Arial" w:cs="Arial"/>
          <w:color w:val="000000"/>
          <w:kern w:val="3"/>
          <w:lang w:val="de-CH" w:eastAsia="de-CH"/>
        </w:rPr>
        <w:t>Forschungsprojekt</w:t>
      </w:r>
      <w:r w:rsidRPr="00EF06F8">
        <w:rPr>
          <w:rFonts w:ascii="Arial" w:eastAsia="Times New Roman" w:hAnsi="Arial" w:cs="Arial"/>
          <w:color w:val="000000"/>
          <w:kern w:val="3"/>
          <w:lang w:val="de-CH" w:eastAsia="de-CH"/>
        </w:rPr>
        <w:t>leiter zu melden.</w:t>
      </w:r>
    </w:p>
    <w:p w14:paraId="5FC0919B" w14:textId="77777777" w:rsidR="003C5FFC" w:rsidRPr="00EF06F8" w:rsidRDefault="003C5FFC" w:rsidP="003C5FFC">
      <w:pPr>
        <w:suppressAutoHyphens/>
        <w:autoSpaceDN w:val="0"/>
        <w:spacing w:after="0" w:line="240" w:lineRule="auto"/>
        <w:jc w:val="left"/>
        <w:textAlignment w:val="baseline"/>
        <w:rPr>
          <w:rFonts w:ascii="Calibri" w:eastAsia="Times New Roman" w:hAnsi="Calibri" w:cs="Times New Roman"/>
          <w:color w:val="000000"/>
          <w:kern w:val="3"/>
          <w:lang w:val="de-CH" w:eastAsia="de-CH"/>
        </w:rPr>
      </w:pPr>
    </w:p>
    <w:p w14:paraId="799ECD5C" w14:textId="77777777" w:rsidR="002E3181" w:rsidRPr="00EF06F8" w:rsidRDefault="002E3181" w:rsidP="00E82F37">
      <w:pPr>
        <w:keepNext/>
        <w:numPr>
          <w:ilvl w:val="0"/>
          <w:numId w:val="36"/>
        </w:numPr>
        <w:shd w:val="clear" w:color="auto" w:fill="FFFFFF"/>
        <w:suppressAutoHyphens/>
        <w:autoSpaceDN w:val="0"/>
        <w:spacing w:after="0" w:line="240" w:lineRule="auto"/>
        <w:textAlignment w:val="baseline"/>
        <w:outlineLvl w:val="0"/>
        <w:rPr>
          <w:rFonts w:ascii="Arial" w:eastAsia="Times New Roman" w:hAnsi="Arial" w:cs="Times New Roman"/>
          <w:b/>
          <w:kern w:val="3"/>
          <w:lang w:val="en-US" w:eastAsia="de-DE"/>
        </w:rPr>
      </w:pPr>
      <w:r w:rsidRPr="00EF06F8">
        <w:rPr>
          <w:rFonts w:ascii="Arial" w:eastAsia="Times New Roman" w:hAnsi="Arial" w:cs="Times New Roman"/>
          <w:b/>
          <w:kern w:val="3"/>
          <w:lang w:val="en-US" w:eastAsia="de-DE"/>
        </w:rPr>
        <w:t>Finanzierung</w:t>
      </w:r>
    </w:p>
    <w:p w14:paraId="5C392B65" w14:textId="11C22392" w:rsidR="002E3181" w:rsidRPr="00166A27" w:rsidRDefault="00166A27" w:rsidP="0088450D">
      <w:pPr>
        <w:suppressAutoHyphens/>
        <w:autoSpaceDN w:val="0"/>
        <w:spacing w:after="0" w:line="240" w:lineRule="auto"/>
        <w:textAlignment w:val="baseline"/>
        <w:rPr>
          <w:rFonts w:ascii="Arial" w:eastAsia="MS Mincho" w:hAnsi="Arial" w:cs="Arial"/>
          <w:iCs/>
          <w:kern w:val="3"/>
          <w:lang w:eastAsia="de-DE"/>
        </w:rPr>
      </w:pPr>
      <w:r w:rsidRPr="00EF06F8">
        <w:rPr>
          <w:rFonts w:ascii="Arial" w:eastAsia="MS Mincho" w:hAnsi="Arial" w:cs="Arial"/>
          <w:iCs/>
          <w:kern w:val="3"/>
          <w:lang w:eastAsia="de-DE"/>
        </w:rPr>
        <w:t xml:space="preserve">Diese </w:t>
      </w:r>
      <w:r w:rsidR="00411434" w:rsidRPr="00EF06F8">
        <w:rPr>
          <w:rFonts w:ascii="Arial" w:eastAsia="MS Mincho" w:hAnsi="Arial" w:cs="Arial"/>
          <w:iCs/>
          <w:kern w:val="3"/>
          <w:lang w:eastAsia="de-DE"/>
        </w:rPr>
        <w:t>Forschungsprojekt</w:t>
      </w:r>
      <w:r w:rsidRPr="00EF06F8">
        <w:rPr>
          <w:rFonts w:ascii="Arial" w:eastAsia="MS Mincho" w:hAnsi="Arial" w:cs="Arial"/>
          <w:iCs/>
          <w:kern w:val="3"/>
          <w:lang w:eastAsia="de-DE"/>
        </w:rPr>
        <w:t xml:space="preserve"> wird mehrheitlich vom Zentralinstitut für Seelische Gesundheit, Mannheim, finanziert.</w:t>
      </w:r>
    </w:p>
    <w:p w14:paraId="1842ADF7" w14:textId="77777777" w:rsidR="002E3181" w:rsidRPr="002E3181" w:rsidRDefault="002E3181" w:rsidP="002E3181">
      <w:pPr>
        <w:suppressAutoHyphens/>
        <w:autoSpaceDN w:val="0"/>
        <w:spacing w:after="0" w:line="240" w:lineRule="auto"/>
        <w:jc w:val="left"/>
        <w:textAlignment w:val="baseline"/>
        <w:rPr>
          <w:rFonts w:ascii="Arial" w:eastAsia="Times New Roman" w:hAnsi="Arial" w:cs="Arial"/>
          <w:bCs/>
          <w:kern w:val="3"/>
          <w:lang w:eastAsia="de-DE"/>
        </w:rPr>
      </w:pPr>
    </w:p>
    <w:p w14:paraId="5118A243" w14:textId="77777777" w:rsidR="002E3181" w:rsidRPr="002E3181" w:rsidRDefault="002E3181" w:rsidP="00E82F37">
      <w:pPr>
        <w:keepNext/>
        <w:numPr>
          <w:ilvl w:val="0"/>
          <w:numId w:val="36"/>
        </w:numPr>
        <w:shd w:val="clear" w:color="auto" w:fill="FFFFFF"/>
        <w:suppressAutoHyphens/>
        <w:autoSpaceDN w:val="0"/>
        <w:spacing w:after="0" w:line="240" w:lineRule="auto"/>
        <w:jc w:val="left"/>
        <w:textAlignment w:val="baseline"/>
        <w:outlineLvl w:val="0"/>
        <w:rPr>
          <w:rFonts w:ascii="Arial" w:eastAsia="Times New Roman" w:hAnsi="Arial" w:cs="Times New Roman"/>
          <w:b/>
          <w:kern w:val="3"/>
          <w:lang w:val="en-US" w:eastAsia="de-DE"/>
        </w:rPr>
      </w:pPr>
      <w:r w:rsidRPr="002E3181">
        <w:rPr>
          <w:rFonts w:ascii="Arial" w:eastAsia="Times New Roman" w:hAnsi="Arial" w:cs="Times New Roman"/>
          <w:b/>
          <w:kern w:val="3"/>
          <w:lang w:val="en-US" w:eastAsia="de-DE"/>
        </w:rPr>
        <w:t>Kontaktperson(en)</w:t>
      </w:r>
    </w:p>
    <w:p w14:paraId="3915D3C2" w14:textId="77777777" w:rsidR="002E3181" w:rsidRDefault="002E3181" w:rsidP="004829D7">
      <w:pPr>
        <w:suppressAutoHyphens/>
        <w:autoSpaceDN w:val="0"/>
        <w:spacing w:after="0" w:line="240" w:lineRule="auto"/>
        <w:textAlignment w:val="baseline"/>
        <w:rPr>
          <w:rFonts w:ascii="Arial" w:eastAsia="MS Mincho" w:hAnsi="Arial" w:cs="Arial"/>
          <w:kern w:val="3"/>
          <w:lang w:eastAsia="de-DE"/>
        </w:rPr>
      </w:pPr>
      <w:r w:rsidRPr="002E3181">
        <w:rPr>
          <w:rFonts w:ascii="Arial" w:eastAsia="MS Mincho" w:hAnsi="Arial" w:cs="Arial"/>
          <w:kern w:val="3"/>
          <w:lang w:eastAsia="de-DE"/>
        </w:rPr>
        <w:t>Sie dürfen jederzeit Fragen zur Projektteilnahme stellen. Auch bei Unsicherheiten, die während des Forschungsprojekts oder danach auftreten, wenden Sie sich bitte an:</w:t>
      </w:r>
    </w:p>
    <w:p w14:paraId="127612A6" w14:textId="77777777" w:rsidR="00D673AF" w:rsidRDefault="00D673AF" w:rsidP="004829D7">
      <w:pPr>
        <w:suppressAutoHyphens/>
        <w:autoSpaceDN w:val="0"/>
        <w:spacing w:after="0" w:line="240" w:lineRule="auto"/>
        <w:textAlignment w:val="baseline"/>
        <w:rPr>
          <w:rFonts w:ascii="Arial" w:eastAsia="MS Mincho" w:hAnsi="Arial" w:cs="Arial"/>
          <w:kern w:val="3"/>
          <w:lang w:eastAsia="de-DE"/>
        </w:rPr>
      </w:pPr>
    </w:p>
    <w:p w14:paraId="56B62738" w14:textId="19CC3408" w:rsidR="00D673AF" w:rsidRPr="00EF06F8" w:rsidRDefault="00D673AF" w:rsidP="004829D7">
      <w:pPr>
        <w:suppressAutoHyphens/>
        <w:autoSpaceDN w:val="0"/>
        <w:spacing w:after="0" w:line="240" w:lineRule="auto"/>
        <w:textAlignment w:val="baseline"/>
        <w:rPr>
          <w:rFonts w:ascii="Arial" w:eastAsia="MS Mincho" w:hAnsi="Arial" w:cs="Arial"/>
          <w:kern w:val="3"/>
          <w:lang w:eastAsia="de-DE"/>
        </w:rPr>
      </w:pPr>
      <w:r w:rsidRPr="00EF06F8">
        <w:rPr>
          <w:rFonts w:ascii="Arial" w:eastAsia="MS Mincho" w:hAnsi="Arial" w:cs="Arial"/>
          <w:kern w:val="3"/>
          <w:lang w:eastAsia="de-DE"/>
        </w:rPr>
        <w:t xml:space="preserve">Name: </w:t>
      </w:r>
      <w:r w:rsidR="008A1CD9" w:rsidRPr="00EF06F8">
        <w:rPr>
          <w:rFonts w:ascii="Arial" w:eastAsia="MS Mincho" w:hAnsi="Arial" w:cs="Arial"/>
          <w:kern w:val="3"/>
          <w:lang w:eastAsia="de-DE"/>
        </w:rPr>
        <w:t>Samuel Sander</w:t>
      </w:r>
    </w:p>
    <w:p w14:paraId="250B8309" w14:textId="77777777" w:rsidR="002E3181" w:rsidRPr="00EF06F8" w:rsidRDefault="00D673AF" w:rsidP="004829D7">
      <w:pPr>
        <w:suppressAutoHyphens/>
        <w:autoSpaceDN w:val="0"/>
        <w:spacing w:after="0" w:line="240" w:lineRule="auto"/>
        <w:textAlignment w:val="baseline"/>
        <w:rPr>
          <w:rFonts w:ascii="Arial" w:eastAsia="MS Mincho" w:hAnsi="Arial" w:cs="Arial"/>
          <w:kern w:val="3"/>
          <w:lang w:eastAsia="de-DE"/>
        </w:rPr>
      </w:pPr>
      <w:r w:rsidRPr="00EF06F8">
        <w:rPr>
          <w:rFonts w:ascii="Arial" w:eastAsia="MS Mincho" w:hAnsi="Arial" w:cs="Arial"/>
          <w:kern w:val="3"/>
          <w:lang w:eastAsia="de-DE"/>
        </w:rPr>
        <w:t>Adresse: Zentralinstitut für Seelische Gesundheit, Abteilung für klinische Psychologie, J5, 68159 Mannheim</w:t>
      </w:r>
    </w:p>
    <w:p w14:paraId="45AEB521" w14:textId="620F32EC" w:rsidR="00D673AF" w:rsidRDefault="00D673AF" w:rsidP="004829D7">
      <w:pPr>
        <w:suppressAutoHyphens/>
        <w:autoSpaceDN w:val="0"/>
        <w:spacing w:after="0" w:line="240" w:lineRule="auto"/>
        <w:textAlignment w:val="baseline"/>
        <w:rPr>
          <w:rFonts w:ascii="Arial" w:eastAsia="MS Mincho" w:hAnsi="Arial" w:cs="Arial"/>
          <w:kern w:val="3"/>
          <w:lang w:eastAsia="de-DE"/>
        </w:rPr>
      </w:pPr>
      <w:r w:rsidRPr="00EF06F8">
        <w:rPr>
          <w:rFonts w:ascii="Arial" w:eastAsia="MS Mincho" w:hAnsi="Arial" w:cs="Arial"/>
          <w:kern w:val="3"/>
          <w:lang w:eastAsia="de-DE"/>
        </w:rPr>
        <w:t xml:space="preserve">E-Mail: </w:t>
      </w:r>
      <w:r w:rsidR="00EF06F8" w:rsidRPr="00EF06F8">
        <w:rPr>
          <w:rFonts w:ascii="Arial" w:eastAsia="MS Mincho" w:hAnsi="Arial" w:cs="Arial"/>
          <w:kern w:val="3"/>
          <w:lang w:eastAsia="de-DE"/>
        </w:rPr>
        <w:t>Samuel.Sander@zi-mannheim.de</w:t>
      </w:r>
    </w:p>
    <w:p w14:paraId="5A678A0E" w14:textId="77777777" w:rsidR="00AD227E" w:rsidRPr="00AD227E" w:rsidRDefault="00AD227E" w:rsidP="00AD227E">
      <w:pPr>
        <w:suppressAutoHyphens/>
        <w:autoSpaceDN w:val="0"/>
        <w:spacing w:after="0" w:line="240" w:lineRule="auto"/>
        <w:jc w:val="left"/>
        <w:textAlignment w:val="baseline"/>
        <w:rPr>
          <w:rFonts w:ascii="Arial" w:eastAsia="MS Mincho" w:hAnsi="Arial" w:cs="Arial"/>
          <w:kern w:val="3"/>
          <w:lang w:eastAsia="de-DE"/>
        </w:rPr>
      </w:pPr>
    </w:p>
    <w:p w14:paraId="51281779" w14:textId="77777777" w:rsidR="009956D8" w:rsidRDefault="009956D8">
      <w:pPr>
        <w:jc w:val="left"/>
        <w:rPr>
          <w:rFonts w:ascii="Arial" w:eastAsia="MS Mincho" w:hAnsi="Arial" w:cs="Arial"/>
          <w:kern w:val="3"/>
          <w:lang w:eastAsia="de-DE"/>
        </w:rPr>
      </w:pPr>
    </w:p>
    <w:p w14:paraId="0A195560" w14:textId="77777777" w:rsidR="004829D7" w:rsidRDefault="004829D7">
      <w:pPr>
        <w:jc w:val="left"/>
        <w:rPr>
          <w:rFonts w:ascii="Arial" w:hAnsi="Arial" w:cs="Arial"/>
          <w:b/>
          <w:sz w:val="28"/>
          <w:szCs w:val="28"/>
          <w:lang w:eastAsia="de-DE"/>
        </w:rPr>
      </w:pPr>
      <w:r>
        <w:rPr>
          <w:rFonts w:ascii="Arial" w:hAnsi="Arial" w:cs="Arial"/>
          <w:b/>
          <w:sz w:val="28"/>
          <w:szCs w:val="28"/>
          <w:lang w:eastAsia="de-DE"/>
        </w:rPr>
        <w:br w:type="page"/>
      </w:r>
    </w:p>
    <w:p w14:paraId="08ED043E" w14:textId="79F2C3E0" w:rsidR="009956D8" w:rsidRPr="009956D8" w:rsidRDefault="009956D8" w:rsidP="00F54592">
      <w:pPr>
        <w:spacing w:line="240" w:lineRule="auto"/>
        <w:outlineLvl w:val="0"/>
        <w:rPr>
          <w:rFonts w:ascii="Arial" w:hAnsi="Arial" w:cs="Arial"/>
          <w:b/>
          <w:sz w:val="28"/>
          <w:szCs w:val="28"/>
          <w:lang w:eastAsia="de-DE"/>
        </w:rPr>
      </w:pPr>
      <w:r w:rsidRPr="009956D8">
        <w:rPr>
          <w:rFonts w:ascii="Arial" w:hAnsi="Arial" w:cs="Arial"/>
          <w:b/>
          <w:sz w:val="28"/>
          <w:szCs w:val="28"/>
          <w:lang w:eastAsia="de-DE"/>
        </w:rPr>
        <w:lastRenderedPageBreak/>
        <w:t>Fragebogen für die Teilnahme an MRT-</w:t>
      </w:r>
      <w:r w:rsidR="00411434">
        <w:rPr>
          <w:rFonts w:ascii="Arial" w:hAnsi="Arial" w:cs="Arial"/>
          <w:b/>
          <w:sz w:val="28"/>
          <w:szCs w:val="28"/>
          <w:lang w:eastAsia="de-DE"/>
        </w:rPr>
        <w:t>Forschungsprojekt</w:t>
      </w:r>
      <w:r w:rsidRPr="009956D8">
        <w:rPr>
          <w:rFonts w:ascii="Arial" w:hAnsi="Arial" w:cs="Arial"/>
          <w:b/>
          <w:sz w:val="28"/>
          <w:szCs w:val="28"/>
          <w:lang w:eastAsia="de-DE"/>
        </w:rPr>
        <w:t>n</w:t>
      </w:r>
    </w:p>
    <w:p w14:paraId="07C87320" w14:textId="77777777" w:rsidR="009956D8" w:rsidRPr="009956D8" w:rsidRDefault="009956D8" w:rsidP="00F54592">
      <w:pPr>
        <w:widowControl w:val="0"/>
        <w:autoSpaceDE w:val="0"/>
        <w:autoSpaceDN w:val="0"/>
        <w:adjustRightInd w:val="0"/>
        <w:spacing w:after="240" w:line="240" w:lineRule="auto"/>
        <w:rPr>
          <w:rFonts w:ascii="Arial" w:eastAsia="MS Mincho" w:hAnsi="Arial" w:cs="Arial"/>
          <w:kern w:val="3"/>
          <w:lang w:eastAsia="de-DE"/>
        </w:rPr>
      </w:pPr>
      <w:r w:rsidRPr="009956D8">
        <w:rPr>
          <w:rFonts w:ascii="Arial" w:eastAsia="MS Mincho" w:hAnsi="Arial" w:cs="Arial"/>
          <w:b/>
          <w:bCs/>
          <w:kern w:val="3"/>
          <w:lang w:eastAsia="de-DE"/>
        </w:rPr>
        <w:t>Fragebogen I (vor der MRT-Untersuchung)</w:t>
      </w:r>
      <w:r>
        <w:rPr>
          <w:rFonts w:ascii="Arial" w:eastAsia="MS Mincho" w:hAnsi="Arial" w:cs="Arial"/>
          <w:kern w:val="3"/>
          <w:lang w:eastAsia="de-DE"/>
        </w:rPr>
        <w:br/>
      </w:r>
      <w:r w:rsidRPr="009956D8">
        <w:rPr>
          <w:rFonts w:ascii="Arial" w:eastAsia="MS Mincho" w:hAnsi="Arial" w:cs="Arial"/>
          <w:kern w:val="3"/>
          <w:lang w:eastAsia="de-DE"/>
        </w:rPr>
        <w:t>Wir bemühen uns, die MRT-Untersuchung für Sie so wenig belastend wie möglich zu gestalten.</w:t>
      </w:r>
    </w:p>
    <w:p w14:paraId="2FF559BC" w14:textId="77777777" w:rsidR="009956D8" w:rsidRPr="009956D8" w:rsidRDefault="009956D8" w:rsidP="00F54592">
      <w:pPr>
        <w:widowControl w:val="0"/>
        <w:autoSpaceDE w:val="0"/>
        <w:autoSpaceDN w:val="0"/>
        <w:adjustRightInd w:val="0"/>
        <w:spacing w:after="240" w:line="240" w:lineRule="auto"/>
        <w:rPr>
          <w:rFonts w:ascii="Arial" w:eastAsia="MS Mincho" w:hAnsi="Arial" w:cs="Arial"/>
          <w:kern w:val="3"/>
          <w:lang w:eastAsia="de-DE"/>
        </w:rPr>
      </w:pPr>
      <w:r w:rsidRPr="009956D8">
        <w:rPr>
          <w:rFonts w:ascii="Arial" w:eastAsia="MS Mincho" w:hAnsi="Arial" w:cs="Arial"/>
          <w:kern w:val="3"/>
          <w:lang w:eastAsia="de-DE"/>
        </w:rPr>
        <w:t>Dieser Fragebogen dient dazu, mögliche Risiken vor der MRT-Untersuchung abzuschätzen.</w:t>
      </w:r>
    </w:p>
    <w:p w14:paraId="7280433B" w14:textId="77777777" w:rsidR="009956D8" w:rsidRPr="009956D8" w:rsidRDefault="009956D8" w:rsidP="00F54592">
      <w:pPr>
        <w:pStyle w:val="Listenabsatz"/>
        <w:widowControl w:val="0"/>
        <w:numPr>
          <w:ilvl w:val="0"/>
          <w:numId w:val="11"/>
        </w:numPr>
        <w:tabs>
          <w:tab w:val="left" w:pos="220"/>
          <w:tab w:val="left" w:pos="720"/>
        </w:tabs>
        <w:autoSpaceDE w:val="0"/>
        <w:autoSpaceDN w:val="0"/>
        <w:adjustRightInd w:val="0"/>
        <w:spacing w:after="280" w:line="240" w:lineRule="auto"/>
        <w:rPr>
          <w:rFonts w:ascii="Arial" w:eastAsia="MS Mincho" w:hAnsi="Arial" w:cs="Arial"/>
          <w:kern w:val="3"/>
          <w:lang w:eastAsia="de-DE"/>
        </w:rPr>
      </w:pPr>
      <w:r w:rsidRPr="009956D8">
        <w:rPr>
          <w:rFonts w:ascii="Arial" w:eastAsia="MS Mincho" w:hAnsi="Arial" w:cs="Arial"/>
          <w:kern w:val="3"/>
          <w:lang w:eastAsia="de-DE"/>
        </w:rPr>
        <w:t xml:space="preserve">Hatten Sie Operationen? Wenn ja, wann und welche? </w:t>
      </w:r>
    </w:p>
    <w:p w14:paraId="3DA028A4" w14:textId="77777777" w:rsidR="009956D8" w:rsidRPr="009956D8" w:rsidRDefault="009956D8" w:rsidP="00F54592">
      <w:pPr>
        <w:pStyle w:val="Listenabsatz"/>
        <w:widowControl w:val="0"/>
        <w:numPr>
          <w:ilvl w:val="0"/>
          <w:numId w:val="11"/>
        </w:numPr>
        <w:tabs>
          <w:tab w:val="left" w:pos="220"/>
          <w:tab w:val="left" w:pos="720"/>
        </w:tabs>
        <w:autoSpaceDE w:val="0"/>
        <w:autoSpaceDN w:val="0"/>
        <w:adjustRightInd w:val="0"/>
        <w:spacing w:after="280" w:line="240" w:lineRule="auto"/>
        <w:rPr>
          <w:rFonts w:ascii="Arial" w:eastAsia="MS Mincho" w:hAnsi="Arial" w:cs="Arial"/>
          <w:kern w:val="3"/>
          <w:lang w:eastAsia="de-DE"/>
        </w:rPr>
      </w:pPr>
      <w:r w:rsidRPr="009956D8">
        <w:rPr>
          <w:rFonts w:ascii="Arial" w:eastAsia="MS Mincho" w:hAnsi="Arial" w:cs="Arial"/>
          <w:kern w:val="3"/>
          <w:lang w:eastAsia="de-DE"/>
        </w:rPr>
        <w:t xml:space="preserve">Tragen Sie einen Herzschrittmacher oder andere Stimulationsgeräte (künstliche Herzklappe, Metallprothesen, chirurgische Clips, Hörhilfen, Spirale)? </w:t>
      </w:r>
    </w:p>
    <w:p w14:paraId="4443FF4F" w14:textId="77777777" w:rsidR="009956D8" w:rsidRPr="009956D8" w:rsidRDefault="009956D8" w:rsidP="00F54592">
      <w:pPr>
        <w:pStyle w:val="Listenabsatz"/>
        <w:widowControl w:val="0"/>
        <w:numPr>
          <w:ilvl w:val="0"/>
          <w:numId w:val="11"/>
        </w:numPr>
        <w:tabs>
          <w:tab w:val="left" w:pos="220"/>
          <w:tab w:val="left" w:pos="720"/>
        </w:tabs>
        <w:autoSpaceDE w:val="0"/>
        <w:autoSpaceDN w:val="0"/>
        <w:adjustRightInd w:val="0"/>
        <w:spacing w:after="280" w:line="240" w:lineRule="auto"/>
        <w:rPr>
          <w:rFonts w:ascii="Arial" w:eastAsia="MS Mincho" w:hAnsi="Arial" w:cs="Arial"/>
          <w:kern w:val="3"/>
          <w:lang w:eastAsia="de-DE"/>
        </w:rPr>
      </w:pPr>
      <w:r w:rsidRPr="009956D8">
        <w:rPr>
          <w:rFonts w:ascii="Arial" w:eastAsia="MS Mincho" w:hAnsi="Arial" w:cs="Arial"/>
          <w:kern w:val="3"/>
          <w:lang w:eastAsia="de-DE"/>
        </w:rPr>
        <w:t xml:space="preserve">Haben Sie eine Medikamentenpumpe/ Infusionsgerät implantiert? </w:t>
      </w:r>
    </w:p>
    <w:p w14:paraId="7FA64A78" w14:textId="77777777" w:rsidR="009956D8" w:rsidRPr="009956D8" w:rsidRDefault="009956D8" w:rsidP="00F54592">
      <w:pPr>
        <w:pStyle w:val="Listenabsatz"/>
        <w:widowControl w:val="0"/>
        <w:numPr>
          <w:ilvl w:val="0"/>
          <w:numId w:val="11"/>
        </w:numPr>
        <w:tabs>
          <w:tab w:val="left" w:pos="220"/>
          <w:tab w:val="left" w:pos="720"/>
        </w:tabs>
        <w:autoSpaceDE w:val="0"/>
        <w:autoSpaceDN w:val="0"/>
        <w:adjustRightInd w:val="0"/>
        <w:spacing w:after="280" w:line="240" w:lineRule="auto"/>
        <w:rPr>
          <w:rFonts w:ascii="Arial" w:eastAsia="MS Mincho" w:hAnsi="Arial" w:cs="Arial"/>
          <w:kern w:val="3"/>
          <w:lang w:eastAsia="de-DE"/>
        </w:rPr>
      </w:pPr>
      <w:r w:rsidRPr="009956D8">
        <w:rPr>
          <w:rFonts w:ascii="Arial" w:eastAsia="MS Mincho" w:hAnsi="Arial" w:cs="Arial"/>
          <w:kern w:val="3"/>
          <w:lang w:eastAsia="de-DE"/>
        </w:rPr>
        <w:t>Haben Sie Metallteile im oder am Körper - insbesondere am Auge (chirurgische Schrauben oder Platten, Metallsplitter usw.)?</w:t>
      </w:r>
    </w:p>
    <w:p w14:paraId="2983D674" w14:textId="77777777" w:rsidR="009956D8" w:rsidRPr="009956D8" w:rsidRDefault="009956D8" w:rsidP="00F54592">
      <w:pPr>
        <w:pStyle w:val="Listenabsatz"/>
        <w:widowControl w:val="0"/>
        <w:numPr>
          <w:ilvl w:val="0"/>
          <w:numId w:val="11"/>
        </w:numPr>
        <w:tabs>
          <w:tab w:val="left" w:pos="220"/>
          <w:tab w:val="left" w:pos="720"/>
        </w:tabs>
        <w:autoSpaceDE w:val="0"/>
        <w:autoSpaceDN w:val="0"/>
        <w:adjustRightInd w:val="0"/>
        <w:spacing w:after="280" w:line="240" w:lineRule="auto"/>
        <w:rPr>
          <w:rFonts w:ascii="Arial" w:eastAsia="MS Mincho" w:hAnsi="Arial" w:cs="Arial"/>
          <w:kern w:val="3"/>
          <w:lang w:eastAsia="de-DE"/>
        </w:rPr>
      </w:pPr>
      <w:r w:rsidRPr="009956D8">
        <w:rPr>
          <w:rFonts w:ascii="Arial" w:eastAsia="MS Mincho" w:hAnsi="Arial" w:cs="Arial"/>
          <w:kern w:val="3"/>
          <w:lang w:eastAsia="de-DE"/>
        </w:rPr>
        <w:t>Tragen Sie im Rahmen einer kiefernorthopädischen Behandlung einen „Retainer“ (Zahn-Stabilisator)?</w:t>
      </w:r>
    </w:p>
    <w:p w14:paraId="41C6F988" w14:textId="77777777" w:rsidR="009956D8" w:rsidRPr="009956D8" w:rsidRDefault="009956D8" w:rsidP="00F54592">
      <w:pPr>
        <w:pStyle w:val="Listenabsatz"/>
        <w:widowControl w:val="0"/>
        <w:numPr>
          <w:ilvl w:val="0"/>
          <w:numId w:val="11"/>
        </w:numPr>
        <w:tabs>
          <w:tab w:val="left" w:pos="220"/>
          <w:tab w:val="left" w:pos="720"/>
        </w:tabs>
        <w:autoSpaceDE w:val="0"/>
        <w:autoSpaceDN w:val="0"/>
        <w:adjustRightInd w:val="0"/>
        <w:spacing w:after="280" w:line="240" w:lineRule="auto"/>
        <w:rPr>
          <w:rFonts w:ascii="Arial" w:eastAsia="MS Mincho" w:hAnsi="Arial" w:cs="Arial"/>
          <w:kern w:val="3"/>
          <w:lang w:eastAsia="de-DE"/>
        </w:rPr>
      </w:pPr>
      <w:r w:rsidRPr="009956D8">
        <w:rPr>
          <w:rFonts w:ascii="Arial" w:eastAsia="MS Mincho" w:hAnsi="Arial" w:cs="Arial"/>
          <w:kern w:val="3"/>
          <w:lang w:eastAsia="de-DE"/>
        </w:rPr>
        <w:t xml:space="preserve">Benutzen Sie schwermetallhaltiges Make-up oder haben Sie Tätowierungen? </w:t>
      </w:r>
    </w:p>
    <w:p w14:paraId="095FA4A3" w14:textId="77777777" w:rsidR="009956D8" w:rsidRPr="009956D8" w:rsidRDefault="009956D8" w:rsidP="00F54592">
      <w:pPr>
        <w:pStyle w:val="Listenabsatz"/>
        <w:widowControl w:val="0"/>
        <w:numPr>
          <w:ilvl w:val="0"/>
          <w:numId w:val="11"/>
        </w:numPr>
        <w:tabs>
          <w:tab w:val="left" w:pos="220"/>
          <w:tab w:val="left" w:pos="720"/>
        </w:tabs>
        <w:autoSpaceDE w:val="0"/>
        <w:autoSpaceDN w:val="0"/>
        <w:adjustRightInd w:val="0"/>
        <w:spacing w:after="280" w:line="240" w:lineRule="auto"/>
        <w:rPr>
          <w:rFonts w:ascii="Arial" w:eastAsia="MS Mincho" w:hAnsi="Arial" w:cs="Arial"/>
          <w:kern w:val="3"/>
          <w:lang w:eastAsia="de-DE"/>
        </w:rPr>
      </w:pPr>
      <w:r w:rsidRPr="009956D8">
        <w:rPr>
          <w:rFonts w:ascii="Arial" w:eastAsia="MS Mincho" w:hAnsi="Arial" w:cs="Arial"/>
          <w:kern w:val="3"/>
          <w:lang w:eastAsia="de-DE"/>
        </w:rPr>
        <w:t xml:space="preserve">Haben Sie in der vergangenen Woche Schleifarbeiten oder ähnliches an metallischen Werkstoffen durchgeführt? </w:t>
      </w:r>
    </w:p>
    <w:p w14:paraId="353BA69B" w14:textId="77777777" w:rsidR="009956D8" w:rsidRPr="009956D8" w:rsidRDefault="009956D8" w:rsidP="00F54592">
      <w:pPr>
        <w:pStyle w:val="Listenabsatz"/>
        <w:widowControl w:val="0"/>
        <w:numPr>
          <w:ilvl w:val="0"/>
          <w:numId w:val="11"/>
        </w:numPr>
        <w:tabs>
          <w:tab w:val="left" w:pos="220"/>
          <w:tab w:val="left" w:pos="720"/>
        </w:tabs>
        <w:autoSpaceDE w:val="0"/>
        <w:autoSpaceDN w:val="0"/>
        <w:adjustRightInd w:val="0"/>
        <w:spacing w:after="280" w:line="240" w:lineRule="auto"/>
        <w:rPr>
          <w:rFonts w:ascii="Arial" w:eastAsia="MS Mincho" w:hAnsi="Arial" w:cs="Arial"/>
          <w:kern w:val="3"/>
          <w:lang w:eastAsia="de-DE"/>
        </w:rPr>
      </w:pPr>
      <w:r w:rsidRPr="009956D8">
        <w:rPr>
          <w:rFonts w:ascii="Arial" w:eastAsia="MS Mincho" w:hAnsi="Arial" w:cs="Arial"/>
          <w:kern w:val="3"/>
          <w:lang w:eastAsia="de-DE"/>
        </w:rPr>
        <w:t xml:space="preserve">Leiden Sie an Klaustrophobie (Angst vor räumlicher Enge, "Platzangst")? </w:t>
      </w:r>
    </w:p>
    <w:p w14:paraId="4C735449" w14:textId="77777777" w:rsidR="009956D8" w:rsidRPr="009956D8" w:rsidRDefault="009956D8" w:rsidP="00F54592">
      <w:pPr>
        <w:pStyle w:val="Listenabsatz"/>
        <w:widowControl w:val="0"/>
        <w:numPr>
          <w:ilvl w:val="0"/>
          <w:numId w:val="11"/>
        </w:numPr>
        <w:tabs>
          <w:tab w:val="left" w:pos="220"/>
        </w:tabs>
        <w:autoSpaceDE w:val="0"/>
        <w:autoSpaceDN w:val="0"/>
        <w:adjustRightInd w:val="0"/>
        <w:spacing w:after="280" w:line="240" w:lineRule="auto"/>
        <w:rPr>
          <w:rFonts w:ascii="Arial" w:eastAsia="MS Mincho" w:hAnsi="Arial" w:cs="Arial"/>
          <w:kern w:val="3"/>
          <w:lang w:eastAsia="de-DE"/>
        </w:rPr>
      </w:pPr>
      <w:r w:rsidRPr="009956D8">
        <w:rPr>
          <w:rFonts w:ascii="Arial" w:eastAsia="MS Mincho" w:hAnsi="Arial" w:cs="Arial"/>
          <w:kern w:val="3"/>
          <w:lang w:eastAsia="de-DE"/>
        </w:rPr>
        <w:t xml:space="preserve">Leiden Sie an Rücken- oder Nackenschmerzen? </w:t>
      </w:r>
    </w:p>
    <w:p w14:paraId="7F755566" w14:textId="77777777" w:rsidR="009956D8" w:rsidRPr="009956D8" w:rsidRDefault="009956D8" w:rsidP="00F54592">
      <w:pPr>
        <w:pStyle w:val="Listenabsatz"/>
        <w:widowControl w:val="0"/>
        <w:numPr>
          <w:ilvl w:val="0"/>
          <w:numId w:val="11"/>
        </w:numPr>
        <w:tabs>
          <w:tab w:val="left" w:pos="220"/>
          <w:tab w:val="left" w:pos="720"/>
        </w:tabs>
        <w:autoSpaceDE w:val="0"/>
        <w:autoSpaceDN w:val="0"/>
        <w:adjustRightInd w:val="0"/>
        <w:spacing w:after="280" w:line="240" w:lineRule="auto"/>
        <w:rPr>
          <w:rFonts w:ascii="Arial" w:eastAsia="MS Mincho" w:hAnsi="Arial" w:cs="Arial"/>
          <w:kern w:val="3"/>
          <w:lang w:eastAsia="de-DE"/>
        </w:rPr>
      </w:pPr>
      <w:r w:rsidRPr="009956D8">
        <w:rPr>
          <w:rFonts w:ascii="Arial" w:eastAsia="MS Mincho" w:hAnsi="Arial" w:cs="Arial"/>
          <w:kern w:val="3"/>
          <w:lang w:eastAsia="de-DE"/>
        </w:rPr>
        <w:t xml:space="preserve">Haben Sie Kreislauf- oder Atembeschwerden (z. B. Hypertonie, Asthma bronchiale)? </w:t>
      </w:r>
    </w:p>
    <w:p w14:paraId="535A24F0" w14:textId="77777777" w:rsidR="009956D8" w:rsidRPr="009956D8" w:rsidRDefault="009956D8" w:rsidP="00F54592">
      <w:pPr>
        <w:pStyle w:val="Listenabsatz"/>
        <w:widowControl w:val="0"/>
        <w:numPr>
          <w:ilvl w:val="0"/>
          <w:numId w:val="11"/>
        </w:numPr>
        <w:tabs>
          <w:tab w:val="left" w:pos="220"/>
          <w:tab w:val="left" w:pos="720"/>
        </w:tabs>
        <w:autoSpaceDE w:val="0"/>
        <w:autoSpaceDN w:val="0"/>
        <w:adjustRightInd w:val="0"/>
        <w:spacing w:after="280" w:line="240" w:lineRule="auto"/>
        <w:rPr>
          <w:rFonts w:ascii="Arial" w:eastAsia="MS Mincho" w:hAnsi="Arial" w:cs="Arial"/>
          <w:kern w:val="3"/>
          <w:lang w:eastAsia="de-DE"/>
        </w:rPr>
      </w:pPr>
      <w:r w:rsidRPr="009956D8">
        <w:rPr>
          <w:rFonts w:ascii="Arial" w:eastAsia="MS Mincho" w:hAnsi="Arial" w:cs="Arial"/>
          <w:kern w:val="3"/>
          <w:lang w:eastAsia="de-DE"/>
        </w:rPr>
        <w:t xml:space="preserve">Leiden Sie unter Bewusstlosigkeit, Epilepsie oder Krämpfen? </w:t>
      </w:r>
    </w:p>
    <w:p w14:paraId="4447E0D5" w14:textId="77777777" w:rsidR="009956D8" w:rsidRPr="009956D8" w:rsidRDefault="009956D8" w:rsidP="00F54592">
      <w:pPr>
        <w:widowControl w:val="0"/>
        <w:autoSpaceDE w:val="0"/>
        <w:autoSpaceDN w:val="0"/>
        <w:adjustRightInd w:val="0"/>
        <w:spacing w:after="240" w:line="240" w:lineRule="auto"/>
        <w:rPr>
          <w:rFonts w:ascii="Arial" w:eastAsia="MS Mincho" w:hAnsi="Arial" w:cs="Arial"/>
          <w:b/>
          <w:bCs/>
          <w:kern w:val="3"/>
          <w:lang w:eastAsia="de-DE"/>
        </w:rPr>
      </w:pPr>
      <w:r w:rsidRPr="009956D8">
        <w:rPr>
          <w:rFonts w:ascii="Arial" w:eastAsia="MS Mincho" w:hAnsi="Arial" w:cs="Arial"/>
          <w:kern w:val="3"/>
          <w:lang w:eastAsia="de-DE"/>
        </w:rPr>
        <w:t xml:space="preserve">Metallteile, die in das Magnetfeld gelangen, können zu Verletzungen und Bildartefakten führen! Legen Sie deshalb alle metallenen oder magnetischen Gegenstände vor dem Betreten des Untersuchungsraumes ab: </w:t>
      </w:r>
      <w:r w:rsidRPr="009956D8">
        <w:rPr>
          <w:rFonts w:ascii="Arial" w:eastAsia="MS Mincho" w:hAnsi="Arial" w:cs="Arial"/>
          <w:b/>
          <w:bCs/>
          <w:kern w:val="3"/>
          <w:lang w:eastAsia="de-DE"/>
        </w:rPr>
        <w:t>z.B. Uhr, Brille, Schlüssel, (Piercing-)Schmuck, Haarnadeln/-spangen, Geldmünzen, Kreditkarten (Magnetstreifen wird gelöscht), Ohrschmuck, herausnehmbarer Zahnersatz, Zahnspange, Gürtelschnallen, BH mit Metallbügel, Nikotinpflaster.</w:t>
      </w:r>
    </w:p>
    <w:p w14:paraId="14891676" w14:textId="77777777" w:rsidR="009956D8" w:rsidRPr="009956D8" w:rsidRDefault="009956D8" w:rsidP="00F54592">
      <w:pPr>
        <w:widowControl w:val="0"/>
        <w:autoSpaceDE w:val="0"/>
        <w:autoSpaceDN w:val="0"/>
        <w:adjustRightInd w:val="0"/>
        <w:spacing w:after="240" w:line="240" w:lineRule="auto"/>
        <w:outlineLvl w:val="0"/>
        <w:rPr>
          <w:rFonts w:ascii="Arial" w:eastAsia="MS Mincho" w:hAnsi="Arial" w:cs="Arial"/>
          <w:b/>
          <w:bCs/>
          <w:kern w:val="3"/>
          <w:lang w:eastAsia="de-DE"/>
        </w:rPr>
      </w:pPr>
      <w:r w:rsidRPr="009956D8">
        <w:rPr>
          <w:rFonts w:ascii="Arial" w:eastAsia="MS Mincho" w:hAnsi="Arial" w:cs="Arial"/>
          <w:b/>
          <w:bCs/>
          <w:kern w:val="3"/>
          <w:lang w:eastAsia="de-DE"/>
        </w:rPr>
        <w:t>Fragebogen II (nach der MRT-Untersuchung)</w:t>
      </w:r>
    </w:p>
    <w:p w14:paraId="6A2F607E" w14:textId="77777777" w:rsidR="009956D8" w:rsidRPr="009956D8" w:rsidRDefault="009956D8" w:rsidP="00F54592">
      <w:pPr>
        <w:widowControl w:val="0"/>
        <w:autoSpaceDE w:val="0"/>
        <w:autoSpaceDN w:val="0"/>
        <w:adjustRightInd w:val="0"/>
        <w:spacing w:after="240" w:line="240" w:lineRule="auto"/>
        <w:rPr>
          <w:rFonts w:ascii="Arial" w:eastAsia="MS Mincho" w:hAnsi="Arial" w:cs="Arial"/>
          <w:kern w:val="3"/>
          <w:lang w:eastAsia="de-DE"/>
        </w:rPr>
      </w:pPr>
      <w:r w:rsidRPr="009956D8">
        <w:rPr>
          <w:rFonts w:ascii="Arial" w:eastAsia="MS Mincho" w:hAnsi="Arial" w:cs="Arial"/>
          <w:kern w:val="3"/>
          <w:lang w:eastAsia="de-DE"/>
        </w:rPr>
        <w:t>Wir bemühen uns, die MRT-Untersuchung für Sie so wenig belastend wie möglich zu gestalten. Dieser Fragebogen hilft uns, mögliche Unannehmlichkeiten schnell zu erkennen und zu beseitigen.</w:t>
      </w:r>
    </w:p>
    <w:p w14:paraId="3695A162" w14:textId="77777777" w:rsidR="009956D8" w:rsidRPr="009956D8" w:rsidRDefault="009956D8" w:rsidP="00F54592">
      <w:pPr>
        <w:pStyle w:val="Listenabsatz"/>
        <w:widowControl w:val="0"/>
        <w:numPr>
          <w:ilvl w:val="0"/>
          <w:numId w:val="12"/>
        </w:numPr>
        <w:tabs>
          <w:tab w:val="left" w:pos="220"/>
          <w:tab w:val="left" w:pos="720"/>
        </w:tabs>
        <w:autoSpaceDE w:val="0"/>
        <w:autoSpaceDN w:val="0"/>
        <w:adjustRightInd w:val="0"/>
        <w:spacing w:after="320" w:line="240" w:lineRule="auto"/>
        <w:rPr>
          <w:rFonts w:ascii="Arial" w:eastAsia="MS Mincho" w:hAnsi="Arial" w:cs="Arial"/>
          <w:kern w:val="3"/>
          <w:lang w:eastAsia="de-DE"/>
        </w:rPr>
      </w:pPr>
      <w:r w:rsidRPr="009956D8">
        <w:rPr>
          <w:rFonts w:ascii="Arial" w:eastAsia="MS Mincho" w:hAnsi="Arial" w:cs="Arial"/>
          <w:kern w:val="3"/>
          <w:lang w:eastAsia="de-DE"/>
        </w:rPr>
        <w:t xml:space="preserve">Spürten Sie Unwohlsein? </w:t>
      </w:r>
    </w:p>
    <w:p w14:paraId="255CFDC0" w14:textId="77777777" w:rsidR="009956D8" w:rsidRPr="009956D8" w:rsidRDefault="009956D8" w:rsidP="00F54592">
      <w:pPr>
        <w:pStyle w:val="Listenabsatz"/>
        <w:widowControl w:val="0"/>
        <w:numPr>
          <w:ilvl w:val="0"/>
          <w:numId w:val="12"/>
        </w:numPr>
        <w:tabs>
          <w:tab w:val="left" w:pos="220"/>
          <w:tab w:val="left" w:pos="720"/>
        </w:tabs>
        <w:autoSpaceDE w:val="0"/>
        <w:autoSpaceDN w:val="0"/>
        <w:adjustRightInd w:val="0"/>
        <w:spacing w:after="320" w:line="240" w:lineRule="auto"/>
        <w:rPr>
          <w:rFonts w:ascii="Arial" w:eastAsia="MS Mincho" w:hAnsi="Arial" w:cs="Arial"/>
          <w:kern w:val="3"/>
          <w:lang w:eastAsia="de-DE"/>
        </w:rPr>
      </w:pPr>
      <w:r w:rsidRPr="009956D8">
        <w:rPr>
          <w:rFonts w:ascii="Arial" w:eastAsia="MS Mincho" w:hAnsi="Arial" w:cs="Arial"/>
          <w:kern w:val="3"/>
          <w:lang w:eastAsia="de-DE"/>
        </w:rPr>
        <w:t xml:space="preserve">Spürten Sie Angst (z. B. vor der Enge)? </w:t>
      </w:r>
    </w:p>
    <w:p w14:paraId="7B7F7DB9" w14:textId="77777777" w:rsidR="009956D8" w:rsidRPr="009956D8" w:rsidRDefault="009956D8" w:rsidP="00F54592">
      <w:pPr>
        <w:pStyle w:val="Listenabsatz"/>
        <w:widowControl w:val="0"/>
        <w:numPr>
          <w:ilvl w:val="0"/>
          <w:numId w:val="12"/>
        </w:numPr>
        <w:tabs>
          <w:tab w:val="left" w:pos="220"/>
          <w:tab w:val="left" w:pos="720"/>
        </w:tabs>
        <w:autoSpaceDE w:val="0"/>
        <w:autoSpaceDN w:val="0"/>
        <w:adjustRightInd w:val="0"/>
        <w:spacing w:after="320" w:line="240" w:lineRule="auto"/>
        <w:rPr>
          <w:rFonts w:ascii="Arial" w:eastAsia="MS Mincho" w:hAnsi="Arial" w:cs="Arial"/>
          <w:kern w:val="3"/>
          <w:lang w:eastAsia="de-DE"/>
        </w:rPr>
      </w:pPr>
      <w:r w:rsidRPr="009956D8">
        <w:rPr>
          <w:rFonts w:ascii="Arial" w:eastAsia="MS Mincho" w:hAnsi="Arial" w:cs="Arial"/>
          <w:kern w:val="3"/>
          <w:lang w:eastAsia="de-DE"/>
        </w:rPr>
        <w:t xml:space="preserve">Hatten Sie Rücken- oder Nackenschmerzen? </w:t>
      </w:r>
    </w:p>
    <w:p w14:paraId="65070D47" w14:textId="77777777" w:rsidR="009956D8" w:rsidRPr="009956D8" w:rsidRDefault="009956D8" w:rsidP="00F54592">
      <w:pPr>
        <w:pStyle w:val="Listenabsatz"/>
        <w:widowControl w:val="0"/>
        <w:numPr>
          <w:ilvl w:val="0"/>
          <w:numId w:val="12"/>
        </w:numPr>
        <w:tabs>
          <w:tab w:val="left" w:pos="220"/>
          <w:tab w:val="left" w:pos="720"/>
        </w:tabs>
        <w:autoSpaceDE w:val="0"/>
        <w:autoSpaceDN w:val="0"/>
        <w:adjustRightInd w:val="0"/>
        <w:spacing w:after="320" w:line="240" w:lineRule="auto"/>
        <w:rPr>
          <w:rFonts w:ascii="Arial" w:eastAsia="MS Mincho" w:hAnsi="Arial" w:cs="Arial"/>
          <w:kern w:val="3"/>
          <w:lang w:eastAsia="de-DE"/>
        </w:rPr>
      </w:pPr>
      <w:r w:rsidRPr="009956D8">
        <w:rPr>
          <w:rFonts w:ascii="Arial" w:eastAsia="MS Mincho" w:hAnsi="Arial" w:cs="Arial"/>
          <w:kern w:val="3"/>
          <w:lang w:eastAsia="de-DE"/>
        </w:rPr>
        <w:t xml:space="preserve">Hatten Sie Schmerzen wegen des langen Liegens? </w:t>
      </w:r>
    </w:p>
    <w:p w14:paraId="5A954C5C" w14:textId="77777777" w:rsidR="009956D8" w:rsidRPr="009956D8" w:rsidRDefault="009956D8" w:rsidP="00F54592">
      <w:pPr>
        <w:pStyle w:val="Listenabsatz"/>
        <w:widowControl w:val="0"/>
        <w:numPr>
          <w:ilvl w:val="0"/>
          <w:numId w:val="12"/>
        </w:numPr>
        <w:tabs>
          <w:tab w:val="left" w:pos="220"/>
          <w:tab w:val="left" w:pos="720"/>
        </w:tabs>
        <w:autoSpaceDE w:val="0"/>
        <w:autoSpaceDN w:val="0"/>
        <w:adjustRightInd w:val="0"/>
        <w:spacing w:after="320" w:line="240" w:lineRule="auto"/>
        <w:rPr>
          <w:rFonts w:ascii="Arial" w:eastAsia="MS Mincho" w:hAnsi="Arial" w:cs="Arial"/>
          <w:kern w:val="3"/>
          <w:lang w:eastAsia="de-DE"/>
        </w:rPr>
      </w:pPr>
      <w:r w:rsidRPr="009956D8">
        <w:rPr>
          <w:rFonts w:ascii="Arial" w:eastAsia="MS Mincho" w:hAnsi="Arial" w:cs="Arial"/>
          <w:kern w:val="3"/>
          <w:lang w:eastAsia="de-DE"/>
        </w:rPr>
        <w:t xml:space="preserve">Spürten Sie unangenehme Wärme oder Hitze? </w:t>
      </w:r>
    </w:p>
    <w:p w14:paraId="2C9F5105" w14:textId="77777777" w:rsidR="009956D8" w:rsidRPr="009956D8" w:rsidRDefault="009956D8" w:rsidP="00F54592">
      <w:pPr>
        <w:pStyle w:val="Listenabsatz"/>
        <w:widowControl w:val="0"/>
        <w:numPr>
          <w:ilvl w:val="0"/>
          <w:numId w:val="12"/>
        </w:numPr>
        <w:tabs>
          <w:tab w:val="left" w:pos="220"/>
          <w:tab w:val="left" w:pos="720"/>
        </w:tabs>
        <w:autoSpaceDE w:val="0"/>
        <w:autoSpaceDN w:val="0"/>
        <w:adjustRightInd w:val="0"/>
        <w:spacing w:after="320" w:line="240" w:lineRule="auto"/>
        <w:rPr>
          <w:rFonts w:ascii="Arial" w:eastAsia="MS Mincho" w:hAnsi="Arial" w:cs="Arial"/>
          <w:kern w:val="3"/>
          <w:lang w:eastAsia="de-DE"/>
        </w:rPr>
      </w:pPr>
      <w:r w:rsidRPr="009956D8">
        <w:rPr>
          <w:rFonts w:ascii="Arial" w:eastAsia="MS Mincho" w:hAnsi="Arial" w:cs="Arial"/>
          <w:kern w:val="3"/>
          <w:lang w:eastAsia="de-DE"/>
        </w:rPr>
        <w:t xml:space="preserve">War die Lärmbelästigung erträglich? </w:t>
      </w:r>
    </w:p>
    <w:p w14:paraId="76F4005C" w14:textId="77777777" w:rsidR="009956D8" w:rsidRPr="009956D8" w:rsidRDefault="009956D8" w:rsidP="00F54592">
      <w:pPr>
        <w:pStyle w:val="Listenabsatz"/>
        <w:widowControl w:val="0"/>
        <w:numPr>
          <w:ilvl w:val="0"/>
          <w:numId w:val="12"/>
        </w:numPr>
        <w:tabs>
          <w:tab w:val="left" w:pos="220"/>
          <w:tab w:val="left" w:pos="720"/>
        </w:tabs>
        <w:autoSpaceDE w:val="0"/>
        <w:autoSpaceDN w:val="0"/>
        <w:adjustRightInd w:val="0"/>
        <w:spacing w:after="320" w:line="240" w:lineRule="auto"/>
        <w:rPr>
          <w:rFonts w:ascii="Arial" w:eastAsia="MS Mincho" w:hAnsi="Arial" w:cs="Arial"/>
          <w:kern w:val="3"/>
          <w:lang w:eastAsia="de-DE"/>
        </w:rPr>
      </w:pPr>
      <w:r w:rsidRPr="009956D8">
        <w:rPr>
          <w:rFonts w:ascii="Arial" w:eastAsia="MS Mincho" w:hAnsi="Arial" w:cs="Arial"/>
          <w:kern w:val="3"/>
          <w:lang w:eastAsia="de-DE"/>
        </w:rPr>
        <w:t xml:space="preserve">War der Sprechkontakt zum Untersuchungspersonal einwandfrei? </w:t>
      </w:r>
    </w:p>
    <w:p w14:paraId="09BEB792" w14:textId="77777777" w:rsidR="009956D8" w:rsidRPr="009956D8" w:rsidRDefault="009956D8" w:rsidP="00F54592">
      <w:pPr>
        <w:widowControl w:val="0"/>
        <w:autoSpaceDE w:val="0"/>
        <w:autoSpaceDN w:val="0"/>
        <w:adjustRightInd w:val="0"/>
        <w:spacing w:after="240" w:line="240" w:lineRule="auto"/>
        <w:rPr>
          <w:rFonts w:ascii="Arial" w:eastAsia="MS Mincho" w:hAnsi="Arial" w:cs="Arial"/>
          <w:kern w:val="3"/>
          <w:lang w:eastAsia="de-DE"/>
        </w:rPr>
      </w:pPr>
      <w:r w:rsidRPr="009956D8">
        <w:rPr>
          <w:rFonts w:ascii="Arial" w:eastAsia="MS Mincho" w:hAnsi="Arial" w:cs="Arial"/>
          <w:kern w:val="3"/>
          <w:lang w:eastAsia="de-DE"/>
        </w:rPr>
        <w:t>Bemerkungen / Hinweise / Kommentare:</w:t>
      </w:r>
    </w:p>
    <w:p w14:paraId="7495101D" w14:textId="77777777" w:rsidR="00ED2C71" w:rsidRPr="00ED2C71" w:rsidRDefault="00ED2C71" w:rsidP="00ED2C71">
      <w:pPr>
        <w:suppressAutoHyphens/>
        <w:autoSpaceDN w:val="0"/>
        <w:spacing w:after="0" w:line="240" w:lineRule="auto"/>
        <w:jc w:val="left"/>
        <w:textAlignment w:val="baseline"/>
        <w:rPr>
          <w:rFonts w:ascii="Arial" w:eastAsia="MS Mincho" w:hAnsi="Arial" w:cs="Arial"/>
          <w:kern w:val="3"/>
          <w:lang w:eastAsia="de-DE"/>
        </w:rPr>
      </w:pPr>
    </w:p>
    <w:p w14:paraId="15980B98"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14:paraId="05017ECB"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szCs w:val="24"/>
          <w:lang w:val="de-CH" w:eastAsia="de-DE"/>
        </w:rPr>
      </w:pPr>
    </w:p>
    <w:p w14:paraId="2569EA8B" w14:textId="77777777" w:rsidR="002E3181" w:rsidRPr="002E3181" w:rsidRDefault="002E3181" w:rsidP="002E3181">
      <w:pPr>
        <w:pageBreakBefore/>
        <w:suppressAutoHyphens/>
        <w:autoSpaceDN w:val="0"/>
        <w:spacing w:after="0" w:line="240" w:lineRule="auto"/>
        <w:jc w:val="left"/>
        <w:textAlignment w:val="baseline"/>
        <w:rPr>
          <w:rFonts w:ascii="Arial" w:eastAsia="MS Mincho" w:hAnsi="Arial" w:cs="Arial"/>
          <w:b/>
          <w:kern w:val="3"/>
          <w:szCs w:val="24"/>
          <w:lang w:eastAsia="de-DE"/>
        </w:rPr>
      </w:pPr>
      <w:r w:rsidRPr="002E3181">
        <w:rPr>
          <w:rFonts w:ascii="Arial" w:eastAsia="MS Mincho" w:hAnsi="Arial" w:cs="Arial"/>
          <w:b/>
          <w:kern w:val="3"/>
          <w:szCs w:val="24"/>
          <w:lang w:eastAsia="de-DE"/>
        </w:rPr>
        <w:lastRenderedPageBreak/>
        <w:t>Einwilligungserklärung</w:t>
      </w:r>
    </w:p>
    <w:p w14:paraId="6B57A432"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bCs/>
          <w:kern w:val="3"/>
          <w:lang w:eastAsia="de-DE"/>
        </w:rPr>
      </w:pPr>
    </w:p>
    <w:p w14:paraId="1C42F9DE"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b/>
          <w:kern w:val="3"/>
          <w:lang w:eastAsia="de-DE"/>
        </w:rPr>
      </w:pPr>
      <w:r w:rsidRPr="002E3181">
        <w:rPr>
          <w:rFonts w:ascii="Arial" w:eastAsia="MS Mincho" w:hAnsi="Arial" w:cs="Arial"/>
          <w:b/>
          <w:kern w:val="3"/>
          <w:lang w:eastAsia="de-DE"/>
        </w:rPr>
        <w:t>Schriftliche Einwilligungserklärung zur Teilnahme an einem Forschungsprojekt</w:t>
      </w:r>
    </w:p>
    <w:p w14:paraId="50787C1C"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r w:rsidRPr="002E3181">
        <w:rPr>
          <w:rFonts w:ascii="Arial" w:eastAsia="MS Mincho" w:hAnsi="Arial" w:cs="Arial"/>
          <w:kern w:val="3"/>
          <w:lang w:eastAsia="de-DE"/>
        </w:rPr>
        <w:t>Bitte lesen Sie dieses Formular sorgfältig durch. Bitte fragen Sie, wenn Sie etwas nicht verstehen oder wissen möchten. Für die Teilnahme ist Ihre schriftliche Einwilligung notwendig.</w:t>
      </w:r>
    </w:p>
    <w:p w14:paraId="393E1C6F" w14:textId="77777777" w:rsidR="002E3181" w:rsidRPr="002E3181" w:rsidRDefault="002E3181" w:rsidP="002E3181">
      <w:pPr>
        <w:suppressAutoHyphens/>
        <w:autoSpaceDN w:val="0"/>
        <w:spacing w:after="0" w:line="240" w:lineRule="auto"/>
        <w:ind w:left="357"/>
        <w:jc w:val="left"/>
        <w:textAlignment w:val="baseline"/>
        <w:rPr>
          <w:rFonts w:ascii="Arial" w:eastAsia="MS Mincho" w:hAnsi="Arial" w:cs="Arial"/>
          <w:kern w:val="3"/>
          <w:lang w:eastAsia="de-DE"/>
        </w:rPr>
      </w:pPr>
    </w:p>
    <w:tbl>
      <w:tblPr>
        <w:tblW w:w="9709" w:type="dxa"/>
        <w:tblInd w:w="-70" w:type="dxa"/>
        <w:tblLayout w:type="fixed"/>
        <w:tblCellMar>
          <w:left w:w="10" w:type="dxa"/>
          <w:right w:w="10" w:type="dxa"/>
        </w:tblCellMar>
        <w:tblLook w:val="04A0" w:firstRow="1" w:lastRow="0" w:firstColumn="1" w:lastColumn="0" w:noHBand="0" w:noVBand="1"/>
      </w:tblPr>
      <w:tblGrid>
        <w:gridCol w:w="4535"/>
        <w:gridCol w:w="5174"/>
      </w:tblGrid>
      <w:tr w:rsidR="002E3181" w:rsidRPr="002E3181" w14:paraId="283587A0" w14:textId="77777777" w:rsidTr="00626332">
        <w:tc>
          <w:tcPr>
            <w:tcW w:w="4535" w:type="dxa"/>
            <w:tcBorders>
              <w:bottom w:val="single" w:sz="4" w:space="0" w:color="C0C0C0"/>
              <w:right w:val="single" w:sz="4" w:space="0" w:color="C0C0C0"/>
            </w:tcBorders>
            <w:shd w:val="clear" w:color="auto" w:fill="auto"/>
            <w:tcMar>
              <w:top w:w="28" w:type="dxa"/>
              <w:left w:w="70" w:type="dxa"/>
              <w:bottom w:w="28" w:type="dxa"/>
              <w:right w:w="70" w:type="dxa"/>
            </w:tcMar>
          </w:tcPr>
          <w:p w14:paraId="1ED59522" w14:textId="77777777" w:rsidR="002E3181" w:rsidRPr="002E3181" w:rsidRDefault="002E3181" w:rsidP="002E3181">
            <w:pPr>
              <w:suppressAutoHyphens/>
              <w:autoSpaceDN w:val="0"/>
              <w:spacing w:before="120" w:after="120" w:line="240" w:lineRule="auto"/>
              <w:jc w:val="left"/>
              <w:textAlignment w:val="baseline"/>
              <w:rPr>
                <w:rFonts w:ascii="Arial" w:eastAsia="MS Mincho" w:hAnsi="Arial" w:cs="Arial"/>
                <w:b/>
                <w:bCs/>
                <w:color w:val="000000"/>
                <w:kern w:val="3"/>
                <w:lang w:eastAsia="de-DE"/>
              </w:rPr>
            </w:pPr>
            <w:r w:rsidRPr="002E3181">
              <w:rPr>
                <w:rFonts w:ascii="Arial" w:eastAsia="MS Mincho" w:hAnsi="Arial" w:cs="Arial"/>
                <w:b/>
                <w:bCs/>
                <w:color w:val="000000"/>
                <w:kern w:val="3"/>
                <w:lang w:eastAsia="de-DE"/>
              </w:rPr>
              <w:t xml:space="preserve">EK-II Antrags-Nummer: </w:t>
            </w:r>
            <w:r w:rsidRPr="002E3181">
              <w:rPr>
                <w:rFonts w:ascii="Arial" w:eastAsia="MS Mincho" w:hAnsi="Arial" w:cs="Arial"/>
                <w:color w:val="000000"/>
                <w:kern w:val="3"/>
                <w:lang w:eastAsia="de-DE"/>
              </w:rPr>
              <w:t>(nach Einreichung)</w:t>
            </w:r>
          </w:p>
        </w:tc>
        <w:tc>
          <w:tcPr>
            <w:tcW w:w="5174" w:type="dxa"/>
            <w:tcBorders>
              <w:left w:val="single" w:sz="4" w:space="0" w:color="C0C0C0"/>
              <w:bottom w:val="single" w:sz="4" w:space="0" w:color="C0C0C0"/>
            </w:tcBorders>
            <w:shd w:val="clear" w:color="auto" w:fill="auto"/>
            <w:tcMar>
              <w:top w:w="28" w:type="dxa"/>
              <w:left w:w="70" w:type="dxa"/>
              <w:bottom w:w="28" w:type="dxa"/>
              <w:right w:w="70" w:type="dxa"/>
            </w:tcMar>
          </w:tcPr>
          <w:p w14:paraId="02C705C8"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tc>
      </w:tr>
      <w:tr w:rsidR="002E3181" w:rsidRPr="002E3181" w14:paraId="1A528AC9" w14:textId="77777777" w:rsidTr="00626332">
        <w:trPr>
          <w:trHeight w:val="357"/>
        </w:trPr>
        <w:tc>
          <w:tcPr>
            <w:tcW w:w="4535" w:type="dxa"/>
            <w:tcBorders>
              <w:top w:val="single" w:sz="4" w:space="0" w:color="C0C0C0"/>
              <w:bottom w:val="single" w:sz="4" w:space="0" w:color="C0C0C0"/>
              <w:right w:val="single" w:sz="4" w:space="0" w:color="C0C0C0"/>
            </w:tcBorders>
            <w:shd w:val="clear" w:color="auto" w:fill="auto"/>
            <w:tcMar>
              <w:top w:w="28" w:type="dxa"/>
              <w:left w:w="70" w:type="dxa"/>
              <w:bottom w:w="28" w:type="dxa"/>
              <w:right w:w="70" w:type="dxa"/>
            </w:tcMar>
          </w:tcPr>
          <w:p w14:paraId="28A0C0EC" w14:textId="77777777" w:rsidR="002E3181" w:rsidRPr="002E3181" w:rsidRDefault="002E3181" w:rsidP="002E3181">
            <w:pPr>
              <w:suppressAutoHyphens/>
              <w:autoSpaceDN w:val="0"/>
              <w:spacing w:before="120" w:after="120" w:line="240" w:lineRule="auto"/>
              <w:jc w:val="left"/>
              <w:textAlignment w:val="baseline"/>
              <w:rPr>
                <w:rFonts w:ascii="Arial" w:eastAsia="MS Mincho" w:hAnsi="Arial" w:cs="Times New Roman"/>
                <w:kern w:val="3"/>
                <w:szCs w:val="24"/>
                <w:lang w:eastAsia="de-DE"/>
              </w:rPr>
            </w:pPr>
            <w:r w:rsidRPr="002E3181">
              <w:rPr>
                <w:rFonts w:ascii="Arial" w:eastAsia="MS Mincho" w:hAnsi="Arial" w:cs="Arial"/>
                <w:b/>
                <w:bCs/>
                <w:kern w:val="3"/>
                <w:lang w:eastAsia="de-DE"/>
              </w:rPr>
              <w:t>Titel des Forschungsprojekts</w:t>
            </w:r>
            <w:r w:rsidRPr="002E3181">
              <w:rPr>
                <w:rFonts w:ascii="Arial" w:eastAsia="MS Mincho" w:hAnsi="Arial" w:cs="Arial"/>
                <w:b/>
                <w:bCs/>
                <w:kern w:val="3"/>
                <w:lang w:eastAsia="de-DE"/>
              </w:rPr>
              <w:br/>
              <w:t>(wissenschaftlich und Laiensprache)</w:t>
            </w:r>
            <w:r w:rsidRPr="002E3181">
              <w:rPr>
                <w:rFonts w:ascii="Arial" w:eastAsia="MS Mincho" w:hAnsi="Arial" w:cs="Arial"/>
                <w:kern w:val="3"/>
                <w:lang w:eastAsia="de-DE"/>
              </w:rPr>
              <w:t>:</w:t>
            </w:r>
          </w:p>
        </w:tc>
        <w:tc>
          <w:tcPr>
            <w:tcW w:w="5174" w:type="dxa"/>
            <w:tcBorders>
              <w:top w:val="single" w:sz="4" w:space="0" w:color="C0C0C0"/>
              <w:left w:val="single" w:sz="4" w:space="0" w:color="C0C0C0"/>
              <w:bottom w:val="single" w:sz="4" w:space="0" w:color="C0C0C0"/>
            </w:tcBorders>
            <w:shd w:val="clear" w:color="auto" w:fill="auto"/>
            <w:tcMar>
              <w:top w:w="28" w:type="dxa"/>
              <w:left w:w="70" w:type="dxa"/>
              <w:bottom w:w="28" w:type="dxa"/>
              <w:right w:w="70" w:type="dxa"/>
            </w:tcMar>
          </w:tcPr>
          <w:p w14:paraId="3A15E644" w14:textId="2E5AF7DF" w:rsidR="002E3181" w:rsidRDefault="00224069" w:rsidP="002E3181">
            <w:pPr>
              <w:suppressAutoHyphens/>
              <w:autoSpaceDN w:val="0"/>
              <w:spacing w:after="0" w:line="240" w:lineRule="auto"/>
              <w:jc w:val="left"/>
              <w:textAlignment w:val="baseline"/>
              <w:rPr>
                <w:rFonts w:ascii="Arial" w:eastAsia="MS Mincho" w:hAnsi="Arial" w:cs="Arial"/>
                <w:kern w:val="3"/>
                <w:lang w:eastAsia="de-DE"/>
              </w:rPr>
            </w:pPr>
            <w:r w:rsidRPr="00224069">
              <w:rPr>
                <w:rFonts w:ascii="Arial" w:eastAsia="MS Mincho" w:hAnsi="Arial" w:cs="Arial"/>
                <w:kern w:val="3"/>
                <w:lang w:eastAsia="de-DE"/>
              </w:rPr>
              <w:t xml:space="preserve">Neuronale Signaturen semantischer Gradienten bei der Bildung von falschen Erinnerungen: Eine DRM-spezifische </w:t>
            </w:r>
            <w:r w:rsidR="001D633D">
              <w:rPr>
                <w:rFonts w:ascii="Arial" w:eastAsia="MS Mincho" w:hAnsi="Arial" w:cs="Arial"/>
                <w:kern w:val="3"/>
                <w:lang w:eastAsia="de-DE"/>
              </w:rPr>
              <w:t>fMRT</w:t>
            </w:r>
            <w:r w:rsidRPr="00224069">
              <w:rPr>
                <w:rFonts w:ascii="Arial" w:eastAsia="MS Mincho" w:hAnsi="Arial" w:cs="Arial"/>
                <w:kern w:val="3"/>
                <w:lang w:eastAsia="de-DE"/>
              </w:rPr>
              <w:t>-Untersuchung</w:t>
            </w:r>
          </w:p>
          <w:p w14:paraId="752F91F2" w14:textId="77777777" w:rsidR="0017513E" w:rsidRDefault="0017513E" w:rsidP="002E3181">
            <w:pPr>
              <w:suppressAutoHyphens/>
              <w:autoSpaceDN w:val="0"/>
              <w:spacing w:after="0" w:line="240" w:lineRule="auto"/>
              <w:jc w:val="left"/>
              <w:textAlignment w:val="baseline"/>
              <w:rPr>
                <w:rFonts w:ascii="Arial" w:eastAsia="MS Mincho" w:hAnsi="Arial" w:cs="Arial"/>
                <w:kern w:val="3"/>
                <w:lang w:eastAsia="de-DE"/>
              </w:rPr>
            </w:pPr>
          </w:p>
          <w:p w14:paraId="3CFEE98D" w14:textId="3EC98591" w:rsidR="0017513E" w:rsidRPr="00224069" w:rsidRDefault="00EF06F8" w:rsidP="002E3181">
            <w:pPr>
              <w:suppressAutoHyphens/>
              <w:autoSpaceDN w:val="0"/>
              <w:spacing w:after="0" w:line="240" w:lineRule="auto"/>
              <w:jc w:val="left"/>
              <w:textAlignment w:val="baseline"/>
              <w:rPr>
                <w:rFonts w:ascii="Arial" w:eastAsia="MS Mincho" w:hAnsi="Arial" w:cs="Arial"/>
                <w:color w:val="FF0000"/>
                <w:kern w:val="3"/>
                <w:lang w:eastAsia="de-DE"/>
              </w:rPr>
            </w:pPr>
            <w:r w:rsidRPr="005E1F40">
              <w:rPr>
                <w:rFonts w:ascii="Arial" w:eastAsia="MS Mincho" w:hAnsi="Arial" w:cs="Arial"/>
                <w:kern w:val="3"/>
                <w:lang w:eastAsia="de-DE"/>
              </w:rPr>
              <w:t>Semantische Netzwerke im Gehirn: Wie wir Worte verarbeiten</w:t>
            </w:r>
          </w:p>
        </w:tc>
      </w:tr>
      <w:tr w:rsidR="002E3181" w:rsidRPr="002E3181" w14:paraId="6B5DE266" w14:textId="77777777" w:rsidTr="00626332">
        <w:tc>
          <w:tcPr>
            <w:tcW w:w="4535" w:type="dxa"/>
            <w:tcBorders>
              <w:top w:val="single" w:sz="4" w:space="0" w:color="C0C0C0"/>
              <w:bottom w:val="single" w:sz="4" w:space="0" w:color="C0C0C0"/>
              <w:right w:val="single" w:sz="4" w:space="0" w:color="C0C0C0"/>
            </w:tcBorders>
            <w:shd w:val="clear" w:color="auto" w:fill="auto"/>
            <w:tcMar>
              <w:top w:w="28" w:type="dxa"/>
              <w:left w:w="70" w:type="dxa"/>
              <w:bottom w:w="28" w:type="dxa"/>
              <w:right w:w="70" w:type="dxa"/>
            </w:tcMar>
          </w:tcPr>
          <w:p w14:paraId="6BA2FC36" w14:textId="77777777" w:rsidR="002E3181" w:rsidRPr="002E3181" w:rsidRDefault="002E3181" w:rsidP="002E3181">
            <w:pPr>
              <w:suppressAutoHyphens/>
              <w:autoSpaceDN w:val="0"/>
              <w:spacing w:before="120" w:after="120" w:line="240" w:lineRule="auto"/>
              <w:jc w:val="left"/>
              <w:textAlignment w:val="baseline"/>
              <w:rPr>
                <w:rFonts w:ascii="Arial" w:eastAsia="MS Mincho" w:hAnsi="Arial" w:cs="Times New Roman"/>
                <w:kern w:val="3"/>
                <w:szCs w:val="24"/>
                <w:lang w:eastAsia="de-DE"/>
              </w:rPr>
            </w:pPr>
            <w:r w:rsidRPr="002E3181">
              <w:rPr>
                <w:rFonts w:ascii="Arial" w:eastAsia="MS Mincho" w:hAnsi="Arial" w:cs="Arial"/>
                <w:b/>
                <w:bCs/>
                <w:kern w:val="3"/>
                <w:lang w:eastAsia="de-DE"/>
              </w:rPr>
              <w:t>Verantwortliche Institution</w:t>
            </w:r>
            <w:r w:rsidRPr="002E3181">
              <w:rPr>
                <w:rFonts w:ascii="Arial" w:eastAsia="MS Mincho" w:hAnsi="Arial" w:cs="Arial"/>
                <w:b/>
                <w:bCs/>
                <w:kern w:val="3"/>
                <w:lang w:eastAsia="de-DE"/>
              </w:rPr>
              <w:br/>
              <w:t>(Projektleitung mit Adresse</w:t>
            </w:r>
            <w:r w:rsidRPr="002E3181">
              <w:rPr>
                <w:rFonts w:ascii="Arial" w:eastAsia="MS Mincho" w:hAnsi="Arial" w:cs="Arial"/>
                <w:kern w:val="3"/>
                <w:lang w:eastAsia="de-DE"/>
              </w:rPr>
              <w:t>):</w:t>
            </w:r>
          </w:p>
        </w:tc>
        <w:tc>
          <w:tcPr>
            <w:tcW w:w="5174" w:type="dxa"/>
            <w:tcBorders>
              <w:top w:val="single" w:sz="4" w:space="0" w:color="C0C0C0"/>
              <w:left w:val="single" w:sz="4" w:space="0" w:color="C0C0C0"/>
              <w:bottom w:val="single" w:sz="4" w:space="0" w:color="C0C0C0"/>
            </w:tcBorders>
            <w:shd w:val="clear" w:color="auto" w:fill="auto"/>
            <w:tcMar>
              <w:top w:w="28" w:type="dxa"/>
              <w:left w:w="70" w:type="dxa"/>
              <w:bottom w:w="28" w:type="dxa"/>
              <w:right w:w="70" w:type="dxa"/>
            </w:tcMar>
          </w:tcPr>
          <w:p w14:paraId="66B2907C" w14:textId="77777777" w:rsidR="002E3181" w:rsidRPr="00ED2C71" w:rsidRDefault="00ED2C71" w:rsidP="002E3181">
            <w:pPr>
              <w:suppressAutoHyphens/>
              <w:autoSpaceDN w:val="0"/>
              <w:spacing w:after="0" w:line="240" w:lineRule="auto"/>
              <w:jc w:val="left"/>
              <w:textAlignment w:val="baseline"/>
              <w:rPr>
                <w:rFonts w:ascii="Arial" w:eastAsia="MS Mincho" w:hAnsi="Arial" w:cs="Arial"/>
                <w:kern w:val="3"/>
                <w:lang w:eastAsia="de-DE"/>
              </w:rPr>
            </w:pPr>
            <w:r w:rsidRPr="00ED2C71">
              <w:rPr>
                <w:rFonts w:ascii="Arial" w:eastAsia="MS Mincho" w:hAnsi="Arial" w:cs="Arial"/>
                <w:kern w:val="3"/>
                <w:lang w:eastAsia="de-DE"/>
              </w:rPr>
              <w:t>Zentralinstitut für Seelische Gesundheit, Abteilung für klinische Psychologie, J5, 68159 Mannhei</w:t>
            </w:r>
            <w:r>
              <w:rPr>
                <w:rFonts w:ascii="Arial" w:eastAsia="MS Mincho" w:hAnsi="Arial" w:cs="Arial"/>
                <w:kern w:val="3"/>
                <w:lang w:eastAsia="de-DE"/>
              </w:rPr>
              <w:t>m</w:t>
            </w:r>
          </w:p>
        </w:tc>
      </w:tr>
      <w:tr w:rsidR="002E3181" w:rsidRPr="002E3181" w14:paraId="4088CE25" w14:textId="77777777" w:rsidTr="00626332">
        <w:tc>
          <w:tcPr>
            <w:tcW w:w="4535" w:type="dxa"/>
            <w:tcBorders>
              <w:top w:val="single" w:sz="4" w:space="0" w:color="C0C0C0"/>
              <w:bottom w:val="single" w:sz="4" w:space="0" w:color="C0C0C0"/>
              <w:right w:val="single" w:sz="4" w:space="0" w:color="C0C0C0"/>
            </w:tcBorders>
            <w:shd w:val="clear" w:color="auto" w:fill="auto"/>
            <w:tcMar>
              <w:top w:w="28" w:type="dxa"/>
              <w:left w:w="70" w:type="dxa"/>
              <w:bottom w:w="28" w:type="dxa"/>
              <w:right w:w="70" w:type="dxa"/>
            </w:tcMar>
          </w:tcPr>
          <w:p w14:paraId="0BC35ED7" w14:textId="77777777" w:rsidR="002E3181" w:rsidRPr="002E3181" w:rsidRDefault="002E3181" w:rsidP="002E3181">
            <w:pPr>
              <w:suppressAutoHyphens/>
              <w:autoSpaceDN w:val="0"/>
              <w:spacing w:before="120" w:after="120" w:line="240" w:lineRule="auto"/>
              <w:jc w:val="left"/>
              <w:textAlignment w:val="baseline"/>
              <w:rPr>
                <w:rFonts w:ascii="Arial" w:eastAsia="MS Mincho" w:hAnsi="Arial" w:cs="Times New Roman"/>
                <w:kern w:val="3"/>
                <w:szCs w:val="24"/>
                <w:lang w:eastAsia="de-DE"/>
              </w:rPr>
            </w:pPr>
            <w:r w:rsidRPr="002E3181">
              <w:rPr>
                <w:rFonts w:ascii="Arial" w:eastAsia="MS Mincho" w:hAnsi="Arial" w:cs="Arial"/>
                <w:b/>
                <w:bCs/>
                <w:kern w:val="3"/>
                <w:lang w:eastAsia="de-DE"/>
              </w:rPr>
              <w:t>Ort der Durchführung</w:t>
            </w:r>
            <w:r w:rsidRPr="002E3181">
              <w:rPr>
                <w:rFonts w:ascii="Arial" w:eastAsia="MS Mincho" w:hAnsi="Arial" w:cs="Times New Roman"/>
                <w:caps/>
                <w:kern w:val="3"/>
                <w:szCs w:val="24"/>
                <w:lang w:eastAsia="de-DE"/>
              </w:rPr>
              <w:t>:</w:t>
            </w:r>
          </w:p>
        </w:tc>
        <w:tc>
          <w:tcPr>
            <w:tcW w:w="5174" w:type="dxa"/>
            <w:tcBorders>
              <w:top w:val="single" w:sz="4" w:space="0" w:color="C0C0C0"/>
              <w:left w:val="single" w:sz="4" w:space="0" w:color="C0C0C0"/>
              <w:bottom w:val="single" w:sz="4" w:space="0" w:color="C0C0C0"/>
            </w:tcBorders>
            <w:shd w:val="clear" w:color="auto" w:fill="auto"/>
            <w:tcMar>
              <w:top w:w="28" w:type="dxa"/>
              <w:left w:w="70" w:type="dxa"/>
              <w:bottom w:w="28" w:type="dxa"/>
              <w:right w:w="70" w:type="dxa"/>
            </w:tcMar>
          </w:tcPr>
          <w:p w14:paraId="611A1447" w14:textId="02C5C6E8" w:rsidR="002E3181" w:rsidRPr="002E3181" w:rsidRDefault="00CB24BA" w:rsidP="002E3181">
            <w:pPr>
              <w:suppressAutoHyphens/>
              <w:autoSpaceDN w:val="0"/>
              <w:spacing w:after="0" w:line="240" w:lineRule="auto"/>
              <w:jc w:val="left"/>
              <w:textAlignment w:val="baseline"/>
              <w:rPr>
                <w:rFonts w:ascii="Arial" w:eastAsia="MS Mincho" w:hAnsi="Arial" w:cs="Arial"/>
                <w:kern w:val="3"/>
                <w:lang w:eastAsia="de-DE"/>
              </w:rPr>
            </w:pPr>
            <w:r>
              <w:rPr>
                <w:rFonts w:ascii="Arial" w:eastAsia="MS Mincho" w:hAnsi="Arial" w:cs="Arial"/>
                <w:kern w:val="3"/>
                <w:lang w:eastAsia="de-DE"/>
              </w:rPr>
              <w:t>O</w:t>
            </w:r>
            <w:r w:rsidR="005A4EFA">
              <w:rPr>
                <w:rFonts w:ascii="Arial" w:eastAsia="MS Mincho" w:hAnsi="Arial" w:cs="Arial"/>
                <w:kern w:val="3"/>
                <w:lang w:eastAsia="de-DE"/>
              </w:rPr>
              <w:t xml:space="preserve">nline; </w:t>
            </w:r>
            <w:r w:rsidR="00ED2C71" w:rsidRPr="00ED2C71">
              <w:rPr>
                <w:rFonts w:ascii="Arial" w:eastAsia="MS Mincho" w:hAnsi="Arial" w:cs="Arial"/>
                <w:kern w:val="3"/>
                <w:lang w:eastAsia="de-DE"/>
              </w:rPr>
              <w:t>Zentralinstitut für Seelische Gesundheit</w:t>
            </w:r>
            <w:r w:rsidR="00ED2C71">
              <w:rPr>
                <w:rFonts w:ascii="Arial" w:eastAsia="MS Mincho" w:hAnsi="Arial" w:cs="Arial"/>
                <w:kern w:val="3"/>
                <w:lang w:eastAsia="de-DE"/>
              </w:rPr>
              <w:t>, Mannheim</w:t>
            </w:r>
          </w:p>
        </w:tc>
      </w:tr>
      <w:tr w:rsidR="002E3181" w:rsidRPr="00CC538E" w14:paraId="476DE5A0" w14:textId="77777777" w:rsidTr="00626332">
        <w:tc>
          <w:tcPr>
            <w:tcW w:w="4535" w:type="dxa"/>
            <w:tcBorders>
              <w:top w:val="single" w:sz="4" w:space="0" w:color="C0C0C0"/>
              <w:bottom w:val="single" w:sz="4" w:space="0" w:color="C0C0C0"/>
              <w:right w:val="single" w:sz="4" w:space="0" w:color="C0C0C0"/>
            </w:tcBorders>
            <w:shd w:val="clear" w:color="auto" w:fill="auto"/>
            <w:tcMar>
              <w:top w:w="28" w:type="dxa"/>
              <w:left w:w="70" w:type="dxa"/>
              <w:bottom w:w="28" w:type="dxa"/>
              <w:right w:w="70" w:type="dxa"/>
            </w:tcMar>
          </w:tcPr>
          <w:p w14:paraId="5B593FED" w14:textId="775F1E43" w:rsidR="002E3181" w:rsidRPr="00596746" w:rsidRDefault="002E3181" w:rsidP="002E3181">
            <w:pPr>
              <w:suppressAutoHyphens/>
              <w:autoSpaceDN w:val="0"/>
              <w:spacing w:before="120" w:after="120" w:line="240" w:lineRule="auto"/>
              <w:jc w:val="left"/>
              <w:textAlignment w:val="baseline"/>
              <w:rPr>
                <w:rFonts w:ascii="Arial" w:eastAsia="MS Mincho" w:hAnsi="Arial" w:cs="Times New Roman"/>
                <w:kern w:val="3"/>
                <w:szCs w:val="24"/>
                <w:lang w:eastAsia="de-DE"/>
              </w:rPr>
            </w:pPr>
            <w:r w:rsidRPr="00596746">
              <w:rPr>
                <w:rFonts w:ascii="Arial" w:eastAsia="MS Mincho" w:hAnsi="Arial" w:cs="Arial"/>
                <w:b/>
                <w:bCs/>
                <w:kern w:val="3"/>
                <w:lang w:eastAsia="de-DE"/>
              </w:rPr>
              <w:t xml:space="preserve">Leiterin/Leiter des Forschungsprojekts am </w:t>
            </w:r>
            <w:r w:rsidR="00411434">
              <w:rPr>
                <w:rFonts w:ascii="Arial" w:eastAsia="MS Mincho" w:hAnsi="Arial" w:cs="Arial"/>
                <w:b/>
                <w:bCs/>
                <w:kern w:val="3"/>
                <w:lang w:eastAsia="de-DE"/>
              </w:rPr>
              <w:t>Forschungsprojekt</w:t>
            </w:r>
            <w:r w:rsidRPr="00596746">
              <w:rPr>
                <w:rFonts w:ascii="Arial" w:eastAsia="MS Mincho" w:hAnsi="Arial" w:cs="Arial"/>
                <w:b/>
                <w:bCs/>
                <w:kern w:val="3"/>
                <w:lang w:eastAsia="de-DE"/>
              </w:rPr>
              <w:t>ort:</w:t>
            </w:r>
            <w:r w:rsidRPr="00596746">
              <w:rPr>
                <w:rFonts w:ascii="Arial" w:eastAsia="MS Mincho" w:hAnsi="Arial" w:cs="Arial"/>
                <w:b/>
                <w:bCs/>
                <w:kern w:val="3"/>
                <w:lang w:eastAsia="de-DE"/>
              </w:rPr>
              <w:br/>
            </w:r>
            <w:r w:rsidRPr="00596746">
              <w:rPr>
                <w:rFonts w:ascii="Arial" w:eastAsia="MS Mincho" w:hAnsi="Arial" w:cs="Arial"/>
                <w:kern w:val="3"/>
                <w:lang w:eastAsia="de-DE"/>
              </w:rPr>
              <w:t>Name und Vorname in Druckbuchstaben:</w:t>
            </w:r>
          </w:p>
        </w:tc>
        <w:tc>
          <w:tcPr>
            <w:tcW w:w="5174" w:type="dxa"/>
            <w:tcBorders>
              <w:top w:val="single" w:sz="4" w:space="0" w:color="C0C0C0"/>
              <w:left w:val="single" w:sz="4" w:space="0" w:color="C0C0C0"/>
              <w:bottom w:val="single" w:sz="4" w:space="0" w:color="C0C0C0"/>
            </w:tcBorders>
            <w:shd w:val="clear" w:color="auto" w:fill="auto"/>
            <w:tcMar>
              <w:top w:w="28" w:type="dxa"/>
              <w:left w:w="70" w:type="dxa"/>
              <w:bottom w:w="28" w:type="dxa"/>
              <w:right w:w="70" w:type="dxa"/>
            </w:tcMar>
          </w:tcPr>
          <w:p w14:paraId="09F642D0" w14:textId="6C7E2671" w:rsidR="002E3181" w:rsidRPr="00CC538E" w:rsidRDefault="001420A9" w:rsidP="00567FF3">
            <w:pPr>
              <w:suppressAutoHyphens/>
              <w:autoSpaceDN w:val="0"/>
              <w:spacing w:after="0" w:line="240" w:lineRule="auto"/>
              <w:jc w:val="left"/>
              <w:textAlignment w:val="baseline"/>
              <w:rPr>
                <w:rFonts w:ascii="Arial" w:eastAsia="MS Mincho" w:hAnsi="Arial" w:cs="Arial"/>
                <w:kern w:val="3"/>
                <w:lang w:val="en-US" w:eastAsia="de-DE"/>
              </w:rPr>
            </w:pPr>
            <w:r w:rsidRPr="001420A9">
              <w:rPr>
                <w:rFonts w:ascii="Arial" w:eastAsia="MS Mincho" w:hAnsi="Arial" w:cs="Arial"/>
                <w:kern w:val="3"/>
                <w:lang w:val="en-US" w:eastAsia="de-DE"/>
              </w:rPr>
              <w:t xml:space="preserve">Dr. Gordon Feld, </w:t>
            </w:r>
            <w:r w:rsidR="00224069">
              <w:rPr>
                <w:rFonts w:ascii="Arial" w:eastAsia="MS Mincho" w:hAnsi="Arial" w:cs="Arial"/>
                <w:kern w:val="3"/>
                <w:lang w:val="en-US" w:eastAsia="de-DE"/>
              </w:rPr>
              <w:t>Samuel Sander</w:t>
            </w:r>
          </w:p>
        </w:tc>
      </w:tr>
      <w:tr w:rsidR="002E3181" w:rsidRPr="002E3181" w14:paraId="3B593A8C" w14:textId="77777777" w:rsidTr="00626332">
        <w:tc>
          <w:tcPr>
            <w:tcW w:w="4535" w:type="dxa"/>
            <w:tcBorders>
              <w:top w:val="single" w:sz="4" w:space="0" w:color="C0C0C0"/>
              <w:right w:val="single" w:sz="4" w:space="0" w:color="C0C0C0"/>
            </w:tcBorders>
            <w:shd w:val="clear" w:color="auto" w:fill="auto"/>
            <w:tcMar>
              <w:top w:w="28" w:type="dxa"/>
              <w:left w:w="70" w:type="dxa"/>
              <w:bottom w:w="28" w:type="dxa"/>
              <w:right w:w="70" w:type="dxa"/>
            </w:tcMar>
          </w:tcPr>
          <w:p w14:paraId="5E0F1094" w14:textId="77777777" w:rsidR="002E3181" w:rsidRPr="002E3181" w:rsidRDefault="002E3181" w:rsidP="002E3181">
            <w:pPr>
              <w:suppressAutoHyphens/>
              <w:autoSpaceDN w:val="0"/>
              <w:spacing w:before="120" w:after="120" w:line="240" w:lineRule="auto"/>
              <w:jc w:val="left"/>
              <w:textAlignment w:val="baseline"/>
              <w:rPr>
                <w:rFonts w:ascii="Arial" w:eastAsia="MS Mincho" w:hAnsi="Arial" w:cs="Times New Roman"/>
                <w:kern w:val="3"/>
                <w:szCs w:val="24"/>
                <w:lang w:eastAsia="de-DE"/>
              </w:rPr>
            </w:pPr>
            <w:r w:rsidRPr="002E3181">
              <w:rPr>
                <w:rFonts w:ascii="Arial" w:eastAsia="MS Mincho" w:hAnsi="Arial" w:cs="Arial"/>
                <w:b/>
                <w:bCs/>
                <w:kern w:val="3"/>
                <w:lang w:eastAsia="de-DE"/>
              </w:rPr>
              <w:t>Teilnehmerin/Teilnehmer:</w:t>
            </w:r>
            <w:r w:rsidRPr="002E3181">
              <w:rPr>
                <w:rFonts w:ascii="Arial" w:eastAsia="MS Mincho" w:hAnsi="Arial" w:cs="Arial"/>
                <w:kern w:val="3"/>
                <w:lang w:eastAsia="de-DE"/>
              </w:rPr>
              <w:br/>
              <w:t>Name und Vorname in Druckbuchstaben:</w:t>
            </w:r>
            <w:r w:rsidRPr="002E3181">
              <w:rPr>
                <w:rFonts w:ascii="Arial" w:eastAsia="MS Mincho" w:hAnsi="Arial" w:cs="Arial"/>
                <w:kern w:val="3"/>
                <w:lang w:eastAsia="de-DE"/>
              </w:rPr>
              <w:br/>
              <w:t>Geburtsdatum:</w:t>
            </w:r>
          </w:p>
        </w:tc>
        <w:tc>
          <w:tcPr>
            <w:tcW w:w="5174" w:type="dxa"/>
            <w:tcBorders>
              <w:top w:val="single" w:sz="4" w:space="0" w:color="C0C0C0"/>
              <w:left w:val="single" w:sz="4" w:space="0" w:color="C0C0C0"/>
            </w:tcBorders>
            <w:shd w:val="clear" w:color="auto" w:fill="auto"/>
            <w:tcMar>
              <w:top w:w="28" w:type="dxa"/>
              <w:left w:w="70" w:type="dxa"/>
              <w:bottom w:w="28" w:type="dxa"/>
              <w:right w:w="70" w:type="dxa"/>
            </w:tcMar>
          </w:tcPr>
          <w:p w14:paraId="02FBD55C"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14:paraId="1234EADD"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14:paraId="1322DBDC" w14:textId="77777777" w:rsidR="002E3181" w:rsidRPr="002E3181" w:rsidRDefault="002E3181" w:rsidP="002E3181">
            <w:pPr>
              <w:tabs>
                <w:tab w:val="left" w:pos="2268"/>
              </w:tabs>
              <w:suppressAutoHyphens/>
              <w:autoSpaceDN w:val="0"/>
              <w:spacing w:after="0" w:line="240" w:lineRule="auto"/>
              <w:jc w:val="left"/>
              <w:textAlignment w:val="baseline"/>
              <w:rPr>
                <w:rFonts w:ascii="Arial" w:eastAsia="MS Mincho" w:hAnsi="Arial" w:cs="Times New Roman"/>
                <w:kern w:val="3"/>
                <w:szCs w:val="24"/>
                <w:shd w:val="clear" w:color="auto" w:fill="00CC33"/>
                <w:lang w:eastAsia="de-DE"/>
              </w:rPr>
            </w:pPr>
          </w:p>
        </w:tc>
      </w:tr>
    </w:tbl>
    <w:p w14:paraId="6927EC77" w14:textId="77777777" w:rsidR="002E3181" w:rsidRPr="002E3181" w:rsidRDefault="002E3181" w:rsidP="002E3181">
      <w:pPr>
        <w:tabs>
          <w:tab w:val="left" w:pos="5177"/>
        </w:tabs>
        <w:suppressAutoHyphens/>
        <w:autoSpaceDN w:val="0"/>
        <w:spacing w:after="0" w:line="240" w:lineRule="auto"/>
        <w:ind w:left="357"/>
        <w:jc w:val="left"/>
        <w:textAlignment w:val="baseline"/>
        <w:rPr>
          <w:rFonts w:ascii="Arial" w:eastAsia="MS Mincho" w:hAnsi="Arial" w:cs="Arial"/>
          <w:kern w:val="3"/>
          <w:lang w:eastAsia="de-DE"/>
        </w:rPr>
      </w:pPr>
    </w:p>
    <w:p w14:paraId="3BA788BE" w14:textId="77777777" w:rsidR="002E3181" w:rsidRPr="002E3181" w:rsidRDefault="002E3181" w:rsidP="002E3181">
      <w:pPr>
        <w:tabs>
          <w:tab w:val="left" w:pos="5177"/>
        </w:tabs>
        <w:suppressAutoHyphens/>
        <w:autoSpaceDN w:val="0"/>
        <w:spacing w:after="0" w:line="240" w:lineRule="auto"/>
        <w:ind w:left="357"/>
        <w:jc w:val="left"/>
        <w:textAlignment w:val="baseline"/>
        <w:rPr>
          <w:rFonts w:ascii="Arial" w:eastAsia="MS Mincho" w:hAnsi="Arial" w:cs="Arial"/>
          <w:kern w:val="3"/>
          <w:lang w:eastAsia="de-DE"/>
        </w:rPr>
      </w:pPr>
    </w:p>
    <w:p w14:paraId="2535B000" w14:textId="77777777" w:rsidR="0046512B" w:rsidRPr="00626332" w:rsidRDefault="001420A9" w:rsidP="005D3646">
      <w:pPr>
        <w:numPr>
          <w:ilvl w:val="0"/>
          <w:numId w:val="20"/>
        </w:numPr>
        <w:tabs>
          <w:tab w:val="left" w:pos="4463"/>
        </w:tabs>
        <w:suppressAutoHyphens/>
        <w:autoSpaceDN w:val="0"/>
        <w:spacing w:after="0" w:line="240" w:lineRule="auto"/>
        <w:textAlignment w:val="baseline"/>
        <w:rPr>
          <w:rFonts w:ascii="Arial" w:hAnsi="Arial" w:cs="Arial"/>
        </w:rPr>
      </w:pPr>
      <w:r w:rsidRPr="001420A9">
        <w:rPr>
          <w:rFonts w:ascii="Arial" w:hAnsi="Arial" w:cs="Arial"/>
        </w:rPr>
        <w:t>Ich wurde von der unterzeichnenden Prüfärztin/dem unterzeichnenden Prüfarzt mündlich und schriftlich über den Zweck, den Ablauf des Forschungsprojekts, über mögliche Vor- und Nachteile sowie über eventuelle Risiken informiert.</w:t>
      </w:r>
    </w:p>
    <w:p w14:paraId="17ADB4B6" w14:textId="77777777" w:rsidR="0046512B" w:rsidRPr="00626332" w:rsidRDefault="001420A9" w:rsidP="005D3646">
      <w:pPr>
        <w:numPr>
          <w:ilvl w:val="0"/>
          <w:numId w:val="20"/>
        </w:numPr>
        <w:suppressAutoHyphens/>
        <w:autoSpaceDN w:val="0"/>
        <w:spacing w:after="0" w:line="240" w:lineRule="auto"/>
        <w:textAlignment w:val="baseline"/>
        <w:rPr>
          <w:rFonts w:ascii="Arial" w:hAnsi="Arial" w:cs="Arial"/>
        </w:rPr>
      </w:pPr>
      <w:r w:rsidRPr="001420A9">
        <w:rPr>
          <w:rFonts w:ascii="Arial" w:hAnsi="Arial" w:cs="Arial"/>
        </w:rPr>
        <w:t>Ich nehme an diesem Forschungsprojekt freiwillig teil und akzeptiere den Inhalt der zum oben genannten Forschungsprojekt abgegebenen schriftlichen Information. Ich hatte genügend Zeit, meine Entscheidung zu treffen.</w:t>
      </w:r>
    </w:p>
    <w:p w14:paraId="7DFA733E" w14:textId="77777777" w:rsidR="0046512B" w:rsidRPr="00626332" w:rsidRDefault="001420A9" w:rsidP="005D3646">
      <w:pPr>
        <w:numPr>
          <w:ilvl w:val="0"/>
          <w:numId w:val="20"/>
        </w:numPr>
        <w:suppressAutoHyphens/>
        <w:autoSpaceDN w:val="0"/>
        <w:spacing w:after="0" w:line="240" w:lineRule="auto"/>
        <w:textAlignment w:val="baseline"/>
        <w:rPr>
          <w:rFonts w:ascii="Arial" w:hAnsi="Arial" w:cs="Arial"/>
        </w:rPr>
      </w:pPr>
      <w:r w:rsidRPr="001420A9">
        <w:rPr>
          <w:rFonts w:ascii="Arial" w:hAnsi="Arial" w:cs="Arial"/>
        </w:rPr>
        <w:t>Meine Fragen im Zusammenhang mit der Teilnahme an diesem Forschungsprojekt sind mir beantwortet worden. Ich behalte die schriftliche Information und erhalte eine Kopie meiner schriftlichen Einwilligungserklärung.</w:t>
      </w:r>
    </w:p>
    <w:p w14:paraId="0C241C85" w14:textId="77777777" w:rsidR="0046512B" w:rsidRPr="00626332" w:rsidRDefault="001420A9" w:rsidP="005D3646">
      <w:pPr>
        <w:numPr>
          <w:ilvl w:val="0"/>
          <w:numId w:val="20"/>
        </w:numPr>
        <w:suppressAutoHyphens/>
        <w:autoSpaceDN w:val="0"/>
        <w:spacing w:after="0" w:line="240" w:lineRule="auto"/>
        <w:textAlignment w:val="baseline"/>
        <w:rPr>
          <w:rFonts w:ascii="Arial" w:hAnsi="Arial" w:cs="Arial"/>
        </w:rPr>
      </w:pPr>
      <w:r w:rsidRPr="001420A9">
        <w:rPr>
          <w:rFonts w:ascii="Arial" w:hAnsi="Arial" w:cs="Arial"/>
        </w:rPr>
        <w:t>Ich bin einverstanden, dass die zuständigen Fachleute der Projektleitung und der für dieses Forschungsprojekt zuständigen Ethikkommission zu Prüf- und Kontrollzwecken in meine unverschlüsselten Daten Einsicht nehmen dürfen, jedoch unter strikter Einhaltung der Vertraulichkeit.</w:t>
      </w:r>
    </w:p>
    <w:p w14:paraId="6066CBB1" w14:textId="77777777" w:rsidR="0046512B" w:rsidRPr="0070361B" w:rsidRDefault="001420A9" w:rsidP="005D3646">
      <w:pPr>
        <w:numPr>
          <w:ilvl w:val="0"/>
          <w:numId w:val="20"/>
        </w:numPr>
        <w:suppressAutoHyphens/>
        <w:autoSpaceDN w:val="0"/>
        <w:spacing w:after="0" w:line="240" w:lineRule="auto"/>
        <w:textAlignment w:val="baseline"/>
        <w:rPr>
          <w:rFonts w:ascii="Arial" w:hAnsi="Arial" w:cs="Arial"/>
        </w:rPr>
      </w:pPr>
      <w:r w:rsidRPr="0070361B">
        <w:rPr>
          <w:rFonts w:ascii="Arial" w:hAnsi="Arial" w:cs="Arial"/>
        </w:rPr>
        <w:t xml:space="preserve">Bei Ergebnissen und/oder Zufallsbefunden, die direkt meine Gesundheit betreffen, werde ich informiert. Dies betrifft </w:t>
      </w:r>
      <w:r w:rsidRPr="0070361B">
        <w:rPr>
          <w:rFonts w:ascii="Arial" w:hAnsi="Arial" w:cs="Arial"/>
          <w:lang w:eastAsia="de-CH"/>
        </w:rPr>
        <w:t>klinisch relevante Zufallsbefunde, für die eine effektive Therapie bzw. präventive Maßnahmen zur Verfügung stehen.</w:t>
      </w:r>
      <w:r w:rsidRPr="0070361B">
        <w:rPr>
          <w:rFonts w:ascii="Arial" w:hAnsi="Arial" w:cs="Arial"/>
        </w:rPr>
        <w:t>Wenn ich das nicht wünsche, informiere ich meine Prüfärztin/meinen Prüfarzt.(Vermerk Aufklärung: Mitteilung erwünscht / nicht erwünscht)</w:t>
      </w:r>
      <w:r w:rsidR="005D3646" w:rsidRPr="0070361B">
        <w:rPr>
          <w:rFonts w:ascii="Arial" w:hAnsi="Arial" w:cs="Arial"/>
        </w:rPr>
        <w:t>.</w:t>
      </w:r>
    </w:p>
    <w:p w14:paraId="62A13A0A" w14:textId="77777777" w:rsidR="00626332" w:rsidRPr="002E3181" w:rsidRDefault="00626332" w:rsidP="005D3646">
      <w:pPr>
        <w:numPr>
          <w:ilvl w:val="0"/>
          <w:numId w:val="20"/>
        </w:numPr>
        <w:suppressAutoHyphens/>
        <w:autoSpaceDN w:val="0"/>
        <w:spacing w:after="0" w:line="240" w:lineRule="auto"/>
        <w:textAlignment w:val="baseline"/>
        <w:rPr>
          <w:rFonts w:ascii="Arial" w:eastAsia="MS Mincho" w:hAnsi="Arial" w:cs="Times New Roman"/>
          <w:kern w:val="3"/>
          <w:szCs w:val="24"/>
          <w:lang w:eastAsia="de-DE"/>
        </w:rPr>
      </w:pPr>
      <w:r w:rsidRPr="002E3181">
        <w:rPr>
          <w:rFonts w:ascii="Arial" w:eastAsia="MS Mincho" w:hAnsi="Arial" w:cs="Arial"/>
          <w:kern w:val="3"/>
          <w:lang w:eastAsia="de-DE"/>
        </w:rPr>
        <w:t xml:space="preserve">Ich weiß, dass meine gesundheitsbezogenen und persönlichen Daten nur in </w:t>
      </w:r>
      <w:r w:rsidR="003C5FFC">
        <w:rPr>
          <w:rFonts w:ascii="Arial" w:eastAsia="MS Mincho" w:hAnsi="Arial" w:cs="Arial"/>
          <w:kern w:val="3"/>
          <w:lang w:eastAsia="de-DE"/>
        </w:rPr>
        <w:t>anonymisierter</w:t>
      </w:r>
      <w:r w:rsidRPr="002E3181">
        <w:rPr>
          <w:rFonts w:ascii="Arial" w:eastAsia="MS Mincho" w:hAnsi="Arial" w:cs="Arial"/>
          <w:kern w:val="3"/>
          <w:lang w:eastAsia="de-DE"/>
        </w:rPr>
        <w:t xml:space="preserve"> Form zu Forschungszwecken </w:t>
      </w:r>
      <w:r w:rsidRPr="002E3181">
        <w:rPr>
          <w:rFonts w:ascii="Arial" w:eastAsia="MS Mincho" w:hAnsi="Arial" w:cs="Times New Roman"/>
          <w:kern w:val="3"/>
          <w:szCs w:val="24"/>
          <w:lang w:eastAsia="de-DE"/>
        </w:rPr>
        <w:t xml:space="preserve">für dieses </w:t>
      </w:r>
      <w:r w:rsidRPr="002E3181">
        <w:rPr>
          <w:rFonts w:ascii="Arial" w:eastAsia="MS Mincho" w:hAnsi="Arial" w:cs="Arial"/>
          <w:kern w:val="3"/>
          <w:lang w:eastAsia="de-DE"/>
        </w:rPr>
        <w:t xml:space="preserve">Forschungsprojekt weitergegeben werden können </w:t>
      </w:r>
      <w:r w:rsidRPr="002E3181">
        <w:rPr>
          <w:rFonts w:ascii="Arial" w:eastAsia="MS Mincho" w:hAnsi="Arial" w:cs="Arial"/>
          <w:kern w:val="3"/>
          <w:lang w:eastAsia="de-DE"/>
        </w:rPr>
        <w:lastRenderedPageBreak/>
        <w:t>(auch ins Ausland).</w:t>
      </w:r>
      <w:r>
        <w:rPr>
          <w:rFonts w:ascii="Arial" w:eastAsia="MS Mincho" w:hAnsi="Arial" w:cs="Arial"/>
          <w:kern w:val="3"/>
          <w:lang w:eastAsia="de-DE"/>
        </w:rPr>
        <w:t xml:space="preserve"> Die Daten werden in verarbeiteter Form weitergegeben, anhand derer eine Identifizierung nicht möglich ist.</w:t>
      </w:r>
    </w:p>
    <w:p w14:paraId="5E3C6B52" w14:textId="77777777" w:rsidR="0046512B" w:rsidRPr="005D3646" w:rsidRDefault="001420A9" w:rsidP="005D3646">
      <w:pPr>
        <w:numPr>
          <w:ilvl w:val="0"/>
          <w:numId w:val="20"/>
        </w:numPr>
        <w:suppressAutoHyphens/>
        <w:autoSpaceDN w:val="0"/>
        <w:spacing w:after="0" w:line="240" w:lineRule="auto"/>
        <w:textAlignment w:val="baseline"/>
        <w:rPr>
          <w:rFonts w:ascii="Arial" w:hAnsi="Arial" w:cs="Arial"/>
        </w:rPr>
      </w:pPr>
      <w:r w:rsidRPr="005D3646">
        <w:rPr>
          <w:rFonts w:ascii="Arial" w:hAnsi="Arial" w:cs="Arial"/>
        </w:rPr>
        <w:t>Ich kann jederzeit und ohne Angabe von Gründen von der Teilnahme zurücktreten. Meine weitere Behandlung ist unabhängig von der Teilnahme am Forschungsprojekt gewährleistet</w:t>
      </w:r>
      <w:r w:rsidR="00B534CC">
        <w:rPr>
          <w:rFonts w:ascii="Arial" w:hAnsi="Arial" w:cs="Arial"/>
        </w:rPr>
        <w:t xml:space="preserve">. </w:t>
      </w:r>
      <w:r w:rsidRPr="005D3646">
        <w:rPr>
          <w:rFonts w:ascii="Arial" w:hAnsi="Arial" w:cs="Arial"/>
        </w:rPr>
        <w:t xml:space="preserve">Bei Widerruf werden meine Daten gelöscht. Ich habe verstanden, </w:t>
      </w:r>
      <w:r w:rsidR="00D673AF" w:rsidRPr="005D3646">
        <w:rPr>
          <w:rFonts w:ascii="Arial" w:hAnsi="Arial" w:cs="Arial"/>
        </w:rPr>
        <w:t>dass</w:t>
      </w:r>
      <w:r w:rsidRPr="005D3646">
        <w:rPr>
          <w:rFonts w:ascii="Arial" w:hAnsi="Arial" w:cs="Arial"/>
        </w:rPr>
        <w:t xml:space="preserve"> ich jederzeit Auskunft und Einsicht in die über mich gespeicherten Daten erhalten kann und eine Berichtigung sowie Einschränkung der Verarbeitung oder Löschung der Daten verlangen kann.</w:t>
      </w:r>
    </w:p>
    <w:p w14:paraId="4EEE12E3" w14:textId="77777777" w:rsidR="0046512B" w:rsidRPr="00626332" w:rsidRDefault="0046512B" w:rsidP="005D3646">
      <w:pPr>
        <w:suppressAutoHyphens/>
        <w:autoSpaceDN w:val="0"/>
        <w:spacing w:after="0" w:line="240" w:lineRule="auto"/>
        <w:ind w:left="357"/>
        <w:jc w:val="left"/>
        <w:textAlignment w:val="baseline"/>
        <w:rPr>
          <w:rFonts w:ascii="Arial" w:hAnsi="Arial" w:cs="Arial"/>
        </w:rPr>
      </w:pPr>
    </w:p>
    <w:p w14:paraId="1E577019" w14:textId="77777777" w:rsidR="002E3181" w:rsidRPr="00626332" w:rsidRDefault="002E3181" w:rsidP="005B03A5">
      <w:pPr>
        <w:tabs>
          <w:tab w:val="left" w:pos="4463"/>
        </w:tabs>
        <w:suppressAutoHyphens/>
        <w:autoSpaceDN w:val="0"/>
        <w:spacing w:after="0" w:line="240" w:lineRule="auto"/>
        <w:jc w:val="left"/>
        <w:textAlignment w:val="baseline"/>
        <w:rPr>
          <w:rFonts w:ascii="Arial" w:eastAsia="MS Mincho" w:hAnsi="Arial" w:cs="Arial"/>
          <w:kern w:val="3"/>
          <w:lang w:eastAsia="de-DE"/>
        </w:rPr>
      </w:pPr>
    </w:p>
    <w:p w14:paraId="1B743C8F" w14:textId="77777777" w:rsidR="002E3181" w:rsidRPr="002E3181" w:rsidRDefault="002E3181" w:rsidP="002E3181">
      <w:pPr>
        <w:suppressAutoHyphens/>
        <w:autoSpaceDN w:val="0"/>
        <w:spacing w:before="120" w:after="0" w:line="240" w:lineRule="auto"/>
        <w:textAlignment w:val="baseline"/>
        <w:rPr>
          <w:rFonts w:ascii="Arial" w:eastAsia="MS Mincho" w:hAnsi="Arial" w:cs="Arial"/>
          <w:b/>
          <w:kern w:val="3"/>
          <w:lang w:eastAsia="de-DE"/>
        </w:rPr>
      </w:pPr>
      <w:r w:rsidRPr="002E3181">
        <w:rPr>
          <w:rFonts w:ascii="Arial" w:eastAsia="MS Mincho" w:hAnsi="Arial" w:cs="Arial"/>
          <w:b/>
          <w:kern w:val="3"/>
          <w:lang w:eastAsia="de-DE"/>
        </w:rPr>
        <w:t>Ich willige in die Teilnahme und die Verarbeitung der genannten Daten ein.</w:t>
      </w:r>
    </w:p>
    <w:p w14:paraId="55440CBE" w14:textId="77777777" w:rsidR="002E3181" w:rsidRPr="002E3181" w:rsidRDefault="002E3181" w:rsidP="002E3181">
      <w:pPr>
        <w:suppressAutoHyphens/>
        <w:autoSpaceDN w:val="0"/>
        <w:spacing w:before="120" w:after="0" w:line="240" w:lineRule="auto"/>
        <w:textAlignment w:val="baseline"/>
        <w:rPr>
          <w:rFonts w:ascii="Arial" w:eastAsia="MS Mincho" w:hAnsi="Arial" w:cs="Arial"/>
          <w:kern w:val="3"/>
          <w:lang w:eastAsia="de-DE"/>
        </w:rPr>
      </w:pPr>
      <w:r w:rsidRPr="002E3181">
        <w:rPr>
          <w:rFonts w:ascii="Arial" w:eastAsia="MS Mincho" w:hAnsi="Arial" w:cs="Arial"/>
          <w:kern w:val="3"/>
          <w:lang w:eastAsia="de-DE"/>
        </w:rPr>
        <w:t>Ein Exemplar der Informationsschrift und der Einwilligungserklärung habe ich erhalten. Ein Exemplar verbleibt im Prüfzentrum.</w:t>
      </w:r>
    </w:p>
    <w:p w14:paraId="2EA9CA36" w14:textId="77777777" w:rsidR="002E3181" w:rsidRPr="002E3181" w:rsidRDefault="002E3181" w:rsidP="002E3181">
      <w:pPr>
        <w:suppressAutoHyphens/>
        <w:autoSpaceDN w:val="0"/>
        <w:spacing w:after="0" w:line="240" w:lineRule="auto"/>
        <w:ind w:right="-7"/>
        <w:jc w:val="left"/>
        <w:textAlignment w:val="baseline"/>
        <w:rPr>
          <w:rFonts w:ascii="Arial" w:eastAsia="MS Mincho" w:hAnsi="Arial" w:cs="Arial"/>
          <w:kern w:val="3"/>
          <w:lang w:eastAsia="de-DE"/>
        </w:rPr>
      </w:pPr>
    </w:p>
    <w:tbl>
      <w:tblPr>
        <w:tblW w:w="9639" w:type="dxa"/>
        <w:tblLayout w:type="fixed"/>
        <w:tblCellMar>
          <w:left w:w="10" w:type="dxa"/>
          <w:right w:w="10" w:type="dxa"/>
        </w:tblCellMar>
        <w:tblLook w:val="04A0" w:firstRow="1" w:lastRow="0" w:firstColumn="1" w:lastColumn="0" w:noHBand="0" w:noVBand="1"/>
      </w:tblPr>
      <w:tblGrid>
        <w:gridCol w:w="3401"/>
        <w:gridCol w:w="6238"/>
      </w:tblGrid>
      <w:tr w:rsidR="002E3181" w:rsidRPr="002E3181" w14:paraId="65B94DCD" w14:textId="77777777" w:rsidTr="00626332">
        <w:trPr>
          <w:trHeight w:val="549"/>
        </w:trPr>
        <w:tc>
          <w:tcPr>
            <w:tcW w:w="3401" w:type="dxa"/>
            <w:tcBorders>
              <w:top w:val="single" w:sz="4" w:space="0" w:color="C0C0C0"/>
              <w:bottom w:val="single" w:sz="4" w:space="0" w:color="C0C0C0"/>
              <w:right w:val="single" w:sz="4" w:space="0" w:color="C0C0C0"/>
            </w:tcBorders>
            <w:shd w:val="clear" w:color="auto" w:fill="auto"/>
            <w:tcMar>
              <w:top w:w="0" w:type="dxa"/>
              <w:left w:w="70" w:type="dxa"/>
              <w:bottom w:w="0" w:type="dxa"/>
              <w:right w:w="70" w:type="dxa"/>
            </w:tcMar>
          </w:tcPr>
          <w:p w14:paraId="42BF56C1"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r w:rsidRPr="002E3181">
              <w:rPr>
                <w:rFonts w:ascii="Arial" w:eastAsia="MS Mincho" w:hAnsi="Arial" w:cs="Arial"/>
                <w:kern w:val="3"/>
                <w:lang w:eastAsia="de-DE"/>
              </w:rPr>
              <w:t>Ort, Datum</w:t>
            </w:r>
          </w:p>
        </w:tc>
        <w:tc>
          <w:tcPr>
            <w:tcW w:w="6238" w:type="dxa"/>
            <w:tcBorders>
              <w:top w:val="single" w:sz="4" w:space="0" w:color="C0C0C0"/>
              <w:left w:val="single" w:sz="4" w:space="0" w:color="C0C0C0"/>
              <w:bottom w:val="single" w:sz="4" w:space="0" w:color="C0C0C0"/>
            </w:tcBorders>
            <w:shd w:val="clear" w:color="auto" w:fill="auto"/>
            <w:tcMar>
              <w:top w:w="0" w:type="dxa"/>
              <w:left w:w="70" w:type="dxa"/>
              <w:bottom w:w="0" w:type="dxa"/>
              <w:right w:w="70" w:type="dxa"/>
            </w:tcMar>
          </w:tcPr>
          <w:p w14:paraId="416FFB7C" w14:textId="77777777" w:rsidR="002E3181" w:rsidRPr="002E3181" w:rsidRDefault="002E3181" w:rsidP="002E3181">
            <w:pPr>
              <w:suppressAutoHyphens/>
              <w:autoSpaceDN w:val="0"/>
              <w:spacing w:after="0" w:line="240" w:lineRule="auto"/>
              <w:jc w:val="left"/>
              <w:textAlignment w:val="baseline"/>
              <w:rPr>
                <w:rFonts w:ascii="Arial" w:eastAsia="MS Mincho" w:hAnsi="Arial" w:cs="Times New Roman"/>
                <w:kern w:val="3"/>
                <w:szCs w:val="24"/>
                <w:lang w:eastAsia="de-DE"/>
              </w:rPr>
            </w:pPr>
            <w:r w:rsidRPr="002E3181">
              <w:rPr>
                <w:rFonts w:ascii="Arial" w:eastAsia="MS Mincho" w:hAnsi="Arial" w:cs="Arial"/>
                <w:kern w:val="3"/>
                <w:lang w:val="de-CH" w:eastAsia="de-DE"/>
              </w:rPr>
              <w:t>Unterschrift Teilnehmerin/Teilnehmer</w:t>
            </w:r>
          </w:p>
          <w:p w14:paraId="000FA7EE"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14:paraId="73AA0DCE"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14:paraId="5DE08874"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14:paraId="09DFB1EC" w14:textId="77777777" w:rsidR="002E3181" w:rsidRPr="002E3181" w:rsidRDefault="002E3181" w:rsidP="002E3181">
            <w:pPr>
              <w:suppressAutoHyphens/>
              <w:autoSpaceDN w:val="0"/>
              <w:spacing w:after="0" w:line="240" w:lineRule="auto"/>
              <w:jc w:val="left"/>
              <w:textAlignment w:val="baseline"/>
              <w:rPr>
                <w:rFonts w:ascii="Arial" w:eastAsia="MS Mincho" w:hAnsi="Arial" w:cs="Times New Roman"/>
                <w:kern w:val="3"/>
                <w:szCs w:val="24"/>
                <w:lang w:eastAsia="de-DE"/>
              </w:rPr>
            </w:pPr>
          </w:p>
        </w:tc>
      </w:tr>
    </w:tbl>
    <w:p w14:paraId="10EA8B9D" w14:textId="77777777" w:rsidR="002E3181" w:rsidRPr="002E3181" w:rsidRDefault="002E3181" w:rsidP="002E3181">
      <w:pPr>
        <w:tabs>
          <w:tab w:val="left" w:pos="3686"/>
          <w:tab w:val="left" w:pos="4962"/>
        </w:tabs>
        <w:suppressAutoHyphens/>
        <w:autoSpaceDN w:val="0"/>
        <w:spacing w:after="0" w:line="240" w:lineRule="auto"/>
        <w:jc w:val="left"/>
        <w:textAlignment w:val="baseline"/>
        <w:rPr>
          <w:rFonts w:ascii="Arial" w:eastAsia="MS Mincho" w:hAnsi="Arial" w:cs="Arial"/>
          <w:kern w:val="3"/>
          <w:lang w:eastAsia="de-DE"/>
        </w:rPr>
      </w:pPr>
    </w:p>
    <w:p w14:paraId="10FACD38" w14:textId="77777777" w:rsidR="002E3181" w:rsidRPr="002E3181" w:rsidRDefault="002E3181" w:rsidP="00084189">
      <w:pPr>
        <w:tabs>
          <w:tab w:val="left" w:pos="3686"/>
          <w:tab w:val="left" w:pos="4962"/>
        </w:tabs>
        <w:suppressAutoHyphens/>
        <w:autoSpaceDN w:val="0"/>
        <w:spacing w:after="0" w:line="240" w:lineRule="auto"/>
        <w:textAlignment w:val="baseline"/>
        <w:rPr>
          <w:rFonts w:ascii="Arial" w:eastAsia="MS Mincho" w:hAnsi="Arial" w:cs="Times New Roman"/>
          <w:kern w:val="3"/>
          <w:szCs w:val="24"/>
          <w:lang w:eastAsia="de-DE"/>
        </w:rPr>
      </w:pPr>
      <w:r w:rsidRPr="002E3181">
        <w:rPr>
          <w:rFonts w:ascii="Arial" w:eastAsia="MS Mincho" w:hAnsi="Arial" w:cs="Arial"/>
          <w:b/>
          <w:bCs/>
          <w:kern w:val="3"/>
          <w:lang w:eastAsia="de-DE"/>
        </w:rPr>
        <w:t xml:space="preserve">Bestätigung der Prüfperson: </w:t>
      </w:r>
      <w:r w:rsidRPr="002E3181">
        <w:rPr>
          <w:rFonts w:ascii="Arial" w:eastAsia="MS Mincho" w:hAnsi="Arial" w:cs="Arial"/>
          <w:kern w:val="3"/>
          <w:lang w:eastAsia="de-DE"/>
        </w:rPr>
        <w:t xml:space="preserve">Hiermit bestätige ich, dass ich dieser Teilnehmerin/diesem Teilnehmer Wesen, Bedeutung und Tragweite des Forschungsprojekts erläutert habe. Ich versichere, alle im Zusammenhang mit diesem Forschungsprojekt stehenden Verpflichtungen </w:t>
      </w:r>
      <w:r w:rsidR="00B534CC" w:rsidRPr="002E3181">
        <w:rPr>
          <w:rFonts w:ascii="Arial" w:eastAsia="MS Mincho" w:hAnsi="Arial" w:cs="Arial"/>
          <w:kern w:val="3"/>
          <w:lang w:eastAsia="de-DE"/>
        </w:rPr>
        <w:t>gemäß geltendem Recht</w:t>
      </w:r>
      <w:r w:rsidRPr="002E3181">
        <w:rPr>
          <w:rFonts w:ascii="Arial" w:eastAsia="MS Mincho" w:hAnsi="Arial" w:cs="Arial"/>
          <w:kern w:val="3"/>
          <w:lang w:eastAsia="de-DE"/>
        </w:rPr>
        <w:t xml:space="preserve"> zu erfüllen. Sollte ich im Verlauf des Forschungsprojekts von Aspekten erfahren, welche die Bereitschaft der Teilnehmerin/des Teilnehmers an dem Forschungsprojekt beeinflussen könnten, werde ich sie/ihn umgehend darüber informieren.</w:t>
      </w:r>
    </w:p>
    <w:p w14:paraId="009FA641" w14:textId="77777777" w:rsidR="002E3181" w:rsidRPr="002E3181" w:rsidRDefault="002E3181" w:rsidP="002E3181">
      <w:pPr>
        <w:tabs>
          <w:tab w:val="left" w:pos="3686"/>
          <w:tab w:val="left" w:pos="4962"/>
        </w:tabs>
        <w:suppressAutoHyphens/>
        <w:autoSpaceDN w:val="0"/>
        <w:spacing w:after="0" w:line="240" w:lineRule="auto"/>
        <w:jc w:val="left"/>
        <w:textAlignment w:val="baseline"/>
        <w:rPr>
          <w:rFonts w:ascii="Arial" w:eastAsia="MS Mincho" w:hAnsi="Arial" w:cs="Arial"/>
          <w:kern w:val="3"/>
          <w:lang w:eastAsia="de-DE"/>
        </w:rPr>
      </w:pPr>
    </w:p>
    <w:tbl>
      <w:tblPr>
        <w:tblW w:w="9562" w:type="dxa"/>
        <w:tblLayout w:type="fixed"/>
        <w:tblCellMar>
          <w:left w:w="10" w:type="dxa"/>
          <w:right w:w="10" w:type="dxa"/>
        </w:tblCellMar>
        <w:tblLook w:val="04A0" w:firstRow="1" w:lastRow="0" w:firstColumn="1" w:lastColumn="0" w:noHBand="0" w:noVBand="1"/>
      </w:tblPr>
      <w:tblGrid>
        <w:gridCol w:w="3296"/>
        <w:gridCol w:w="6266"/>
      </w:tblGrid>
      <w:tr w:rsidR="002E3181" w:rsidRPr="002E3181" w14:paraId="533D8458" w14:textId="77777777" w:rsidTr="00626332">
        <w:trPr>
          <w:trHeight w:val="395"/>
        </w:trPr>
        <w:tc>
          <w:tcPr>
            <w:tcW w:w="3296" w:type="dxa"/>
            <w:tcBorders>
              <w:top w:val="single" w:sz="4" w:space="0" w:color="C0C0C0"/>
              <w:bottom w:val="single" w:sz="4" w:space="0" w:color="C0C0C0"/>
              <w:right w:val="single" w:sz="4" w:space="0" w:color="C0C0C0"/>
            </w:tcBorders>
            <w:shd w:val="clear" w:color="auto" w:fill="auto"/>
            <w:tcMar>
              <w:top w:w="0" w:type="dxa"/>
              <w:left w:w="70" w:type="dxa"/>
              <w:bottom w:w="0" w:type="dxa"/>
              <w:right w:w="70" w:type="dxa"/>
            </w:tcMar>
          </w:tcPr>
          <w:p w14:paraId="07B9B4FA"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r w:rsidRPr="002E3181">
              <w:rPr>
                <w:rFonts w:ascii="Arial" w:eastAsia="MS Mincho" w:hAnsi="Arial" w:cs="Arial"/>
                <w:kern w:val="3"/>
                <w:lang w:eastAsia="de-DE"/>
              </w:rPr>
              <w:t>Ort, Datum</w:t>
            </w:r>
          </w:p>
        </w:tc>
        <w:tc>
          <w:tcPr>
            <w:tcW w:w="6266" w:type="dxa"/>
            <w:tcBorders>
              <w:top w:val="single" w:sz="4" w:space="0" w:color="C0C0C0"/>
              <w:left w:val="single" w:sz="4" w:space="0" w:color="C0C0C0"/>
              <w:bottom w:val="single" w:sz="4" w:space="0" w:color="C0C0C0"/>
            </w:tcBorders>
            <w:shd w:val="clear" w:color="auto" w:fill="auto"/>
            <w:tcMar>
              <w:top w:w="0" w:type="dxa"/>
              <w:left w:w="70" w:type="dxa"/>
              <w:bottom w:w="0" w:type="dxa"/>
              <w:right w:w="70" w:type="dxa"/>
            </w:tcMar>
          </w:tcPr>
          <w:p w14:paraId="7A60987C" w14:textId="77777777" w:rsidR="002E3181" w:rsidRPr="002E3181" w:rsidRDefault="002E3181" w:rsidP="002E3181">
            <w:pPr>
              <w:suppressAutoHyphens/>
              <w:autoSpaceDN w:val="0"/>
              <w:spacing w:after="0" w:line="240" w:lineRule="auto"/>
              <w:jc w:val="left"/>
              <w:textAlignment w:val="baseline"/>
              <w:rPr>
                <w:rFonts w:ascii="Arial" w:eastAsia="MS Mincho" w:hAnsi="Arial" w:cs="Times New Roman"/>
                <w:kern w:val="3"/>
                <w:szCs w:val="24"/>
                <w:lang w:eastAsia="de-DE"/>
              </w:rPr>
            </w:pPr>
            <w:r w:rsidRPr="002E3181">
              <w:rPr>
                <w:rFonts w:ascii="Arial" w:eastAsia="MS Mincho" w:hAnsi="Arial" w:cs="Arial"/>
                <w:kern w:val="3"/>
                <w:lang w:eastAsia="de-DE"/>
              </w:rPr>
              <w:t xml:space="preserve">Name und Vorname </w:t>
            </w:r>
            <w:r w:rsidRPr="00ED2C71">
              <w:rPr>
                <w:rFonts w:ascii="Arial" w:eastAsia="MS Mincho" w:hAnsi="Arial" w:cs="Arial"/>
                <w:kern w:val="3"/>
                <w:lang w:eastAsia="de-DE"/>
              </w:rPr>
              <w:t xml:space="preserve">der Prüfperson </w:t>
            </w:r>
            <w:r w:rsidRPr="002E3181">
              <w:rPr>
                <w:rFonts w:ascii="Arial" w:eastAsia="MS Mincho" w:hAnsi="Arial" w:cs="Arial"/>
                <w:kern w:val="3"/>
                <w:lang w:eastAsia="de-DE"/>
              </w:rPr>
              <w:t>in Druckbuchstaben</w:t>
            </w:r>
          </w:p>
          <w:p w14:paraId="66C6C531"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14:paraId="7287DFDC"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14:paraId="61A3ECD0" w14:textId="77777777" w:rsidR="002E3181" w:rsidRPr="00ED2C71" w:rsidRDefault="002E3181" w:rsidP="002E3181">
            <w:pPr>
              <w:suppressAutoHyphens/>
              <w:autoSpaceDN w:val="0"/>
              <w:spacing w:after="0" w:line="240" w:lineRule="auto"/>
              <w:jc w:val="left"/>
              <w:textAlignment w:val="baseline"/>
              <w:rPr>
                <w:rFonts w:ascii="Arial" w:eastAsia="MS Mincho" w:hAnsi="Arial" w:cs="Times New Roman"/>
                <w:kern w:val="3"/>
                <w:szCs w:val="24"/>
                <w:lang w:eastAsia="de-DE"/>
              </w:rPr>
            </w:pPr>
            <w:r w:rsidRPr="00ED2C71">
              <w:rPr>
                <w:rFonts w:ascii="Arial" w:eastAsia="MS Mincho" w:hAnsi="Arial" w:cs="Arial"/>
                <w:kern w:val="3"/>
                <w:lang w:eastAsia="de-DE"/>
              </w:rPr>
              <w:t>Unterschrift der Prüfperson</w:t>
            </w:r>
          </w:p>
          <w:p w14:paraId="68C0C4FF"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14:paraId="465257E2"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14:paraId="60024C7F"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tc>
      </w:tr>
    </w:tbl>
    <w:p w14:paraId="7A0B067F"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szCs w:val="24"/>
          <w:lang w:eastAsia="de-DE"/>
        </w:rPr>
      </w:pPr>
    </w:p>
    <w:p w14:paraId="140530DF" w14:textId="77777777" w:rsidR="002E3181" w:rsidRPr="002E3181" w:rsidRDefault="002E3181" w:rsidP="002E3181">
      <w:pPr>
        <w:pageBreakBefore/>
        <w:suppressAutoHyphens/>
        <w:autoSpaceDN w:val="0"/>
        <w:spacing w:after="0" w:line="240" w:lineRule="auto"/>
        <w:jc w:val="left"/>
        <w:textAlignment w:val="baseline"/>
        <w:rPr>
          <w:rFonts w:ascii="Arial" w:eastAsia="MS Mincho" w:hAnsi="Arial" w:cs="Times New Roman"/>
          <w:kern w:val="3"/>
          <w:szCs w:val="24"/>
          <w:lang w:eastAsia="de-DE"/>
        </w:rPr>
      </w:pPr>
      <w:r w:rsidRPr="002E3181">
        <w:rPr>
          <w:rFonts w:ascii="Arial" w:eastAsia="MS Mincho" w:hAnsi="Arial" w:cs="Arial"/>
          <w:b/>
          <w:kern w:val="3"/>
          <w:szCs w:val="24"/>
          <w:lang w:eastAsia="de-DE"/>
        </w:rPr>
        <w:lastRenderedPageBreak/>
        <w:t xml:space="preserve">Einwilligungserklärung für Weiterverwendung von Daten und in </w:t>
      </w:r>
      <w:r w:rsidR="00523F72">
        <w:rPr>
          <w:rFonts w:ascii="Arial" w:eastAsia="MS Mincho" w:hAnsi="Arial" w:cs="Arial"/>
          <w:b/>
          <w:kern w:val="3"/>
          <w:szCs w:val="24"/>
          <w:lang w:eastAsia="de-DE"/>
        </w:rPr>
        <w:t>anonymisierter</w:t>
      </w:r>
      <w:r w:rsidRPr="002E3181">
        <w:rPr>
          <w:rFonts w:ascii="Arial" w:eastAsia="MS Mincho" w:hAnsi="Arial" w:cs="Arial"/>
          <w:b/>
          <w:kern w:val="3"/>
          <w:szCs w:val="24"/>
          <w:lang w:eastAsia="de-DE"/>
        </w:rPr>
        <w:t xml:space="preserve"> Form</w:t>
      </w:r>
    </w:p>
    <w:tbl>
      <w:tblPr>
        <w:tblW w:w="9709" w:type="dxa"/>
        <w:tblInd w:w="-70" w:type="dxa"/>
        <w:tblLayout w:type="fixed"/>
        <w:tblCellMar>
          <w:left w:w="10" w:type="dxa"/>
          <w:right w:w="10" w:type="dxa"/>
        </w:tblCellMar>
        <w:tblLook w:val="04A0" w:firstRow="1" w:lastRow="0" w:firstColumn="1" w:lastColumn="0" w:noHBand="0" w:noVBand="1"/>
      </w:tblPr>
      <w:tblGrid>
        <w:gridCol w:w="4819"/>
        <w:gridCol w:w="4890"/>
      </w:tblGrid>
      <w:tr w:rsidR="002E3181" w:rsidRPr="002E3181" w14:paraId="163A3848" w14:textId="77777777" w:rsidTr="00626332">
        <w:tc>
          <w:tcPr>
            <w:tcW w:w="4819" w:type="dxa"/>
            <w:tcBorders>
              <w:bottom w:val="single" w:sz="4" w:space="0" w:color="C0C0C0"/>
              <w:right w:val="single" w:sz="4" w:space="0" w:color="C0C0C0"/>
            </w:tcBorders>
            <w:shd w:val="clear" w:color="auto" w:fill="auto"/>
            <w:tcMar>
              <w:top w:w="28" w:type="dxa"/>
              <w:left w:w="70" w:type="dxa"/>
              <w:bottom w:w="28" w:type="dxa"/>
              <w:right w:w="70" w:type="dxa"/>
            </w:tcMar>
          </w:tcPr>
          <w:p w14:paraId="2630A2DF" w14:textId="77777777" w:rsidR="002E3181" w:rsidRPr="002E3181" w:rsidRDefault="002E3181" w:rsidP="002E3181">
            <w:pPr>
              <w:suppressAutoHyphens/>
              <w:autoSpaceDN w:val="0"/>
              <w:spacing w:before="120" w:after="120" w:line="240" w:lineRule="auto"/>
              <w:jc w:val="left"/>
              <w:textAlignment w:val="baseline"/>
              <w:rPr>
                <w:rFonts w:ascii="Arial" w:eastAsia="MS Mincho" w:hAnsi="Arial" w:cs="Times New Roman"/>
                <w:kern w:val="3"/>
                <w:szCs w:val="24"/>
                <w:lang w:eastAsia="de-DE"/>
              </w:rPr>
            </w:pPr>
            <w:r w:rsidRPr="002E3181">
              <w:rPr>
                <w:rFonts w:ascii="Arial" w:eastAsia="MS Mincho" w:hAnsi="Arial" w:cs="Arial"/>
                <w:b/>
                <w:bCs/>
                <w:color w:val="000000"/>
                <w:kern w:val="3"/>
                <w:lang w:eastAsia="de-DE"/>
              </w:rPr>
              <w:t xml:space="preserve">EK-II Antrags-Nummer: </w:t>
            </w:r>
            <w:r w:rsidRPr="002E3181">
              <w:rPr>
                <w:rFonts w:ascii="Arial" w:eastAsia="MS Mincho" w:hAnsi="Arial" w:cs="Arial"/>
                <w:color w:val="000000"/>
                <w:kern w:val="3"/>
                <w:lang w:eastAsia="de-DE"/>
              </w:rPr>
              <w:t>(nach Einreichung)</w:t>
            </w:r>
          </w:p>
        </w:tc>
        <w:tc>
          <w:tcPr>
            <w:tcW w:w="4890" w:type="dxa"/>
            <w:tcBorders>
              <w:left w:val="single" w:sz="4" w:space="0" w:color="C0C0C0"/>
              <w:bottom w:val="single" w:sz="4" w:space="0" w:color="C0C0C0"/>
            </w:tcBorders>
            <w:shd w:val="clear" w:color="auto" w:fill="auto"/>
            <w:tcMar>
              <w:top w:w="28" w:type="dxa"/>
              <w:left w:w="70" w:type="dxa"/>
              <w:bottom w:w="28" w:type="dxa"/>
              <w:right w:w="70" w:type="dxa"/>
            </w:tcMar>
          </w:tcPr>
          <w:p w14:paraId="32E4FFE8"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tc>
      </w:tr>
      <w:tr w:rsidR="002E3181" w:rsidRPr="00096D4E" w14:paraId="7C0C2BBE" w14:textId="77777777" w:rsidTr="00626332">
        <w:trPr>
          <w:trHeight w:val="357"/>
        </w:trPr>
        <w:tc>
          <w:tcPr>
            <w:tcW w:w="4819" w:type="dxa"/>
            <w:tcBorders>
              <w:top w:val="single" w:sz="4" w:space="0" w:color="C0C0C0"/>
              <w:bottom w:val="single" w:sz="4" w:space="0" w:color="C0C0C0"/>
              <w:right w:val="single" w:sz="4" w:space="0" w:color="C0C0C0"/>
            </w:tcBorders>
            <w:shd w:val="clear" w:color="auto" w:fill="auto"/>
            <w:tcMar>
              <w:top w:w="28" w:type="dxa"/>
              <w:left w:w="70" w:type="dxa"/>
              <w:bottom w:w="28" w:type="dxa"/>
              <w:right w:w="70" w:type="dxa"/>
            </w:tcMar>
          </w:tcPr>
          <w:p w14:paraId="528DE331" w14:textId="77777777" w:rsidR="002E3181" w:rsidRPr="002E3181" w:rsidRDefault="002E3181" w:rsidP="002E3181">
            <w:pPr>
              <w:suppressAutoHyphens/>
              <w:autoSpaceDN w:val="0"/>
              <w:spacing w:before="120" w:after="120" w:line="240" w:lineRule="auto"/>
              <w:jc w:val="left"/>
              <w:textAlignment w:val="baseline"/>
              <w:rPr>
                <w:rFonts w:ascii="Arial" w:eastAsia="MS Mincho" w:hAnsi="Arial" w:cs="Times New Roman"/>
                <w:kern w:val="3"/>
                <w:szCs w:val="24"/>
                <w:lang w:eastAsia="de-DE"/>
              </w:rPr>
            </w:pPr>
            <w:r w:rsidRPr="002E3181">
              <w:rPr>
                <w:rFonts w:ascii="Arial" w:eastAsia="MS Mincho" w:hAnsi="Arial" w:cs="Arial"/>
                <w:b/>
                <w:bCs/>
                <w:kern w:val="3"/>
                <w:lang w:eastAsia="de-DE"/>
              </w:rPr>
              <w:t>Titel des Forschungsprojekts</w:t>
            </w:r>
            <w:r w:rsidRPr="002E3181">
              <w:rPr>
                <w:rFonts w:ascii="Arial" w:eastAsia="MS Mincho" w:hAnsi="Arial" w:cs="Arial"/>
                <w:b/>
                <w:bCs/>
                <w:kern w:val="3"/>
                <w:lang w:eastAsia="de-DE"/>
              </w:rPr>
              <w:br/>
            </w:r>
            <w:r w:rsidRPr="002E3181">
              <w:rPr>
                <w:rFonts w:ascii="Arial" w:eastAsia="MS Mincho" w:hAnsi="Arial" w:cs="Times New Roman"/>
                <w:b/>
                <w:kern w:val="3"/>
                <w:szCs w:val="24"/>
                <w:lang w:eastAsia="de-DE"/>
              </w:rPr>
              <w:t>(wissenschaftlich und Laiensprache):</w:t>
            </w:r>
          </w:p>
        </w:tc>
        <w:tc>
          <w:tcPr>
            <w:tcW w:w="4890" w:type="dxa"/>
            <w:tcBorders>
              <w:top w:val="single" w:sz="4" w:space="0" w:color="C0C0C0"/>
              <w:left w:val="single" w:sz="4" w:space="0" w:color="C0C0C0"/>
              <w:bottom w:val="single" w:sz="4" w:space="0" w:color="C0C0C0"/>
            </w:tcBorders>
            <w:shd w:val="clear" w:color="auto" w:fill="auto"/>
            <w:tcMar>
              <w:top w:w="28" w:type="dxa"/>
              <w:left w:w="70" w:type="dxa"/>
              <w:bottom w:w="28" w:type="dxa"/>
              <w:right w:w="70" w:type="dxa"/>
            </w:tcMar>
          </w:tcPr>
          <w:p w14:paraId="6390C147" w14:textId="2CA504DB" w:rsidR="00D673AF" w:rsidRDefault="00224069" w:rsidP="00ED2C71">
            <w:pPr>
              <w:suppressAutoHyphens/>
              <w:autoSpaceDN w:val="0"/>
              <w:spacing w:after="0" w:line="240" w:lineRule="auto"/>
              <w:jc w:val="left"/>
              <w:textAlignment w:val="baseline"/>
              <w:rPr>
                <w:rFonts w:ascii="Arial" w:eastAsia="MS Mincho" w:hAnsi="Arial" w:cs="Arial"/>
                <w:kern w:val="3"/>
                <w:lang w:eastAsia="de-DE"/>
              </w:rPr>
            </w:pPr>
            <w:r w:rsidRPr="00224069">
              <w:rPr>
                <w:rFonts w:ascii="Arial" w:eastAsia="MS Mincho" w:hAnsi="Arial" w:cs="Arial"/>
                <w:kern w:val="3"/>
                <w:lang w:eastAsia="de-DE"/>
              </w:rPr>
              <w:t xml:space="preserve">Neuronale Signaturen semantischer Gradienten bei der Bildung von falschen Erinnerungen: Eine DRM-spezifische </w:t>
            </w:r>
            <w:r w:rsidR="001D633D">
              <w:rPr>
                <w:rFonts w:ascii="Arial" w:eastAsia="MS Mincho" w:hAnsi="Arial" w:cs="Arial"/>
                <w:kern w:val="3"/>
                <w:lang w:eastAsia="de-DE"/>
              </w:rPr>
              <w:t>fMRT</w:t>
            </w:r>
            <w:r w:rsidRPr="00224069">
              <w:rPr>
                <w:rFonts w:ascii="Arial" w:eastAsia="MS Mincho" w:hAnsi="Arial" w:cs="Arial"/>
                <w:kern w:val="3"/>
                <w:lang w:eastAsia="de-DE"/>
              </w:rPr>
              <w:t>-Untersuchung</w:t>
            </w:r>
          </w:p>
          <w:p w14:paraId="20F3DA65" w14:textId="77777777" w:rsidR="00224069" w:rsidRDefault="00224069" w:rsidP="00ED2C71">
            <w:pPr>
              <w:suppressAutoHyphens/>
              <w:autoSpaceDN w:val="0"/>
              <w:spacing w:after="0" w:line="240" w:lineRule="auto"/>
              <w:jc w:val="left"/>
              <w:textAlignment w:val="baseline"/>
              <w:rPr>
                <w:rFonts w:ascii="Arial" w:eastAsia="MS Mincho" w:hAnsi="Arial" w:cs="Arial"/>
                <w:kern w:val="3"/>
                <w:lang w:eastAsia="de-DE"/>
              </w:rPr>
            </w:pPr>
          </w:p>
          <w:p w14:paraId="4353AC77" w14:textId="4A51FC68" w:rsidR="002E3181" w:rsidRPr="005E1F40" w:rsidRDefault="00EF06F8" w:rsidP="00ED2C71">
            <w:pPr>
              <w:suppressAutoHyphens/>
              <w:autoSpaceDN w:val="0"/>
              <w:spacing w:after="0" w:line="240" w:lineRule="auto"/>
              <w:jc w:val="left"/>
              <w:textAlignment w:val="baseline"/>
              <w:rPr>
                <w:rFonts w:ascii="Arial" w:eastAsia="MS Mincho" w:hAnsi="Arial" w:cs="Arial"/>
                <w:kern w:val="3"/>
                <w:lang w:eastAsia="de-DE"/>
              </w:rPr>
            </w:pPr>
            <w:r w:rsidRPr="005E1F40">
              <w:rPr>
                <w:rFonts w:ascii="Arial" w:eastAsia="MS Mincho" w:hAnsi="Arial" w:cs="Arial"/>
                <w:kern w:val="3"/>
                <w:lang w:eastAsia="de-DE"/>
              </w:rPr>
              <w:t>Semantische Netzwerke im Gehirn: Wie wir Worte verarbeiten</w:t>
            </w:r>
          </w:p>
        </w:tc>
      </w:tr>
      <w:tr w:rsidR="002E3181" w:rsidRPr="002E3181" w14:paraId="4203C5F7" w14:textId="77777777" w:rsidTr="00626332">
        <w:trPr>
          <w:trHeight w:val="357"/>
        </w:trPr>
        <w:tc>
          <w:tcPr>
            <w:tcW w:w="4819" w:type="dxa"/>
            <w:tcBorders>
              <w:top w:val="single" w:sz="4" w:space="0" w:color="C0C0C0"/>
              <w:right w:val="single" w:sz="4" w:space="0" w:color="C0C0C0"/>
            </w:tcBorders>
            <w:shd w:val="clear" w:color="auto" w:fill="auto"/>
            <w:tcMar>
              <w:top w:w="28" w:type="dxa"/>
              <w:left w:w="70" w:type="dxa"/>
              <w:bottom w:w="28" w:type="dxa"/>
              <w:right w:w="70" w:type="dxa"/>
            </w:tcMar>
          </w:tcPr>
          <w:p w14:paraId="79F7020B" w14:textId="77777777" w:rsidR="002E3181" w:rsidRPr="002E3181" w:rsidRDefault="002E3181" w:rsidP="002E3181">
            <w:pPr>
              <w:suppressAutoHyphens/>
              <w:autoSpaceDN w:val="0"/>
              <w:spacing w:before="120" w:after="120" w:line="240" w:lineRule="auto"/>
              <w:jc w:val="left"/>
              <w:textAlignment w:val="baseline"/>
              <w:rPr>
                <w:rFonts w:ascii="Arial" w:eastAsia="MS Mincho" w:hAnsi="Arial" w:cs="Times New Roman"/>
                <w:kern w:val="3"/>
                <w:szCs w:val="24"/>
                <w:lang w:eastAsia="de-DE"/>
              </w:rPr>
            </w:pPr>
            <w:r w:rsidRPr="002E3181">
              <w:rPr>
                <w:rFonts w:ascii="Arial" w:eastAsia="MS Mincho" w:hAnsi="Arial" w:cs="Arial"/>
                <w:b/>
                <w:bCs/>
                <w:kern w:val="3"/>
                <w:lang w:eastAsia="de-DE"/>
              </w:rPr>
              <w:t>Teilnehmerin/Teilnehmer:</w:t>
            </w:r>
            <w:r w:rsidRPr="002E3181">
              <w:rPr>
                <w:rFonts w:ascii="Arial" w:eastAsia="MS Mincho" w:hAnsi="Arial" w:cs="Arial"/>
                <w:kern w:val="3"/>
                <w:lang w:eastAsia="de-DE"/>
              </w:rPr>
              <w:br/>
              <w:t>Name und Vorname in Druckbuchstaben:</w:t>
            </w:r>
            <w:r w:rsidRPr="002E3181">
              <w:rPr>
                <w:rFonts w:ascii="Arial" w:eastAsia="MS Mincho" w:hAnsi="Arial" w:cs="Arial"/>
                <w:kern w:val="3"/>
                <w:lang w:eastAsia="de-DE"/>
              </w:rPr>
              <w:br/>
              <w:t>Geburtsdatum:</w:t>
            </w:r>
          </w:p>
        </w:tc>
        <w:tc>
          <w:tcPr>
            <w:tcW w:w="4890" w:type="dxa"/>
            <w:tcBorders>
              <w:top w:val="single" w:sz="4" w:space="0" w:color="C0C0C0"/>
              <w:left w:val="single" w:sz="4" w:space="0" w:color="C0C0C0"/>
            </w:tcBorders>
            <w:shd w:val="clear" w:color="auto" w:fill="auto"/>
            <w:tcMar>
              <w:top w:w="28" w:type="dxa"/>
              <w:left w:w="70" w:type="dxa"/>
              <w:bottom w:w="28" w:type="dxa"/>
              <w:right w:w="70" w:type="dxa"/>
            </w:tcMar>
          </w:tcPr>
          <w:p w14:paraId="1416611A"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14:paraId="3997D4B9"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14:paraId="10C8927B"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14:paraId="79A820EB" w14:textId="77777777" w:rsidR="002E3181" w:rsidRPr="002E3181" w:rsidRDefault="002E3181" w:rsidP="002E3181">
            <w:pPr>
              <w:suppressAutoHyphens/>
              <w:autoSpaceDN w:val="0"/>
              <w:spacing w:after="0" w:line="240" w:lineRule="auto"/>
              <w:jc w:val="left"/>
              <w:textAlignment w:val="baseline"/>
              <w:rPr>
                <w:rFonts w:ascii="Arial" w:eastAsia="MS Mincho" w:hAnsi="Arial" w:cs="Times New Roman"/>
                <w:kern w:val="3"/>
                <w:szCs w:val="24"/>
                <w:lang w:eastAsia="de-DE"/>
              </w:rPr>
            </w:pPr>
          </w:p>
        </w:tc>
      </w:tr>
    </w:tbl>
    <w:p w14:paraId="25CE7278"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14:paraId="7C0A21FC" w14:textId="77777777" w:rsidR="00975D01" w:rsidRDefault="00975D01">
      <w:pPr>
        <w:tabs>
          <w:tab w:val="left" w:pos="1843"/>
        </w:tabs>
        <w:rPr>
          <w:rFonts w:ascii="Arial" w:hAnsi="Arial" w:cs="Arial"/>
        </w:rPr>
      </w:pPr>
    </w:p>
    <w:p w14:paraId="2BC6A9D3" w14:textId="77777777" w:rsidR="0046512B" w:rsidRPr="00626332" w:rsidRDefault="001420A9" w:rsidP="0046512B">
      <w:pPr>
        <w:rPr>
          <w:rFonts w:ascii="Arial" w:hAnsi="Arial" w:cs="Arial"/>
        </w:rPr>
      </w:pPr>
      <w:r w:rsidRPr="001420A9">
        <w:rPr>
          <w:rFonts w:ascii="Arial" w:eastAsia="Times New Roman" w:hAnsi="Arial" w:cs="Arial"/>
        </w:rPr>
        <w:t xml:space="preserve">Ich habe verstanden, dass die Proben verschlüsselt sind und der Schüssel sicher aufbewahrt wird. Die Daten und Proben können im In- und Ausland an andere Daten- und Biobanken zur Analyse gesendet werden, wenn diese dieselben Standards wie in der EU einhalten. Alle rechtlichen Vorgaben zum Datenschutz werden eingehalten. Dabei ist mir bewusst, dass Biomaterialien </w:t>
      </w:r>
      <w:r w:rsidRPr="001420A9">
        <w:rPr>
          <w:rFonts w:ascii="Arial" w:hAnsi="Arial" w:cs="Arial"/>
          <w:color w:val="000000"/>
          <w:lang w:eastAsia="de-CH"/>
        </w:rPr>
        <w:t xml:space="preserve">durch ihren genetischen Inhalt Informationen enthält durch die eine Identifikation des </w:t>
      </w:r>
      <w:r w:rsidR="00B534CC" w:rsidRPr="001420A9">
        <w:rPr>
          <w:rFonts w:ascii="Arial" w:hAnsi="Arial" w:cs="Arial"/>
          <w:color w:val="000000"/>
          <w:lang w:eastAsia="de-CH"/>
        </w:rPr>
        <w:t>Betroffen,</w:t>
      </w:r>
      <w:r w:rsidRPr="001420A9">
        <w:rPr>
          <w:rFonts w:ascii="Arial" w:hAnsi="Arial" w:cs="Arial"/>
          <w:color w:val="000000"/>
          <w:lang w:eastAsia="de-CH"/>
        </w:rPr>
        <w:t xml:space="preserve"> aber auch verwandter Personen möglich ist.</w:t>
      </w:r>
    </w:p>
    <w:p w14:paraId="7F6DBF11" w14:textId="77777777" w:rsidR="0046512B" w:rsidRPr="00626332" w:rsidRDefault="001420A9" w:rsidP="0046512B">
      <w:pPr>
        <w:rPr>
          <w:rFonts w:ascii="Arial" w:eastAsia="Times New Roman" w:hAnsi="Arial" w:cs="Arial"/>
        </w:rPr>
      </w:pPr>
      <w:r w:rsidRPr="001420A9">
        <w:rPr>
          <w:rFonts w:ascii="Arial" w:hAnsi="Arial" w:cs="Arial"/>
        </w:rPr>
        <w:t>Ich entscheide freiwillig und kann diesen Entscheid zu jedem Zeitpunkt wieder zurücknehmen. Wenn ich zurücktrete, werden meine Daten anonymisiert. Ich informiere lediglich meine Prüfärztin/meinen Prüfarzt/die Projektleitung und muss diesen Entscheid nicht begründen.</w:t>
      </w:r>
    </w:p>
    <w:p w14:paraId="3047F0F4" w14:textId="77777777" w:rsidR="0046512B" w:rsidRPr="00626332" w:rsidRDefault="001420A9" w:rsidP="0046512B">
      <w:pPr>
        <w:rPr>
          <w:rFonts w:ascii="Arial" w:eastAsia="Times New Roman" w:hAnsi="Arial" w:cs="Arial"/>
        </w:rPr>
      </w:pPr>
      <w:r w:rsidRPr="001420A9">
        <w:rPr>
          <w:rFonts w:ascii="Arial" w:eastAsia="Times New Roman" w:hAnsi="Arial" w:cs="Arial"/>
        </w:rPr>
        <w:t>Normalerweise werden alle Daten und Proben gesamthaft ausgewertet und die Ergebnisse zusammenfassend publiziert. Sollte sich ein für meine Gesundheit wichtiges Ergebnis ergeben, ist es möglich, dass ich kontaktiert werde. Wenn ich das nicht wünsche, teile ich es meiner Prüfärztin/meinem Prüfarzt mit.</w:t>
      </w:r>
    </w:p>
    <w:p w14:paraId="52F38B32" w14:textId="77777777" w:rsidR="0046512B" w:rsidRPr="00626332" w:rsidRDefault="001420A9" w:rsidP="0046512B">
      <w:pPr>
        <w:rPr>
          <w:rFonts w:ascii="Arial" w:eastAsia="Times New Roman" w:hAnsi="Arial" w:cs="Arial"/>
        </w:rPr>
      </w:pPr>
      <w:r w:rsidRPr="001420A9">
        <w:rPr>
          <w:rFonts w:ascii="Arial" w:eastAsia="Times New Roman" w:hAnsi="Arial" w:cs="Arial"/>
        </w:rPr>
        <w:t>Wenn Ergebnisse aus den Daten und Proben kommerzialisiert werden, habe ich keinen Anspruch auf Anteil an der kommerziellen Nutzung.</w:t>
      </w:r>
    </w:p>
    <w:p w14:paraId="18CE44C1" w14:textId="77777777" w:rsidR="002E3181" w:rsidRPr="002E3181" w:rsidRDefault="002E3181" w:rsidP="002E3181">
      <w:pPr>
        <w:suppressAutoHyphens/>
        <w:autoSpaceDN w:val="0"/>
        <w:spacing w:after="0" w:line="240" w:lineRule="auto"/>
        <w:jc w:val="left"/>
        <w:textAlignment w:val="baseline"/>
        <w:rPr>
          <w:rFonts w:ascii="Arial" w:eastAsia="Times New Roman" w:hAnsi="Arial" w:cs="Arial"/>
          <w:kern w:val="3"/>
          <w:szCs w:val="24"/>
        </w:rPr>
      </w:pPr>
    </w:p>
    <w:tbl>
      <w:tblPr>
        <w:tblW w:w="9639" w:type="dxa"/>
        <w:tblLayout w:type="fixed"/>
        <w:tblCellMar>
          <w:left w:w="10" w:type="dxa"/>
          <w:right w:w="10" w:type="dxa"/>
        </w:tblCellMar>
        <w:tblLook w:val="04A0" w:firstRow="1" w:lastRow="0" w:firstColumn="1" w:lastColumn="0" w:noHBand="0" w:noVBand="1"/>
      </w:tblPr>
      <w:tblGrid>
        <w:gridCol w:w="3401"/>
        <w:gridCol w:w="6238"/>
      </w:tblGrid>
      <w:tr w:rsidR="002E3181" w:rsidRPr="002E3181" w14:paraId="1770FBF7" w14:textId="77777777" w:rsidTr="00626332">
        <w:trPr>
          <w:trHeight w:val="549"/>
        </w:trPr>
        <w:tc>
          <w:tcPr>
            <w:tcW w:w="3401" w:type="dxa"/>
            <w:tcBorders>
              <w:top w:val="single" w:sz="4" w:space="0" w:color="C0C0C0"/>
              <w:bottom w:val="single" w:sz="4" w:space="0" w:color="C0C0C0"/>
              <w:right w:val="single" w:sz="4" w:space="0" w:color="C0C0C0"/>
            </w:tcBorders>
            <w:shd w:val="clear" w:color="auto" w:fill="auto"/>
            <w:tcMar>
              <w:top w:w="0" w:type="dxa"/>
              <w:left w:w="70" w:type="dxa"/>
              <w:bottom w:w="0" w:type="dxa"/>
              <w:right w:w="70" w:type="dxa"/>
            </w:tcMar>
          </w:tcPr>
          <w:p w14:paraId="3C306EA4"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r w:rsidRPr="002E3181">
              <w:rPr>
                <w:rFonts w:ascii="Arial" w:eastAsia="MS Mincho" w:hAnsi="Arial" w:cs="Arial"/>
                <w:kern w:val="3"/>
                <w:lang w:eastAsia="de-DE"/>
              </w:rPr>
              <w:t>Ort, Datum</w:t>
            </w:r>
          </w:p>
        </w:tc>
        <w:tc>
          <w:tcPr>
            <w:tcW w:w="6238" w:type="dxa"/>
            <w:tcBorders>
              <w:top w:val="single" w:sz="4" w:space="0" w:color="C0C0C0"/>
              <w:left w:val="single" w:sz="4" w:space="0" w:color="C0C0C0"/>
              <w:bottom w:val="single" w:sz="4" w:space="0" w:color="C0C0C0"/>
            </w:tcBorders>
            <w:shd w:val="clear" w:color="auto" w:fill="auto"/>
            <w:tcMar>
              <w:top w:w="0" w:type="dxa"/>
              <w:left w:w="70" w:type="dxa"/>
              <w:bottom w:w="0" w:type="dxa"/>
              <w:right w:w="70" w:type="dxa"/>
            </w:tcMar>
          </w:tcPr>
          <w:p w14:paraId="29114AD8" w14:textId="77777777" w:rsidR="002E3181" w:rsidRPr="002E3181" w:rsidRDefault="002E3181" w:rsidP="002E3181">
            <w:pPr>
              <w:suppressAutoHyphens/>
              <w:autoSpaceDN w:val="0"/>
              <w:spacing w:before="60" w:line="240" w:lineRule="auto"/>
              <w:jc w:val="left"/>
              <w:textAlignment w:val="baseline"/>
              <w:rPr>
                <w:rFonts w:ascii="Arial" w:eastAsia="MS Mincho" w:hAnsi="Arial" w:cs="Times New Roman"/>
                <w:kern w:val="3"/>
                <w:szCs w:val="24"/>
                <w:lang w:eastAsia="de-DE"/>
              </w:rPr>
            </w:pPr>
            <w:r w:rsidRPr="002E3181">
              <w:rPr>
                <w:rFonts w:ascii="Arial" w:eastAsia="MS Mincho" w:hAnsi="Arial" w:cs="Arial"/>
                <w:kern w:val="3"/>
                <w:lang w:val="de-CH" w:eastAsia="de-DE"/>
              </w:rPr>
              <w:t xml:space="preserve">Unterschrift Teilnehmerin/Teilnehmer </w:t>
            </w:r>
            <w:r w:rsidRPr="002E3181">
              <w:rPr>
                <w:rFonts w:ascii="Arial" w:eastAsia="MS Mincho" w:hAnsi="Arial" w:cs="Arial"/>
                <w:kern w:val="3"/>
                <w:lang w:val="de-CH" w:eastAsia="de-DE"/>
              </w:rPr>
              <w:br/>
            </w:r>
          </w:p>
        </w:tc>
      </w:tr>
    </w:tbl>
    <w:p w14:paraId="647EEEBF" w14:textId="77777777" w:rsidR="002E3181" w:rsidRPr="002E3181" w:rsidRDefault="002E3181" w:rsidP="002E3181">
      <w:pPr>
        <w:tabs>
          <w:tab w:val="left" w:pos="3686"/>
          <w:tab w:val="left" w:pos="4962"/>
        </w:tabs>
        <w:suppressAutoHyphens/>
        <w:autoSpaceDN w:val="0"/>
        <w:spacing w:after="0" w:line="240" w:lineRule="auto"/>
        <w:jc w:val="left"/>
        <w:textAlignment w:val="baseline"/>
        <w:rPr>
          <w:rFonts w:ascii="Arial" w:eastAsia="MS Mincho" w:hAnsi="Arial" w:cs="Arial"/>
          <w:b/>
          <w:bCs/>
          <w:kern w:val="3"/>
          <w:lang w:eastAsia="de-DE"/>
        </w:rPr>
      </w:pPr>
    </w:p>
    <w:p w14:paraId="749A022E" w14:textId="77777777" w:rsidR="002E3181" w:rsidRPr="002E3181" w:rsidRDefault="002E3181" w:rsidP="002E3181">
      <w:pPr>
        <w:tabs>
          <w:tab w:val="left" w:pos="3686"/>
          <w:tab w:val="left" w:pos="4962"/>
        </w:tabs>
        <w:suppressAutoHyphens/>
        <w:autoSpaceDN w:val="0"/>
        <w:spacing w:after="0" w:line="240" w:lineRule="auto"/>
        <w:jc w:val="left"/>
        <w:textAlignment w:val="baseline"/>
        <w:rPr>
          <w:rFonts w:ascii="Arial" w:eastAsia="MS Mincho" w:hAnsi="Arial" w:cs="Times New Roman"/>
          <w:kern w:val="3"/>
          <w:szCs w:val="24"/>
          <w:lang w:eastAsia="de-DE"/>
        </w:rPr>
      </w:pPr>
      <w:r w:rsidRPr="002E3181">
        <w:rPr>
          <w:rFonts w:ascii="Arial" w:eastAsia="MS Mincho" w:hAnsi="Arial" w:cs="Arial"/>
          <w:b/>
          <w:bCs/>
          <w:kern w:val="3"/>
          <w:lang w:eastAsia="de-DE"/>
        </w:rPr>
        <w:t xml:space="preserve">Bestätigung der Prüfperson: </w:t>
      </w:r>
      <w:r w:rsidRPr="002E3181">
        <w:rPr>
          <w:rFonts w:ascii="Arial" w:eastAsia="MS Mincho" w:hAnsi="Arial" w:cs="Arial"/>
          <w:kern w:val="3"/>
          <w:lang w:eastAsia="de-DE"/>
        </w:rPr>
        <w:t>Hiermit bestätige ich, dass ich dieser Teilnehmerin/diesem Teilnehmerin Wesen, Bedeutung und Tragweite der Weiterverwendung von Proben und/oder genetischen Daten erläutert habe.</w:t>
      </w:r>
    </w:p>
    <w:p w14:paraId="53529506" w14:textId="77777777" w:rsidR="002E3181" w:rsidRPr="002E3181" w:rsidRDefault="002E3181" w:rsidP="002E3181">
      <w:pPr>
        <w:tabs>
          <w:tab w:val="left" w:pos="3686"/>
          <w:tab w:val="left" w:pos="4962"/>
        </w:tabs>
        <w:suppressAutoHyphens/>
        <w:autoSpaceDN w:val="0"/>
        <w:spacing w:after="0" w:line="240" w:lineRule="auto"/>
        <w:jc w:val="left"/>
        <w:textAlignment w:val="baseline"/>
        <w:rPr>
          <w:rFonts w:ascii="Arial" w:eastAsia="MS Mincho" w:hAnsi="Arial" w:cs="Arial"/>
          <w:kern w:val="3"/>
          <w:lang w:eastAsia="de-DE"/>
        </w:rPr>
      </w:pPr>
    </w:p>
    <w:tbl>
      <w:tblPr>
        <w:tblW w:w="9681" w:type="dxa"/>
        <w:tblLayout w:type="fixed"/>
        <w:tblCellMar>
          <w:left w:w="10" w:type="dxa"/>
          <w:right w:w="10" w:type="dxa"/>
        </w:tblCellMar>
        <w:tblLook w:val="04A0" w:firstRow="1" w:lastRow="0" w:firstColumn="1" w:lastColumn="0" w:noHBand="0" w:noVBand="1"/>
      </w:tblPr>
      <w:tblGrid>
        <w:gridCol w:w="3338"/>
        <w:gridCol w:w="6343"/>
      </w:tblGrid>
      <w:tr w:rsidR="002E3181" w:rsidRPr="002E3181" w14:paraId="4947DB9D" w14:textId="77777777" w:rsidTr="00626332">
        <w:trPr>
          <w:trHeight w:val="75"/>
        </w:trPr>
        <w:tc>
          <w:tcPr>
            <w:tcW w:w="3338" w:type="dxa"/>
            <w:tcBorders>
              <w:top w:val="single" w:sz="4" w:space="0" w:color="C0C0C0"/>
              <w:bottom w:val="single" w:sz="4" w:space="0" w:color="C0C0C0"/>
              <w:right w:val="single" w:sz="4" w:space="0" w:color="C0C0C0"/>
            </w:tcBorders>
            <w:shd w:val="clear" w:color="auto" w:fill="auto"/>
            <w:tcMar>
              <w:top w:w="0" w:type="dxa"/>
              <w:left w:w="70" w:type="dxa"/>
              <w:bottom w:w="0" w:type="dxa"/>
              <w:right w:w="70" w:type="dxa"/>
            </w:tcMar>
          </w:tcPr>
          <w:p w14:paraId="222BD9D4"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r w:rsidRPr="002E3181">
              <w:rPr>
                <w:rFonts w:ascii="Arial" w:eastAsia="MS Mincho" w:hAnsi="Arial" w:cs="Arial"/>
                <w:kern w:val="3"/>
                <w:lang w:eastAsia="de-DE"/>
              </w:rPr>
              <w:t>Ort, Datum</w:t>
            </w:r>
          </w:p>
        </w:tc>
        <w:tc>
          <w:tcPr>
            <w:tcW w:w="6343" w:type="dxa"/>
            <w:tcBorders>
              <w:top w:val="single" w:sz="4" w:space="0" w:color="C0C0C0"/>
              <w:left w:val="single" w:sz="4" w:space="0" w:color="C0C0C0"/>
              <w:bottom w:val="single" w:sz="4" w:space="0" w:color="C0C0C0"/>
            </w:tcBorders>
            <w:shd w:val="clear" w:color="auto" w:fill="auto"/>
            <w:tcMar>
              <w:top w:w="0" w:type="dxa"/>
              <w:left w:w="70" w:type="dxa"/>
              <w:bottom w:w="0" w:type="dxa"/>
              <w:right w:w="70" w:type="dxa"/>
            </w:tcMar>
          </w:tcPr>
          <w:p w14:paraId="07505AE8" w14:textId="77777777" w:rsidR="002E3181" w:rsidRPr="002E3181" w:rsidRDefault="002E3181" w:rsidP="002E3181">
            <w:pPr>
              <w:suppressAutoHyphens/>
              <w:autoSpaceDN w:val="0"/>
              <w:spacing w:after="0" w:line="240" w:lineRule="auto"/>
              <w:jc w:val="left"/>
              <w:textAlignment w:val="baseline"/>
              <w:rPr>
                <w:rFonts w:ascii="Arial" w:eastAsia="MS Mincho" w:hAnsi="Arial" w:cs="Times New Roman"/>
                <w:kern w:val="3"/>
                <w:szCs w:val="24"/>
                <w:lang w:eastAsia="de-DE"/>
              </w:rPr>
            </w:pPr>
            <w:r w:rsidRPr="002E3181">
              <w:rPr>
                <w:rFonts w:ascii="Arial" w:eastAsia="MS Mincho" w:hAnsi="Arial" w:cs="Arial"/>
                <w:kern w:val="3"/>
                <w:lang w:eastAsia="de-DE"/>
              </w:rPr>
              <w:t xml:space="preserve">Name und Vorname </w:t>
            </w:r>
            <w:r w:rsidRPr="0048362D">
              <w:rPr>
                <w:rFonts w:ascii="Arial" w:eastAsia="MS Mincho" w:hAnsi="Arial" w:cs="Arial"/>
                <w:kern w:val="3"/>
                <w:lang w:eastAsia="de-DE"/>
              </w:rPr>
              <w:t xml:space="preserve">der Prüfperson </w:t>
            </w:r>
            <w:r w:rsidRPr="002E3181">
              <w:rPr>
                <w:rFonts w:ascii="Arial" w:eastAsia="MS Mincho" w:hAnsi="Arial" w:cs="Arial"/>
                <w:kern w:val="3"/>
                <w:lang w:eastAsia="de-DE"/>
              </w:rPr>
              <w:t>in Druckbuchstaben</w:t>
            </w:r>
          </w:p>
          <w:p w14:paraId="30BC354C"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14:paraId="3F55753C" w14:textId="77777777"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14:paraId="4C7F435B" w14:textId="77777777" w:rsidR="002E3181" w:rsidRPr="000D1143" w:rsidRDefault="002E3181" w:rsidP="002E3181">
            <w:pPr>
              <w:suppressAutoHyphens/>
              <w:autoSpaceDN w:val="0"/>
              <w:spacing w:after="0" w:line="240" w:lineRule="auto"/>
              <w:jc w:val="left"/>
              <w:textAlignment w:val="baseline"/>
              <w:rPr>
                <w:rFonts w:ascii="Arial" w:eastAsia="MS Mincho" w:hAnsi="Arial" w:cs="Times New Roman"/>
                <w:kern w:val="3"/>
                <w:szCs w:val="24"/>
                <w:lang w:eastAsia="de-DE"/>
              </w:rPr>
            </w:pPr>
            <w:r w:rsidRPr="002E3181">
              <w:rPr>
                <w:rFonts w:ascii="Arial" w:eastAsia="MS Mincho" w:hAnsi="Arial" w:cs="Arial"/>
                <w:kern w:val="3"/>
                <w:lang w:eastAsia="de-DE"/>
              </w:rPr>
              <w:t xml:space="preserve">Unterschrift </w:t>
            </w:r>
            <w:r w:rsidRPr="0048362D">
              <w:rPr>
                <w:rFonts w:ascii="Arial" w:eastAsia="MS Mincho" w:hAnsi="Arial" w:cs="Arial"/>
                <w:kern w:val="3"/>
                <w:lang w:eastAsia="de-DE"/>
              </w:rPr>
              <w:t>der Prüfperson</w:t>
            </w:r>
          </w:p>
        </w:tc>
      </w:tr>
    </w:tbl>
    <w:p w14:paraId="64C102E7" w14:textId="77777777" w:rsidR="004E0268" w:rsidRPr="00F23945" w:rsidRDefault="004E0268" w:rsidP="009956D8">
      <w:pPr>
        <w:widowControl w:val="0"/>
        <w:autoSpaceDE w:val="0"/>
        <w:spacing w:line="240" w:lineRule="auto"/>
        <w:rPr>
          <w:rFonts w:cstheme="minorHAnsi"/>
        </w:rPr>
      </w:pPr>
    </w:p>
    <w:sectPr w:rsidR="004E0268" w:rsidRPr="00F23945" w:rsidSect="00AB0611">
      <w:headerReference w:type="default" r:id="rId13"/>
      <w:footerReference w:type="default" r:id="rId14"/>
      <w:pgSz w:w="11906" w:h="16838" w:code="9"/>
      <w:pgMar w:top="1418" w:right="1134" w:bottom="1418" w:left="1418" w:header="51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8E4202" w14:textId="77777777" w:rsidR="00031516" w:rsidRDefault="00031516" w:rsidP="001C4CB7">
      <w:pPr>
        <w:spacing w:after="0" w:line="240" w:lineRule="auto"/>
      </w:pPr>
      <w:r>
        <w:separator/>
      </w:r>
    </w:p>
  </w:endnote>
  <w:endnote w:type="continuationSeparator" w:id="0">
    <w:p w14:paraId="1F893CE7" w14:textId="77777777" w:rsidR="00031516" w:rsidRDefault="00031516" w:rsidP="001C4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 Light">
    <w:panose1 w:val="00000000000000000000"/>
    <w:charset w:val="00"/>
    <w:family w:val="swiss"/>
    <w:notTrueType/>
    <w:pitch w:val="variable"/>
    <w:sig w:usb0="00000003" w:usb1="00000000" w:usb2="00000000" w:usb3="00000000" w:csb0="00000001" w:csb1="00000000"/>
  </w:font>
  <w:font w:name="Frutiger Bold">
    <w:panose1 w:val="00000000000000000000"/>
    <w:charset w:val="00"/>
    <w:family w:val="swiss"/>
    <w:notTrueType/>
    <w:pitch w:val="variable"/>
    <w:sig w:usb0="00000003" w:usb1="00000000" w:usb2="00000000" w:usb3="00000000" w:csb0="00000001" w:csb1="00000000"/>
  </w:font>
  <w:font w:name="FrutigerLTStd-Light">
    <w:altName w:val="Calibri"/>
    <w:panose1 w:val="00000000000000000000"/>
    <w:charset w:val="4D"/>
    <w:family w:val="auto"/>
    <w:notTrueType/>
    <w:pitch w:val="default"/>
    <w:sig w:usb0="00000003" w:usb1="00000000" w:usb2="00000000" w:usb3="00000000" w:csb0="00000001" w:csb1="00000000"/>
  </w:font>
  <w:font w:name="FrutigerLTStd-Bold">
    <w:altName w:val="Frutiger LT Std 65 Bol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A54CB" w14:textId="27AE7C62" w:rsidR="00031516" w:rsidRDefault="00031516" w:rsidP="00D57A66">
    <w:pPr>
      <w:pStyle w:val="Fuzeile"/>
    </w:pPr>
    <w:r>
      <w:rPr>
        <w:sz w:val="20"/>
        <w:szCs w:val="20"/>
      </w:rPr>
      <w:t>Allgemeine Information für Teilnehmende Version1, Datum 04.03.2024</w:t>
    </w:r>
    <w:r>
      <w:tab/>
    </w:r>
    <w:sdt>
      <w:sdtPr>
        <w:id w:val="-1612204855"/>
        <w:docPartObj>
          <w:docPartGallery w:val="Page Numbers (Bottom of Page)"/>
          <w:docPartUnique/>
        </w:docPartObj>
      </w:sdtPr>
      <w:sdtContent>
        <w:sdt>
          <w:sdtPr>
            <w:id w:val="-1769616900"/>
            <w:docPartObj>
              <w:docPartGallery w:val="Page Numbers (Top of Page)"/>
              <w:docPartUnique/>
            </w:docPartObj>
          </w:sdtPr>
          <w:sdtContent>
            <w:r>
              <w:t xml:space="preserve">Seite </w:t>
            </w:r>
            <w:r>
              <w:rPr>
                <w:b/>
                <w:bCs/>
                <w:sz w:val="24"/>
                <w:szCs w:val="24"/>
              </w:rPr>
              <w:fldChar w:fldCharType="begin"/>
            </w:r>
            <w:r>
              <w:rPr>
                <w:b/>
                <w:bCs/>
              </w:rPr>
              <w:instrText>PAGE</w:instrText>
            </w:r>
            <w:r>
              <w:rPr>
                <w:b/>
                <w:bCs/>
                <w:sz w:val="24"/>
                <w:szCs w:val="24"/>
              </w:rPr>
              <w:fldChar w:fldCharType="separate"/>
            </w:r>
            <w:r w:rsidR="00D410EB">
              <w:rPr>
                <w:b/>
                <w:bCs/>
                <w:noProof/>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D410EB">
              <w:rPr>
                <w:b/>
                <w:bCs/>
                <w:noProof/>
              </w:rPr>
              <w:t>14</w:t>
            </w:r>
            <w:r>
              <w:rPr>
                <w:b/>
                <w:bCs/>
                <w:sz w:val="24"/>
                <w:szCs w:val="24"/>
              </w:rPr>
              <w:fldChar w:fldCharType="end"/>
            </w:r>
          </w:sdtContent>
        </w:sdt>
      </w:sdtContent>
    </w:sdt>
  </w:p>
  <w:p w14:paraId="7E63BCEB" w14:textId="77777777" w:rsidR="00031516" w:rsidRDefault="00031516" w:rsidP="0000769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9C6C57" w14:textId="77777777" w:rsidR="00031516" w:rsidRDefault="00031516" w:rsidP="001C4CB7">
      <w:pPr>
        <w:spacing w:after="0" w:line="240" w:lineRule="auto"/>
      </w:pPr>
      <w:r>
        <w:separator/>
      </w:r>
    </w:p>
  </w:footnote>
  <w:footnote w:type="continuationSeparator" w:id="0">
    <w:p w14:paraId="03EEC59F" w14:textId="77777777" w:rsidR="00031516" w:rsidRDefault="00031516" w:rsidP="001C4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14DD22" w14:textId="77777777" w:rsidR="00031516" w:rsidRDefault="00031516" w:rsidP="00007692">
    <w:pPr>
      <w:pStyle w:val="Kopfzeile"/>
      <w:jc w:val="right"/>
      <w:rPr>
        <w:szCs w:val="20"/>
      </w:rPr>
    </w:pPr>
    <w:r w:rsidRPr="0049410C">
      <w:rPr>
        <w:noProof/>
        <w:szCs w:val="20"/>
        <w:lang w:eastAsia="de-DE"/>
      </w:rPr>
      <w:drawing>
        <wp:inline distT="0" distB="0" distL="0" distR="0" wp14:anchorId="44E14922" wp14:editId="11BF78B1">
          <wp:extent cx="1648460" cy="805815"/>
          <wp:effectExtent l="0" t="0" r="8890" b="0"/>
          <wp:docPr id="6"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 1"/>
                  <pic:cNvPicPr>
                    <a:picLocks/>
                  </pic:cNvPicPr>
                </pic:nvPicPr>
                <pic:blipFill>
                  <a:blip r:embed="rId1"/>
                  <a:stretch>
                    <a:fillRect/>
                  </a:stretch>
                </pic:blipFill>
                <pic:spPr bwMode="auto">
                  <a:xfrm>
                    <a:off x="0" y="0"/>
                    <a:ext cx="1648460" cy="805815"/>
                  </a:xfrm>
                  <a:prstGeom prst="rect">
                    <a:avLst/>
                  </a:prstGeom>
                </pic:spPr>
              </pic:pic>
            </a:graphicData>
          </a:graphic>
        </wp:inline>
      </w:drawing>
    </w:r>
  </w:p>
  <w:p w14:paraId="4E74210A" w14:textId="77777777" w:rsidR="00031516" w:rsidRDefault="00031516" w:rsidP="00007692">
    <w:pPr>
      <w:pStyle w:val="Kopfzeile"/>
      <w:jc w:val="right"/>
      <w:rPr>
        <w:szCs w:val="20"/>
      </w:rPr>
    </w:pPr>
  </w:p>
  <w:p w14:paraId="5824659B" w14:textId="77777777" w:rsidR="00031516" w:rsidRPr="00986D72" w:rsidRDefault="00031516" w:rsidP="00007692">
    <w:pPr>
      <w:pStyle w:val="Kopfzeile"/>
      <w:jc w:val="right"/>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CAE15A0"/>
    <w:multiLevelType w:val="multilevel"/>
    <w:tmpl w:val="8D14D83A"/>
    <w:lvl w:ilvl="0">
      <w:start w:val="1"/>
      <w:numFmt w:val="upperLetter"/>
      <w:pStyle w:val="berschrift6"/>
      <w:suff w:val="space"/>
      <w:lvlText w:val="%1"/>
      <w:lvlJc w:val="left"/>
      <w:rPr>
        <w:rFonts w:hint="default"/>
      </w:rPr>
    </w:lvl>
    <w:lvl w:ilvl="1">
      <w:start w:val="1"/>
      <w:numFmt w:val="none"/>
      <w:pStyle w:val="berschrift2"/>
      <w:suff w:val="nothing"/>
      <w:lvlText w:val=""/>
      <w:lvlJc w:val="left"/>
      <w:rPr>
        <w:rFonts w:hint="default"/>
      </w:rPr>
    </w:lvl>
    <w:lvl w:ilvl="2">
      <w:start w:val="1"/>
      <w:numFmt w:val="none"/>
      <w:pStyle w:val="berschrift3"/>
      <w:suff w:val="nothing"/>
      <w:lvlText w:val=""/>
      <w:lvlJc w:val="left"/>
      <w:rPr>
        <w:rFonts w:hint="default"/>
      </w:rPr>
    </w:lvl>
    <w:lvl w:ilvl="3">
      <w:start w:val="1"/>
      <w:numFmt w:val="none"/>
      <w:pStyle w:val="berschrift4"/>
      <w:suff w:val="nothing"/>
      <w:lvlText w:val=""/>
      <w:lvlJc w:val="left"/>
      <w:rPr>
        <w:rFonts w:hint="default"/>
      </w:rPr>
    </w:lvl>
    <w:lvl w:ilvl="4">
      <w:start w:val="1"/>
      <w:numFmt w:val="none"/>
      <w:pStyle w:val="berschrift5"/>
      <w:suff w:val="nothing"/>
      <w:lvlText w:val=""/>
      <w:lvlJc w:val="left"/>
      <w:rPr>
        <w:rFonts w:hint="default"/>
      </w:rPr>
    </w:lvl>
    <w:lvl w:ilvl="5">
      <w:start w:val="1"/>
      <w:numFmt w:val="none"/>
      <w:suff w:val="nothing"/>
      <w:lvlText w:val=""/>
      <w:lvlJc w:val="left"/>
      <w:rPr>
        <w:rFonts w:hint="default"/>
      </w:rPr>
    </w:lvl>
    <w:lvl w:ilvl="6">
      <w:start w:val="1"/>
      <w:numFmt w:val="none"/>
      <w:pStyle w:val="berschrift7"/>
      <w:suff w:val="nothing"/>
      <w:lvlText w:val=""/>
      <w:lvlJc w:val="left"/>
      <w:rPr>
        <w:rFonts w:hint="default"/>
      </w:rPr>
    </w:lvl>
    <w:lvl w:ilvl="7">
      <w:start w:val="1"/>
      <w:numFmt w:val="none"/>
      <w:pStyle w:val="berschrift8"/>
      <w:suff w:val="nothing"/>
      <w:lvlText w:val=""/>
      <w:lvlJc w:val="left"/>
      <w:rPr>
        <w:rFonts w:hint="default"/>
      </w:rPr>
    </w:lvl>
    <w:lvl w:ilvl="8">
      <w:start w:val="1"/>
      <w:numFmt w:val="none"/>
      <w:pStyle w:val="berschrift9"/>
      <w:suff w:val="nothing"/>
      <w:lvlText w:val=""/>
      <w:lvlJc w:val="left"/>
      <w:rPr>
        <w:rFonts w:hint="default"/>
      </w:rPr>
    </w:lvl>
  </w:abstractNum>
  <w:abstractNum w:abstractNumId="4" w15:restartNumberingAfterBreak="0">
    <w:nsid w:val="1BB818CF"/>
    <w:multiLevelType w:val="multilevel"/>
    <w:tmpl w:val="DEE0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60C32"/>
    <w:multiLevelType w:val="multilevel"/>
    <w:tmpl w:val="A6C67524"/>
    <w:styleLink w:val="WWNum32"/>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1F9A0733"/>
    <w:multiLevelType w:val="multilevel"/>
    <w:tmpl w:val="898A0940"/>
    <w:lvl w:ilvl="0">
      <w:start w:val="1"/>
      <w:numFmt w:val="upperLetter"/>
      <w:pStyle w:val="berschriftA"/>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2.%3.%4"/>
      <w:lvlJc w:val="left"/>
      <w:pPr>
        <w:tabs>
          <w:tab w:val="num" w:pos="855"/>
        </w:tabs>
        <w:ind w:left="855" w:hanging="855"/>
      </w:pPr>
      <w:rPr>
        <w:rFonts w:hint="default"/>
      </w:rPr>
    </w:lvl>
    <w:lvl w:ilvl="4">
      <w:start w:val="1"/>
      <w:numFmt w:val="decimal"/>
      <w:lvlText w:val="%1.%2.%3.%4.%5"/>
      <w:lvlJc w:val="left"/>
      <w:pPr>
        <w:tabs>
          <w:tab w:val="num" w:pos="1080"/>
        </w:tabs>
        <w:ind w:left="855" w:hanging="855"/>
      </w:pPr>
      <w:rPr>
        <w:rFonts w:hint="default"/>
      </w:rPr>
    </w:lvl>
    <w:lvl w:ilvl="5">
      <w:start w:val="1"/>
      <w:numFmt w:val="decimal"/>
      <w:lvlRestart w:val="0"/>
      <w:lvlText w:val="%1.%2.%3.%4.%5.%6"/>
      <w:lvlJc w:val="left"/>
      <w:pPr>
        <w:tabs>
          <w:tab w:val="num" w:pos="144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078526D"/>
    <w:multiLevelType w:val="hybridMultilevel"/>
    <w:tmpl w:val="A88A3830"/>
    <w:lvl w:ilvl="0" w:tplc="EDCA1696">
      <w:start w:val="1"/>
      <w:numFmt w:val="bullet"/>
      <w:lvlText w:val=""/>
      <w:lvlJc w:val="left"/>
      <w:pPr>
        <w:ind w:left="1287" w:hanging="360"/>
      </w:pPr>
      <w:rPr>
        <w:rFonts w:ascii="Symbol" w:hAnsi="Symbol" w:hint="default"/>
        <w:color w:val="auto"/>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26AF3B95"/>
    <w:multiLevelType w:val="hybridMultilevel"/>
    <w:tmpl w:val="11507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DF9684A"/>
    <w:multiLevelType w:val="multilevel"/>
    <w:tmpl w:val="4E94DCC8"/>
    <w:styleLink w:val="WWNum12"/>
    <w:lvl w:ilvl="0">
      <w:numFmt w:val="bullet"/>
      <w:lvlText w:val=""/>
      <w:lvlJc w:val="left"/>
      <w:pPr>
        <w:ind w:left="357" w:hanging="357"/>
      </w:pPr>
      <w:rPr>
        <w:rFonts w:ascii="Wingdings" w:hAnsi="Wingdings"/>
        <w:color w:val="00000A"/>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15:restartNumberingAfterBreak="0">
    <w:nsid w:val="30B2699C"/>
    <w:multiLevelType w:val="multilevel"/>
    <w:tmpl w:val="F46EC81C"/>
    <w:styleLink w:val="WWNum13"/>
    <w:lvl w:ilvl="0">
      <w:numFmt w:val="bullet"/>
      <w:lvlText w:val=""/>
      <w:lvlJc w:val="left"/>
      <w:pPr>
        <w:ind w:left="357" w:hanging="357"/>
      </w:pPr>
      <w:rPr>
        <w:rFonts w:ascii="Wingdings" w:hAnsi="Wingdings"/>
        <w:color w:val="FF000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31D149DC"/>
    <w:multiLevelType w:val="hybridMultilevel"/>
    <w:tmpl w:val="76FC1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1005987"/>
    <w:multiLevelType w:val="multilevel"/>
    <w:tmpl w:val="A7202A54"/>
    <w:styleLink w:val="WWNum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15:restartNumberingAfterBreak="0">
    <w:nsid w:val="420613FC"/>
    <w:multiLevelType w:val="hybridMultilevel"/>
    <w:tmpl w:val="CFE65F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713751E"/>
    <w:multiLevelType w:val="multilevel"/>
    <w:tmpl w:val="931E54C0"/>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73464B5"/>
    <w:multiLevelType w:val="hybridMultilevel"/>
    <w:tmpl w:val="D6D2C342"/>
    <w:lvl w:ilvl="0" w:tplc="F1C48DAE">
      <w:start w:val="15"/>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9D70563"/>
    <w:multiLevelType w:val="hybridMultilevel"/>
    <w:tmpl w:val="6840E01C"/>
    <w:lvl w:ilvl="0" w:tplc="1DEC2758">
      <w:start w:val="1"/>
      <w:numFmt w:val="bullet"/>
      <w:lvlText w:val=""/>
      <w:lvlJc w:val="left"/>
      <w:pPr>
        <w:ind w:left="1287" w:hanging="360"/>
      </w:pPr>
      <w:rPr>
        <w:rFonts w:ascii="Symbol" w:hAnsi="Symbol" w:hint="default"/>
        <w:color w:val="auto"/>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7" w15:restartNumberingAfterBreak="0">
    <w:nsid w:val="4CB748A5"/>
    <w:multiLevelType w:val="hybridMultilevel"/>
    <w:tmpl w:val="31E46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17F4939"/>
    <w:multiLevelType w:val="multilevel"/>
    <w:tmpl w:val="AEDCDE68"/>
    <w:styleLink w:val="WWNum9"/>
    <w:lvl w:ilvl="0">
      <w:start w:val="1"/>
      <w:numFmt w:val="decimal"/>
      <w:lvlText w:val="%1."/>
      <w:lvlJc w:val="left"/>
      <w:pPr>
        <w:ind w:left="360" w:hanging="360"/>
      </w:pPr>
      <w:rPr>
        <w:b/>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9" w15:restartNumberingAfterBreak="0">
    <w:nsid w:val="528F6BC2"/>
    <w:multiLevelType w:val="hybridMultilevel"/>
    <w:tmpl w:val="A0D6B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4950F15"/>
    <w:multiLevelType w:val="multilevel"/>
    <w:tmpl w:val="BCDA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2D54BD"/>
    <w:multiLevelType w:val="multilevel"/>
    <w:tmpl w:val="32E625F2"/>
    <w:styleLink w:val="WWNum15"/>
    <w:lvl w:ilvl="0">
      <w:numFmt w:val="bullet"/>
      <w:lvlText w:val=""/>
      <w:lvlJc w:val="left"/>
      <w:pPr>
        <w:ind w:left="357" w:hanging="357"/>
      </w:pPr>
      <w:rPr>
        <w:rFonts w:ascii="Wingdings" w:hAnsi="Wingdings"/>
        <w:color w:val="00000A"/>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15:restartNumberingAfterBreak="0">
    <w:nsid w:val="5ADF694E"/>
    <w:multiLevelType w:val="hybridMultilevel"/>
    <w:tmpl w:val="463829E4"/>
    <w:lvl w:ilvl="0" w:tplc="7D42BB62">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2577518"/>
    <w:multiLevelType w:val="hybridMultilevel"/>
    <w:tmpl w:val="DB24AD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2D83791"/>
    <w:multiLevelType w:val="hybridMultilevel"/>
    <w:tmpl w:val="3A0EB9B4"/>
    <w:lvl w:ilvl="0" w:tplc="BC4E9ACE">
      <w:start w:val="1"/>
      <w:numFmt w:val="bullet"/>
      <w:lvlText w:val=""/>
      <w:lvlJc w:val="left"/>
      <w:pPr>
        <w:ind w:left="1287" w:hanging="360"/>
      </w:pPr>
      <w:rPr>
        <w:rFonts w:ascii="Symbol" w:hAnsi="Symbol" w:hint="default"/>
        <w:color w:val="auto"/>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5" w15:restartNumberingAfterBreak="0">
    <w:nsid w:val="68497409"/>
    <w:multiLevelType w:val="multilevel"/>
    <w:tmpl w:val="86283F02"/>
    <w:lvl w:ilvl="0">
      <w:start w:val="1"/>
      <w:numFmt w:val="decimal"/>
      <w:pStyle w:val="berschrift1"/>
      <w:lvlText w:val="%1"/>
      <w:lvlJc w:val="left"/>
      <w:pPr>
        <w:tabs>
          <w:tab w:val="num" w:pos="855"/>
        </w:tabs>
        <w:ind w:left="855" w:hanging="855"/>
      </w:pPr>
      <w:rPr>
        <w:rFonts w:hint="default"/>
      </w:rPr>
    </w:lvl>
    <w:lvl w:ilvl="1">
      <w:start w:val="1"/>
      <w:numFmt w:val="decimal"/>
      <w:pStyle w:val="berschrift2a"/>
      <w:lvlText w:val="%1.%2"/>
      <w:lvlJc w:val="left"/>
      <w:pPr>
        <w:tabs>
          <w:tab w:val="num" w:pos="855"/>
        </w:tabs>
        <w:ind w:left="855" w:hanging="855"/>
      </w:pPr>
      <w:rPr>
        <w:rFonts w:hint="default"/>
      </w:rPr>
    </w:lvl>
    <w:lvl w:ilvl="2">
      <w:start w:val="1"/>
      <w:numFmt w:val="decimal"/>
      <w:pStyle w:val="berschrift3a"/>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855"/>
        </w:tabs>
        <w:ind w:left="855" w:hanging="855"/>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68717AC9"/>
    <w:multiLevelType w:val="hybridMultilevel"/>
    <w:tmpl w:val="93A6BE1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15:restartNumberingAfterBreak="0">
    <w:nsid w:val="68F97610"/>
    <w:multiLevelType w:val="multilevel"/>
    <w:tmpl w:val="F2E606C2"/>
    <w:styleLink w:val="WWNum10"/>
    <w:lvl w:ilvl="0">
      <w:numFmt w:val="bullet"/>
      <w:lvlText w:val=""/>
      <w:lvlJc w:val="left"/>
      <w:pPr>
        <w:ind w:left="357" w:hanging="357"/>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8" w15:restartNumberingAfterBreak="0">
    <w:nsid w:val="6BA612F4"/>
    <w:multiLevelType w:val="hybridMultilevel"/>
    <w:tmpl w:val="C1F424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F433B76"/>
    <w:multiLevelType w:val="hybridMultilevel"/>
    <w:tmpl w:val="84A06D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0BB018D"/>
    <w:multiLevelType w:val="hybridMultilevel"/>
    <w:tmpl w:val="7ECAB27A"/>
    <w:lvl w:ilvl="0" w:tplc="0407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4BC2622"/>
    <w:multiLevelType w:val="hybridMultilevel"/>
    <w:tmpl w:val="9A0E7838"/>
    <w:lvl w:ilvl="0" w:tplc="99F00EE8">
      <w:start w:val="1"/>
      <w:numFmt w:val="bullet"/>
      <w:lvlText w:val=""/>
      <w:lvlJc w:val="left"/>
      <w:pPr>
        <w:ind w:left="1287" w:hanging="360"/>
      </w:pPr>
      <w:rPr>
        <w:rFonts w:ascii="Symbol" w:hAnsi="Symbol" w:hint="default"/>
        <w:color w:val="auto"/>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2" w15:restartNumberingAfterBreak="0">
    <w:nsid w:val="750B7E7F"/>
    <w:multiLevelType w:val="hybridMultilevel"/>
    <w:tmpl w:val="D3C4890C"/>
    <w:lvl w:ilvl="0" w:tplc="30AECC58">
      <w:start w:val="10"/>
      <w:numFmt w:val="bullet"/>
      <w:lvlText w:val="-"/>
      <w:lvlJc w:val="left"/>
      <w:pPr>
        <w:ind w:left="720" w:hanging="360"/>
      </w:pPr>
      <w:rPr>
        <w:rFonts w:ascii="Arial" w:eastAsia="MS Mincho"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5"/>
  </w:num>
  <w:num w:numId="2">
    <w:abstractNumId w:val="3"/>
  </w:num>
  <w:num w:numId="3">
    <w:abstractNumId w:val="6"/>
  </w:num>
  <w:num w:numId="4">
    <w:abstractNumId w:val="17"/>
  </w:num>
  <w:num w:numId="5">
    <w:abstractNumId w:val="19"/>
  </w:num>
  <w:num w:numId="6">
    <w:abstractNumId w:val="8"/>
  </w:num>
  <w:num w:numId="7">
    <w:abstractNumId w:val="13"/>
  </w:num>
  <w:num w:numId="8">
    <w:abstractNumId w:val="0"/>
  </w:num>
  <w:num w:numId="9">
    <w:abstractNumId w:val="1"/>
  </w:num>
  <w:num w:numId="10">
    <w:abstractNumId w:val="2"/>
  </w:num>
  <w:num w:numId="11">
    <w:abstractNumId w:val="11"/>
  </w:num>
  <w:num w:numId="12">
    <w:abstractNumId w:val="23"/>
  </w:num>
  <w:num w:numId="13">
    <w:abstractNumId w:val="30"/>
  </w:num>
  <w:num w:numId="14">
    <w:abstractNumId w:val="22"/>
  </w:num>
  <w:num w:numId="15">
    <w:abstractNumId w:val="29"/>
  </w:num>
  <w:num w:numId="16">
    <w:abstractNumId w:val="18"/>
  </w:num>
  <w:num w:numId="17">
    <w:abstractNumId w:val="27"/>
    <w:lvlOverride w:ilvl="0">
      <w:lvl w:ilvl="0">
        <w:numFmt w:val="bullet"/>
        <w:lvlText w:val=""/>
        <w:lvlJc w:val="left"/>
        <w:pPr>
          <w:ind w:left="357" w:hanging="357"/>
        </w:pPr>
        <w:rPr>
          <w:rFonts w:ascii="Wingdings" w:hAnsi="Wingdings"/>
          <w:color w:val="auto"/>
        </w:rPr>
      </w:lvl>
    </w:lvlOverride>
  </w:num>
  <w:num w:numId="18">
    <w:abstractNumId w:val="9"/>
  </w:num>
  <w:num w:numId="19">
    <w:abstractNumId w:val="10"/>
    <w:lvlOverride w:ilvl="0">
      <w:lvl w:ilvl="0">
        <w:numFmt w:val="bullet"/>
        <w:lvlText w:val=""/>
        <w:lvlJc w:val="left"/>
        <w:pPr>
          <w:ind w:left="357" w:hanging="357"/>
        </w:pPr>
        <w:rPr>
          <w:rFonts w:ascii="Wingdings" w:hAnsi="Wingdings"/>
          <w:color w:val="auto"/>
        </w:rPr>
      </w:lvl>
    </w:lvlOverride>
  </w:num>
  <w:num w:numId="20">
    <w:abstractNumId w:val="21"/>
  </w:num>
  <w:num w:numId="21">
    <w:abstractNumId w:val="12"/>
  </w:num>
  <w:num w:numId="22">
    <w:abstractNumId w:val="5"/>
    <w:lvlOverride w:ilvl="1">
      <w:lvl w:ilvl="1">
        <w:start w:val="1"/>
        <w:numFmt w:val="decimal"/>
        <w:lvlText w:val="%1.%2."/>
        <w:lvlJc w:val="left"/>
        <w:pPr>
          <w:ind w:left="720" w:hanging="720"/>
        </w:pPr>
        <w:rPr>
          <w:lang w:val="de-CH"/>
        </w:rPr>
      </w:lvl>
    </w:lvlOverride>
  </w:num>
  <w:num w:numId="23">
    <w:abstractNumId w:val="18"/>
    <w:lvlOverride w:ilvl="0">
      <w:startOverride w:val="1"/>
    </w:lvlOverride>
  </w:num>
  <w:num w:numId="24">
    <w:abstractNumId w:val="27"/>
    <w:lvlOverride w:ilvl="0">
      <w:lvl w:ilvl="0">
        <w:numFmt w:val="bullet"/>
        <w:lvlText w:val=""/>
        <w:lvlJc w:val="left"/>
        <w:pPr>
          <w:ind w:left="357" w:hanging="357"/>
        </w:pPr>
        <w:rPr>
          <w:rFonts w:ascii="Wingdings" w:hAnsi="Wingdings"/>
          <w:color w:val="auto"/>
        </w:rPr>
      </w:lvl>
    </w:lvlOverride>
  </w:num>
  <w:num w:numId="25">
    <w:abstractNumId w:val="10"/>
    <w:lvlOverride w:ilvl="0">
      <w:lvl w:ilvl="0">
        <w:numFmt w:val="bullet"/>
        <w:lvlText w:val=""/>
        <w:lvlJc w:val="left"/>
        <w:pPr>
          <w:ind w:left="357" w:hanging="357"/>
        </w:pPr>
        <w:rPr>
          <w:rFonts w:ascii="Wingdings" w:hAnsi="Wingdings"/>
          <w:color w:val="auto"/>
        </w:rPr>
      </w:lvl>
    </w:lvlOverride>
  </w:num>
  <w:num w:numId="26">
    <w:abstractNumId w:val="12"/>
    <w:lvlOverride w:ilvl="0">
      <w:startOverride w:val="1"/>
    </w:lvlOverride>
  </w:num>
  <w:num w:numId="27">
    <w:abstractNumId w:val="7"/>
  </w:num>
  <w:num w:numId="28">
    <w:abstractNumId w:val="16"/>
  </w:num>
  <w:num w:numId="29">
    <w:abstractNumId w:val="31"/>
  </w:num>
  <w:num w:numId="30">
    <w:abstractNumId w:val="24"/>
  </w:num>
  <w:num w:numId="31">
    <w:abstractNumId w:val="28"/>
  </w:num>
  <w:num w:numId="32">
    <w:abstractNumId w:val="10"/>
  </w:num>
  <w:num w:numId="33">
    <w:abstractNumId w:val="27"/>
  </w:num>
  <w:num w:numId="34">
    <w:abstractNumId w:val="32"/>
  </w:num>
  <w:num w:numId="35">
    <w:abstractNumId w:val="15"/>
  </w:num>
  <w:num w:numId="36">
    <w:abstractNumId w:val="14"/>
  </w:num>
  <w:num w:numId="37">
    <w:abstractNumId w:val="26"/>
  </w:num>
  <w:num w:numId="38">
    <w:abstractNumId w:val="5"/>
  </w:num>
  <w:num w:numId="39">
    <w:abstractNumId w:val="4"/>
  </w:num>
  <w:num w:numId="40">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A4E24"/>
    <w:rsid w:val="00000707"/>
    <w:rsid w:val="000036E7"/>
    <w:rsid w:val="00004341"/>
    <w:rsid w:val="00007692"/>
    <w:rsid w:val="00010826"/>
    <w:rsid w:val="00011A61"/>
    <w:rsid w:val="0001777E"/>
    <w:rsid w:val="00020140"/>
    <w:rsid w:val="00020A0E"/>
    <w:rsid w:val="00025127"/>
    <w:rsid w:val="00026004"/>
    <w:rsid w:val="0002677E"/>
    <w:rsid w:val="00026BCD"/>
    <w:rsid w:val="00027356"/>
    <w:rsid w:val="00030C9F"/>
    <w:rsid w:val="00031516"/>
    <w:rsid w:val="000332EB"/>
    <w:rsid w:val="00041973"/>
    <w:rsid w:val="00046122"/>
    <w:rsid w:val="00056DC6"/>
    <w:rsid w:val="0006397D"/>
    <w:rsid w:val="00065EA0"/>
    <w:rsid w:val="000667C2"/>
    <w:rsid w:val="00067B67"/>
    <w:rsid w:val="000710C8"/>
    <w:rsid w:val="00075119"/>
    <w:rsid w:val="00080B16"/>
    <w:rsid w:val="00082CE7"/>
    <w:rsid w:val="00084189"/>
    <w:rsid w:val="00085F9D"/>
    <w:rsid w:val="00087282"/>
    <w:rsid w:val="00093A59"/>
    <w:rsid w:val="00096D4E"/>
    <w:rsid w:val="000A2E54"/>
    <w:rsid w:val="000A4862"/>
    <w:rsid w:val="000A501D"/>
    <w:rsid w:val="000A6498"/>
    <w:rsid w:val="000A7434"/>
    <w:rsid w:val="000B1F02"/>
    <w:rsid w:val="000B46A9"/>
    <w:rsid w:val="000B48BE"/>
    <w:rsid w:val="000B48DC"/>
    <w:rsid w:val="000C3F38"/>
    <w:rsid w:val="000C4A3E"/>
    <w:rsid w:val="000D092E"/>
    <w:rsid w:val="000D1143"/>
    <w:rsid w:val="000D350E"/>
    <w:rsid w:val="000D5098"/>
    <w:rsid w:val="000E471C"/>
    <w:rsid w:val="000E61AE"/>
    <w:rsid w:val="000E6C1E"/>
    <w:rsid w:val="000E7F30"/>
    <w:rsid w:val="001059E7"/>
    <w:rsid w:val="00105C5F"/>
    <w:rsid w:val="001075F5"/>
    <w:rsid w:val="00112064"/>
    <w:rsid w:val="00113071"/>
    <w:rsid w:val="00122FFE"/>
    <w:rsid w:val="00133B15"/>
    <w:rsid w:val="00135E3E"/>
    <w:rsid w:val="00135FBB"/>
    <w:rsid w:val="00141040"/>
    <w:rsid w:val="00141F0C"/>
    <w:rsid w:val="001420A9"/>
    <w:rsid w:val="00143B13"/>
    <w:rsid w:val="0014719B"/>
    <w:rsid w:val="0015058D"/>
    <w:rsid w:val="00152369"/>
    <w:rsid w:val="00153950"/>
    <w:rsid w:val="00153BB8"/>
    <w:rsid w:val="00165594"/>
    <w:rsid w:val="00166A27"/>
    <w:rsid w:val="00172C50"/>
    <w:rsid w:val="00174716"/>
    <w:rsid w:val="0017513E"/>
    <w:rsid w:val="00175500"/>
    <w:rsid w:val="00176673"/>
    <w:rsid w:val="00176BAA"/>
    <w:rsid w:val="0018148B"/>
    <w:rsid w:val="00182BE3"/>
    <w:rsid w:val="00184D2D"/>
    <w:rsid w:val="00195E29"/>
    <w:rsid w:val="00196E45"/>
    <w:rsid w:val="001B3152"/>
    <w:rsid w:val="001B5EFE"/>
    <w:rsid w:val="001C0A26"/>
    <w:rsid w:val="001C3C82"/>
    <w:rsid w:val="001C4CB7"/>
    <w:rsid w:val="001C6AF0"/>
    <w:rsid w:val="001D633D"/>
    <w:rsid w:val="001D71D6"/>
    <w:rsid w:val="001D7E05"/>
    <w:rsid w:val="001E0C37"/>
    <w:rsid w:val="001E1DCC"/>
    <w:rsid w:val="001E2147"/>
    <w:rsid w:val="001E4435"/>
    <w:rsid w:val="001F0FEC"/>
    <w:rsid w:val="001F2E82"/>
    <w:rsid w:val="001F7569"/>
    <w:rsid w:val="00200233"/>
    <w:rsid w:val="00202B74"/>
    <w:rsid w:val="00207C53"/>
    <w:rsid w:val="00211E18"/>
    <w:rsid w:val="0021361E"/>
    <w:rsid w:val="00214FCA"/>
    <w:rsid w:val="002155CA"/>
    <w:rsid w:val="00217F71"/>
    <w:rsid w:val="00223C03"/>
    <w:rsid w:val="00224069"/>
    <w:rsid w:val="00231DC4"/>
    <w:rsid w:val="0023793A"/>
    <w:rsid w:val="00237FEA"/>
    <w:rsid w:val="00250EC2"/>
    <w:rsid w:val="00252391"/>
    <w:rsid w:val="00252C4D"/>
    <w:rsid w:val="00253DC5"/>
    <w:rsid w:val="00255C38"/>
    <w:rsid w:val="00255D88"/>
    <w:rsid w:val="00270936"/>
    <w:rsid w:val="00276D07"/>
    <w:rsid w:val="00283D5F"/>
    <w:rsid w:val="002867DD"/>
    <w:rsid w:val="00292761"/>
    <w:rsid w:val="00292F58"/>
    <w:rsid w:val="00293CD0"/>
    <w:rsid w:val="00293D1D"/>
    <w:rsid w:val="00294F1F"/>
    <w:rsid w:val="00296390"/>
    <w:rsid w:val="002A396A"/>
    <w:rsid w:val="002A6C92"/>
    <w:rsid w:val="002A6CB9"/>
    <w:rsid w:val="002A7436"/>
    <w:rsid w:val="002B066D"/>
    <w:rsid w:val="002B71F6"/>
    <w:rsid w:val="002C5457"/>
    <w:rsid w:val="002C56C3"/>
    <w:rsid w:val="002C59E6"/>
    <w:rsid w:val="002C59F1"/>
    <w:rsid w:val="002C7E54"/>
    <w:rsid w:val="002D0A16"/>
    <w:rsid w:val="002D2644"/>
    <w:rsid w:val="002D6132"/>
    <w:rsid w:val="002D6C84"/>
    <w:rsid w:val="002E0C04"/>
    <w:rsid w:val="002E3181"/>
    <w:rsid w:val="002E3A4C"/>
    <w:rsid w:val="002E477E"/>
    <w:rsid w:val="002E47BA"/>
    <w:rsid w:val="002E5D7F"/>
    <w:rsid w:val="002F37A6"/>
    <w:rsid w:val="00302F7E"/>
    <w:rsid w:val="00306305"/>
    <w:rsid w:val="00313F9F"/>
    <w:rsid w:val="00325353"/>
    <w:rsid w:val="003316D0"/>
    <w:rsid w:val="0033395F"/>
    <w:rsid w:val="003413CC"/>
    <w:rsid w:val="00342151"/>
    <w:rsid w:val="003459B1"/>
    <w:rsid w:val="00345A46"/>
    <w:rsid w:val="0035024C"/>
    <w:rsid w:val="00350CA4"/>
    <w:rsid w:val="003510FA"/>
    <w:rsid w:val="00352A70"/>
    <w:rsid w:val="003549A4"/>
    <w:rsid w:val="003558BF"/>
    <w:rsid w:val="00366FB3"/>
    <w:rsid w:val="00370DB8"/>
    <w:rsid w:val="003717DA"/>
    <w:rsid w:val="00371CEB"/>
    <w:rsid w:val="003764F9"/>
    <w:rsid w:val="003777C5"/>
    <w:rsid w:val="00385C9B"/>
    <w:rsid w:val="00394C4B"/>
    <w:rsid w:val="00396AFE"/>
    <w:rsid w:val="003A37F5"/>
    <w:rsid w:val="003A4D76"/>
    <w:rsid w:val="003A5A77"/>
    <w:rsid w:val="003B3E0B"/>
    <w:rsid w:val="003C0D3A"/>
    <w:rsid w:val="003C3E14"/>
    <w:rsid w:val="003C5FFC"/>
    <w:rsid w:val="003C6315"/>
    <w:rsid w:val="003D122A"/>
    <w:rsid w:val="003D19CE"/>
    <w:rsid w:val="003D45EF"/>
    <w:rsid w:val="003E2070"/>
    <w:rsid w:val="003E3FA0"/>
    <w:rsid w:val="003E4247"/>
    <w:rsid w:val="003E53F3"/>
    <w:rsid w:val="003E5CFF"/>
    <w:rsid w:val="003E60C3"/>
    <w:rsid w:val="003F074F"/>
    <w:rsid w:val="003F0D46"/>
    <w:rsid w:val="003F1DEA"/>
    <w:rsid w:val="003F23BD"/>
    <w:rsid w:val="003F2BBD"/>
    <w:rsid w:val="003F6A7F"/>
    <w:rsid w:val="003F7614"/>
    <w:rsid w:val="00411434"/>
    <w:rsid w:val="00420423"/>
    <w:rsid w:val="00421168"/>
    <w:rsid w:val="0042383B"/>
    <w:rsid w:val="00424BC9"/>
    <w:rsid w:val="0043218A"/>
    <w:rsid w:val="00432877"/>
    <w:rsid w:val="0043354D"/>
    <w:rsid w:val="00437CD3"/>
    <w:rsid w:val="004452C8"/>
    <w:rsid w:val="004531B8"/>
    <w:rsid w:val="00464DDA"/>
    <w:rsid w:val="0046512B"/>
    <w:rsid w:val="00467299"/>
    <w:rsid w:val="00467ADA"/>
    <w:rsid w:val="00472870"/>
    <w:rsid w:val="00476F93"/>
    <w:rsid w:val="004829D7"/>
    <w:rsid w:val="0048362D"/>
    <w:rsid w:val="0048780D"/>
    <w:rsid w:val="00490BEF"/>
    <w:rsid w:val="0049410C"/>
    <w:rsid w:val="004A0015"/>
    <w:rsid w:val="004A6371"/>
    <w:rsid w:val="004B08AB"/>
    <w:rsid w:val="004B138A"/>
    <w:rsid w:val="004B2381"/>
    <w:rsid w:val="004B304F"/>
    <w:rsid w:val="004B3847"/>
    <w:rsid w:val="004B4DDF"/>
    <w:rsid w:val="004C1D77"/>
    <w:rsid w:val="004C2774"/>
    <w:rsid w:val="004C47C7"/>
    <w:rsid w:val="004D3B8C"/>
    <w:rsid w:val="004D3CD2"/>
    <w:rsid w:val="004D6777"/>
    <w:rsid w:val="004E0268"/>
    <w:rsid w:val="004E1B97"/>
    <w:rsid w:val="004E3657"/>
    <w:rsid w:val="004F4C88"/>
    <w:rsid w:val="004F7AE6"/>
    <w:rsid w:val="005032F5"/>
    <w:rsid w:val="0050532F"/>
    <w:rsid w:val="005066BC"/>
    <w:rsid w:val="00517EA6"/>
    <w:rsid w:val="00520D25"/>
    <w:rsid w:val="00523F72"/>
    <w:rsid w:val="00527108"/>
    <w:rsid w:val="005304D0"/>
    <w:rsid w:val="0053184B"/>
    <w:rsid w:val="005337A3"/>
    <w:rsid w:val="0053729A"/>
    <w:rsid w:val="005401F1"/>
    <w:rsid w:val="0055302E"/>
    <w:rsid w:val="00553CAD"/>
    <w:rsid w:val="00556609"/>
    <w:rsid w:val="00560BC8"/>
    <w:rsid w:val="005612BA"/>
    <w:rsid w:val="00564092"/>
    <w:rsid w:val="00567FF3"/>
    <w:rsid w:val="005769BA"/>
    <w:rsid w:val="00577E56"/>
    <w:rsid w:val="00580758"/>
    <w:rsid w:val="00581102"/>
    <w:rsid w:val="00587C10"/>
    <w:rsid w:val="00587E05"/>
    <w:rsid w:val="005900BE"/>
    <w:rsid w:val="00592BDB"/>
    <w:rsid w:val="005939D5"/>
    <w:rsid w:val="00594B64"/>
    <w:rsid w:val="00596746"/>
    <w:rsid w:val="005A498E"/>
    <w:rsid w:val="005A4EFA"/>
    <w:rsid w:val="005A5B4D"/>
    <w:rsid w:val="005B03A5"/>
    <w:rsid w:val="005B2297"/>
    <w:rsid w:val="005B430E"/>
    <w:rsid w:val="005B5D2B"/>
    <w:rsid w:val="005B5FD5"/>
    <w:rsid w:val="005C151C"/>
    <w:rsid w:val="005C5FF6"/>
    <w:rsid w:val="005D3646"/>
    <w:rsid w:val="005D7224"/>
    <w:rsid w:val="005E03EF"/>
    <w:rsid w:val="005E1F40"/>
    <w:rsid w:val="005E40E2"/>
    <w:rsid w:val="005E48AF"/>
    <w:rsid w:val="005F1128"/>
    <w:rsid w:val="005F2341"/>
    <w:rsid w:val="005F51B2"/>
    <w:rsid w:val="005F615F"/>
    <w:rsid w:val="005F698A"/>
    <w:rsid w:val="005F71ED"/>
    <w:rsid w:val="005F78B2"/>
    <w:rsid w:val="00600E87"/>
    <w:rsid w:val="0060651A"/>
    <w:rsid w:val="006065B8"/>
    <w:rsid w:val="006113B2"/>
    <w:rsid w:val="00613AC8"/>
    <w:rsid w:val="00613D42"/>
    <w:rsid w:val="00615130"/>
    <w:rsid w:val="00615CD5"/>
    <w:rsid w:val="00615FD2"/>
    <w:rsid w:val="006200A0"/>
    <w:rsid w:val="006219A3"/>
    <w:rsid w:val="00624867"/>
    <w:rsid w:val="00626332"/>
    <w:rsid w:val="0063235C"/>
    <w:rsid w:val="006359B2"/>
    <w:rsid w:val="00645B67"/>
    <w:rsid w:val="006473C4"/>
    <w:rsid w:val="0064756B"/>
    <w:rsid w:val="00650E38"/>
    <w:rsid w:val="00652B14"/>
    <w:rsid w:val="006530F0"/>
    <w:rsid w:val="006563D3"/>
    <w:rsid w:val="0065694C"/>
    <w:rsid w:val="00657539"/>
    <w:rsid w:val="006616E6"/>
    <w:rsid w:val="00670D5A"/>
    <w:rsid w:val="0067268B"/>
    <w:rsid w:val="00672DF8"/>
    <w:rsid w:val="006806BB"/>
    <w:rsid w:val="00682FEE"/>
    <w:rsid w:val="00684702"/>
    <w:rsid w:val="00693362"/>
    <w:rsid w:val="006952A6"/>
    <w:rsid w:val="006A0C49"/>
    <w:rsid w:val="006A41E6"/>
    <w:rsid w:val="006B269F"/>
    <w:rsid w:val="006B27BB"/>
    <w:rsid w:val="006B52FF"/>
    <w:rsid w:val="006C41B7"/>
    <w:rsid w:val="006C4307"/>
    <w:rsid w:val="006C4E47"/>
    <w:rsid w:val="006D26F4"/>
    <w:rsid w:val="006D41B0"/>
    <w:rsid w:val="006E1A04"/>
    <w:rsid w:val="006E3272"/>
    <w:rsid w:val="006E3AD1"/>
    <w:rsid w:val="006E69A4"/>
    <w:rsid w:val="006F523A"/>
    <w:rsid w:val="0070042F"/>
    <w:rsid w:val="00701D3E"/>
    <w:rsid w:val="0070361B"/>
    <w:rsid w:val="007065B0"/>
    <w:rsid w:val="00707830"/>
    <w:rsid w:val="007115BF"/>
    <w:rsid w:val="007144DB"/>
    <w:rsid w:val="00715364"/>
    <w:rsid w:val="00724979"/>
    <w:rsid w:val="00731906"/>
    <w:rsid w:val="007343AD"/>
    <w:rsid w:val="00744763"/>
    <w:rsid w:val="0074548A"/>
    <w:rsid w:val="00745A4B"/>
    <w:rsid w:val="00746C61"/>
    <w:rsid w:val="00747ECB"/>
    <w:rsid w:val="00750077"/>
    <w:rsid w:val="007537B3"/>
    <w:rsid w:val="00761639"/>
    <w:rsid w:val="00762973"/>
    <w:rsid w:val="007643AB"/>
    <w:rsid w:val="00776A2A"/>
    <w:rsid w:val="00777CFB"/>
    <w:rsid w:val="00782681"/>
    <w:rsid w:val="007854AD"/>
    <w:rsid w:val="00787F71"/>
    <w:rsid w:val="00791A4B"/>
    <w:rsid w:val="00791BB9"/>
    <w:rsid w:val="007B0499"/>
    <w:rsid w:val="007B1B5A"/>
    <w:rsid w:val="007B39A0"/>
    <w:rsid w:val="007B3CBE"/>
    <w:rsid w:val="007C48D7"/>
    <w:rsid w:val="007D22A6"/>
    <w:rsid w:val="007E377C"/>
    <w:rsid w:val="007F04C6"/>
    <w:rsid w:val="007F0B5C"/>
    <w:rsid w:val="007F118E"/>
    <w:rsid w:val="007F3963"/>
    <w:rsid w:val="007F54FE"/>
    <w:rsid w:val="007F555A"/>
    <w:rsid w:val="00800032"/>
    <w:rsid w:val="00800A6E"/>
    <w:rsid w:val="00802D76"/>
    <w:rsid w:val="00802E9C"/>
    <w:rsid w:val="008100EC"/>
    <w:rsid w:val="0081549E"/>
    <w:rsid w:val="008256CC"/>
    <w:rsid w:val="00830BC8"/>
    <w:rsid w:val="00830D83"/>
    <w:rsid w:val="00840E2B"/>
    <w:rsid w:val="00841C56"/>
    <w:rsid w:val="00854B79"/>
    <w:rsid w:val="0086090B"/>
    <w:rsid w:val="00860FF1"/>
    <w:rsid w:val="00861FFB"/>
    <w:rsid w:val="008624F9"/>
    <w:rsid w:val="00862687"/>
    <w:rsid w:val="00863C30"/>
    <w:rsid w:val="00872818"/>
    <w:rsid w:val="00874053"/>
    <w:rsid w:val="00884408"/>
    <w:rsid w:val="0088450D"/>
    <w:rsid w:val="008875FA"/>
    <w:rsid w:val="00890D1D"/>
    <w:rsid w:val="008923DD"/>
    <w:rsid w:val="0089569D"/>
    <w:rsid w:val="00897423"/>
    <w:rsid w:val="008A1CD9"/>
    <w:rsid w:val="008A2892"/>
    <w:rsid w:val="008A53A1"/>
    <w:rsid w:val="008A5EBB"/>
    <w:rsid w:val="008A71B7"/>
    <w:rsid w:val="008B5AD0"/>
    <w:rsid w:val="008B6DC3"/>
    <w:rsid w:val="008C35A3"/>
    <w:rsid w:val="008C66E4"/>
    <w:rsid w:val="008D316C"/>
    <w:rsid w:val="008D49B6"/>
    <w:rsid w:val="008D5055"/>
    <w:rsid w:val="008E63BE"/>
    <w:rsid w:val="008F1F80"/>
    <w:rsid w:val="008F41CB"/>
    <w:rsid w:val="009010DD"/>
    <w:rsid w:val="00901781"/>
    <w:rsid w:val="009024B6"/>
    <w:rsid w:val="009065AF"/>
    <w:rsid w:val="00910058"/>
    <w:rsid w:val="00913B19"/>
    <w:rsid w:val="0092458F"/>
    <w:rsid w:val="009334A1"/>
    <w:rsid w:val="00941D63"/>
    <w:rsid w:val="00944729"/>
    <w:rsid w:val="00945BEE"/>
    <w:rsid w:val="00952D3C"/>
    <w:rsid w:val="00961B5D"/>
    <w:rsid w:val="00964C3E"/>
    <w:rsid w:val="00972517"/>
    <w:rsid w:val="00975D01"/>
    <w:rsid w:val="009763F9"/>
    <w:rsid w:val="0098505D"/>
    <w:rsid w:val="00985CDF"/>
    <w:rsid w:val="00986D72"/>
    <w:rsid w:val="0099074F"/>
    <w:rsid w:val="00992336"/>
    <w:rsid w:val="00993016"/>
    <w:rsid w:val="009938BC"/>
    <w:rsid w:val="009944F8"/>
    <w:rsid w:val="009956D8"/>
    <w:rsid w:val="009A5371"/>
    <w:rsid w:val="009B2A90"/>
    <w:rsid w:val="009C33EF"/>
    <w:rsid w:val="009C3496"/>
    <w:rsid w:val="009C4789"/>
    <w:rsid w:val="009D2EB9"/>
    <w:rsid w:val="009D597A"/>
    <w:rsid w:val="009D5FF2"/>
    <w:rsid w:val="009E0800"/>
    <w:rsid w:val="009E2104"/>
    <w:rsid w:val="009E3B42"/>
    <w:rsid w:val="009E5D4A"/>
    <w:rsid w:val="009E6444"/>
    <w:rsid w:val="009F254C"/>
    <w:rsid w:val="009F7910"/>
    <w:rsid w:val="009F7F97"/>
    <w:rsid w:val="00A00E67"/>
    <w:rsid w:val="00A02436"/>
    <w:rsid w:val="00A04648"/>
    <w:rsid w:val="00A0664E"/>
    <w:rsid w:val="00A102AC"/>
    <w:rsid w:val="00A1395F"/>
    <w:rsid w:val="00A26917"/>
    <w:rsid w:val="00A323FE"/>
    <w:rsid w:val="00A378A0"/>
    <w:rsid w:val="00A43355"/>
    <w:rsid w:val="00A466AE"/>
    <w:rsid w:val="00A5130D"/>
    <w:rsid w:val="00A52501"/>
    <w:rsid w:val="00A53ADE"/>
    <w:rsid w:val="00A551FA"/>
    <w:rsid w:val="00A55AEB"/>
    <w:rsid w:val="00A55BC4"/>
    <w:rsid w:val="00A607C5"/>
    <w:rsid w:val="00A60AF1"/>
    <w:rsid w:val="00A73C2C"/>
    <w:rsid w:val="00A73E8B"/>
    <w:rsid w:val="00A75475"/>
    <w:rsid w:val="00A80E09"/>
    <w:rsid w:val="00A82BDC"/>
    <w:rsid w:val="00A87B0B"/>
    <w:rsid w:val="00A9599C"/>
    <w:rsid w:val="00AA12F5"/>
    <w:rsid w:val="00AA18DF"/>
    <w:rsid w:val="00AA6941"/>
    <w:rsid w:val="00AB0611"/>
    <w:rsid w:val="00AB0D93"/>
    <w:rsid w:val="00AB24A3"/>
    <w:rsid w:val="00AB3E59"/>
    <w:rsid w:val="00AB6304"/>
    <w:rsid w:val="00AB650B"/>
    <w:rsid w:val="00AB7FD1"/>
    <w:rsid w:val="00AC3029"/>
    <w:rsid w:val="00AC422A"/>
    <w:rsid w:val="00AC5293"/>
    <w:rsid w:val="00AC5737"/>
    <w:rsid w:val="00AD227E"/>
    <w:rsid w:val="00AD276C"/>
    <w:rsid w:val="00AE17EB"/>
    <w:rsid w:val="00AE1C2C"/>
    <w:rsid w:val="00AE42FB"/>
    <w:rsid w:val="00AE505F"/>
    <w:rsid w:val="00AF6603"/>
    <w:rsid w:val="00B00628"/>
    <w:rsid w:val="00B017D4"/>
    <w:rsid w:val="00B04284"/>
    <w:rsid w:val="00B0591E"/>
    <w:rsid w:val="00B16549"/>
    <w:rsid w:val="00B2237B"/>
    <w:rsid w:val="00B32C3C"/>
    <w:rsid w:val="00B333D0"/>
    <w:rsid w:val="00B3568B"/>
    <w:rsid w:val="00B35B79"/>
    <w:rsid w:val="00B413F9"/>
    <w:rsid w:val="00B4684C"/>
    <w:rsid w:val="00B473DE"/>
    <w:rsid w:val="00B4772C"/>
    <w:rsid w:val="00B534CC"/>
    <w:rsid w:val="00B62EBD"/>
    <w:rsid w:val="00B6552D"/>
    <w:rsid w:val="00B67067"/>
    <w:rsid w:val="00B678C1"/>
    <w:rsid w:val="00B67EFB"/>
    <w:rsid w:val="00B728B1"/>
    <w:rsid w:val="00B73253"/>
    <w:rsid w:val="00B77509"/>
    <w:rsid w:val="00B802AE"/>
    <w:rsid w:val="00B82EE9"/>
    <w:rsid w:val="00B83137"/>
    <w:rsid w:val="00B83BA6"/>
    <w:rsid w:val="00B8610F"/>
    <w:rsid w:val="00B9004E"/>
    <w:rsid w:val="00B90675"/>
    <w:rsid w:val="00B949E5"/>
    <w:rsid w:val="00B969E3"/>
    <w:rsid w:val="00BA30F4"/>
    <w:rsid w:val="00BA4E24"/>
    <w:rsid w:val="00BA7466"/>
    <w:rsid w:val="00BB2FE1"/>
    <w:rsid w:val="00BB5CD4"/>
    <w:rsid w:val="00BB6FAF"/>
    <w:rsid w:val="00BC4A0A"/>
    <w:rsid w:val="00BC4A29"/>
    <w:rsid w:val="00BD1484"/>
    <w:rsid w:val="00BD73A0"/>
    <w:rsid w:val="00BE001B"/>
    <w:rsid w:val="00BE5BFF"/>
    <w:rsid w:val="00BF053E"/>
    <w:rsid w:val="00BF4301"/>
    <w:rsid w:val="00BF6175"/>
    <w:rsid w:val="00BF66E4"/>
    <w:rsid w:val="00BF68E8"/>
    <w:rsid w:val="00C10A88"/>
    <w:rsid w:val="00C157C8"/>
    <w:rsid w:val="00C203D9"/>
    <w:rsid w:val="00C228E2"/>
    <w:rsid w:val="00C26AFC"/>
    <w:rsid w:val="00C331AC"/>
    <w:rsid w:val="00C379A9"/>
    <w:rsid w:val="00C452AC"/>
    <w:rsid w:val="00C46371"/>
    <w:rsid w:val="00C52038"/>
    <w:rsid w:val="00C6028F"/>
    <w:rsid w:val="00C60299"/>
    <w:rsid w:val="00C603C3"/>
    <w:rsid w:val="00C60721"/>
    <w:rsid w:val="00C6438C"/>
    <w:rsid w:val="00C65733"/>
    <w:rsid w:val="00C72FAB"/>
    <w:rsid w:val="00C730EA"/>
    <w:rsid w:val="00C75338"/>
    <w:rsid w:val="00C7648A"/>
    <w:rsid w:val="00C80633"/>
    <w:rsid w:val="00C81733"/>
    <w:rsid w:val="00C819C1"/>
    <w:rsid w:val="00C831A3"/>
    <w:rsid w:val="00C83E25"/>
    <w:rsid w:val="00C86D56"/>
    <w:rsid w:val="00C87D1F"/>
    <w:rsid w:val="00C933E7"/>
    <w:rsid w:val="00C954FC"/>
    <w:rsid w:val="00C956AA"/>
    <w:rsid w:val="00CA0DB6"/>
    <w:rsid w:val="00CA376D"/>
    <w:rsid w:val="00CA42BC"/>
    <w:rsid w:val="00CA66C7"/>
    <w:rsid w:val="00CA72CB"/>
    <w:rsid w:val="00CB24BA"/>
    <w:rsid w:val="00CB4037"/>
    <w:rsid w:val="00CC391B"/>
    <w:rsid w:val="00CC538E"/>
    <w:rsid w:val="00CD1E26"/>
    <w:rsid w:val="00CD2BE0"/>
    <w:rsid w:val="00CE4BE2"/>
    <w:rsid w:val="00CE5F3C"/>
    <w:rsid w:val="00CF0F94"/>
    <w:rsid w:val="00CF28B0"/>
    <w:rsid w:val="00CF3991"/>
    <w:rsid w:val="00D02F44"/>
    <w:rsid w:val="00D04049"/>
    <w:rsid w:val="00D05D46"/>
    <w:rsid w:val="00D079A8"/>
    <w:rsid w:val="00D11928"/>
    <w:rsid w:val="00D12CE1"/>
    <w:rsid w:val="00D12D10"/>
    <w:rsid w:val="00D15DFA"/>
    <w:rsid w:val="00D20188"/>
    <w:rsid w:val="00D22E8E"/>
    <w:rsid w:val="00D2559F"/>
    <w:rsid w:val="00D3218E"/>
    <w:rsid w:val="00D333F6"/>
    <w:rsid w:val="00D404F7"/>
    <w:rsid w:val="00D410EB"/>
    <w:rsid w:val="00D45740"/>
    <w:rsid w:val="00D47173"/>
    <w:rsid w:val="00D55C2C"/>
    <w:rsid w:val="00D57A66"/>
    <w:rsid w:val="00D60536"/>
    <w:rsid w:val="00D61D64"/>
    <w:rsid w:val="00D63D90"/>
    <w:rsid w:val="00D65F05"/>
    <w:rsid w:val="00D66DE7"/>
    <w:rsid w:val="00D673AF"/>
    <w:rsid w:val="00D752DC"/>
    <w:rsid w:val="00D81511"/>
    <w:rsid w:val="00D84C74"/>
    <w:rsid w:val="00D95125"/>
    <w:rsid w:val="00D965DE"/>
    <w:rsid w:val="00DA1C64"/>
    <w:rsid w:val="00DA2260"/>
    <w:rsid w:val="00DA7631"/>
    <w:rsid w:val="00DB1A80"/>
    <w:rsid w:val="00DB56CE"/>
    <w:rsid w:val="00DB6E29"/>
    <w:rsid w:val="00DB7643"/>
    <w:rsid w:val="00DB7BD3"/>
    <w:rsid w:val="00DC6774"/>
    <w:rsid w:val="00DD467F"/>
    <w:rsid w:val="00DE47F6"/>
    <w:rsid w:val="00DE7B24"/>
    <w:rsid w:val="00DF48A6"/>
    <w:rsid w:val="00DF7BAB"/>
    <w:rsid w:val="00E03F87"/>
    <w:rsid w:val="00E13839"/>
    <w:rsid w:val="00E17C2F"/>
    <w:rsid w:val="00E22EDE"/>
    <w:rsid w:val="00E24650"/>
    <w:rsid w:val="00E377BE"/>
    <w:rsid w:val="00E50E3C"/>
    <w:rsid w:val="00E539FA"/>
    <w:rsid w:val="00E54B19"/>
    <w:rsid w:val="00E65D1E"/>
    <w:rsid w:val="00E7019C"/>
    <w:rsid w:val="00E7386E"/>
    <w:rsid w:val="00E74223"/>
    <w:rsid w:val="00E80662"/>
    <w:rsid w:val="00E82667"/>
    <w:rsid w:val="00E82F37"/>
    <w:rsid w:val="00E96EC7"/>
    <w:rsid w:val="00E970AE"/>
    <w:rsid w:val="00EA23A8"/>
    <w:rsid w:val="00EA7B55"/>
    <w:rsid w:val="00EB1228"/>
    <w:rsid w:val="00EB1F86"/>
    <w:rsid w:val="00EB7F8F"/>
    <w:rsid w:val="00EC09BE"/>
    <w:rsid w:val="00EC5EA9"/>
    <w:rsid w:val="00EC7B84"/>
    <w:rsid w:val="00ED2C71"/>
    <w:rsid w:val="00ED4152"/>
    <w:rsid w:val="00ED565F"/>
    <w:rsid w:val="00EE4181"/>
    <w:rsid w:val="00EF06F8"/>
    <w:rsid w:val="00EF3E9E"/>
    <w:rsid w:val="00EF46EC"/>
    <w:rsid w:val="00EF5478"/>
    <w:rsid w:val="00F00997"/>
    <w:rsid w:val="00F02B45"/>
    <w:rsid w:val="00F051E1"/>
    <w:rsid w:val="00F054E2"/>
    <w:rsid w:val="00F0560C"/>
    <w:rsid w:val="00F07472"/>
    <w:rsid w:val="00F17340"/>
    <w:rsid w:val="00F17B42"/>
    <w:rsid w:val="00F23945"/>
    <w:rsid w:val="00F26A0F"/>
    <w:rsid w:val="00F30DAB"/>
    <w:rsid w:val="00F30DED"/>
    <w:rsid w:val="00F32C75"/>
    <w:rsid w:val="00F35FFA"/>
    <w:rsid w:val="00F40BA6"/>
    <w:rsid w:val="00F42792"/>
    <w:rsid w:val="00F433EB"/>
    <w:rsid w:val="00F43605"/>
    <w:rsid w:val="00F45A20"/>
    <w:rsid w:val="00F47BFC"/>
    <w:rsid w:val="00F53129"/>
    <w:rsid w:val="00F54592"/>
    <w:rsid w:val="00F57D41"/>
    <w:rsid w:val="00F6012E"/>
    <w:rsid w:val="00F6081F"/>
    <w:rsid w:val="00F61EFA"/>
    <w:rsid w:val="00F62C19"/>
    <w:rsid w:val="00F74893"/>
    <w:rsid w:val="00F83972"/>
    <w:rsid w:val="00F843C9"/>
    <w:rsid w:val="00F8652A"/>
    <w:rsid w:val="00F904C4"/>
    <w:rsid w:val="00F907A6"/>
    <w:rsid w:val="00F94E03"/>
    <w:rsid w:val="00F95476"/>
    <w:rsid w:val="00F973A2"/>
    <w:rsid w:val="00FB0C2F"/>
    <w:rsid w:val="00FB2165"/>
    <w:rsid w:val="00FB657A"/>
    <w:rsid w:val="00FB7D39"/>
    <w:rsid w:val="00FC07A3"/>
    <w:rsid w:val="00FC13D6"/>
    <w:rsid w:val="00FC6208"/>
    <w:rsid w:val="00FD478C"/>
    <w:rsid w:val="00FE2B76"/>
    <w:rsid w:val="00FE5645"/>
    <w:rsid w:val="00FF1DC5"/>
    <w:rsid w:val="00FF290A"/>
    <w:rsid w:val="00FF54F5"/>
    <w:rsid w:val="00FF68A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F621BB1"/>
  <w15:docId w15:val="{C3B7488B-70F5-404E-A016-6D9A1855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3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C4789"/>
    <w:pPr>
      <w:jc w:val="both"/>
    </w:pPr>
  </w:style>
  <w:style w:type="paragraph" w:styleId="berschrift1">
    <w:name w:val="heading 1"/>
    <w:basedOn w:val="Standard"/>
    <w:next w:val="Standard"/>
    <w:link w:val="berschrift1Zchn"/>
    <w:uiPriority w:val="9"/>
    <w:qFormat/>
    <w:rsid w:val="00A26917"/>
    <w:pPr>
      <w:keepNext/>
      <w:pageBreakBefore/>
      <w:numPr>
        <w:numId w:val="1"/>
      </w:numPr>
      <w:overflowPunct w:val="0"/>
      <w:autoSpaceDE w:val="0"/>
      <w:autoSpaceDN w:val="0"/>
      <w:adjustRightInd w:val="0"/>
      <w:spacing w:after="0" w:line="240" w:lineRule="auto"/>
      <w:textAlignment w:val="baseline"/>
      <w:outlineLvl w:val="0"/>
    </w:pPr>
    <w:rPr>
      <w:rFonts w:ascii="Arial" w:eastAsia="Times New Roman" w:hAnsi="Arial" w:cs="Times New Roman"/>
      <w:b/>
      <w:bCs/>
      <w:kern w:val="28"/>
      <w:sz w:val="28"/>
      <w:szCs w:val="28"/>
      <w:lang w:eastAsia="de-DE"/>
    </w:rPr>
  </w:style>
  <w:style w:type="paragraph" w:styleId="berschrift2">
    <w:name w:val="heading 2"/>
    <w:basedOn w:val="Standard"/>
    <w:next w:val="Standard"/>
    <w:link w:val="berschrift2Zchn"/>
    <w:uiPriority w:val="9"/>
    <w:qFormat/>
    <w:rsid w:val="00A26917"/>
    <w:pPr>
      <w:keepNext/>
      <w:numPr>
        <w:ilvl w:val="1"/>
        <w:numId w:val="2"/>
      </w:numPr>
      <w:overflowPunct w:val="0"/>
      <w:autoSpaceDE w:val="0"/>
      <w:autoSpaceDN w:val="0"/>
      <w:adjustRightInd w:val="0"/>
      <w:spacing w:before="480" w:after="120" w:line="240" w:lineRule="auto"/>
      <w:textAlignment w:val="baseline"/>
      <w:outlineLvl w:val="1"/>
    </w:pPr>
    <w:rPr>
      <w:rFonts w:ascii="Arial" w:eastAsia="Times New Roman" w:hAnsi="Arial" w:cs="Times New Roman"/>
      <w:b/>
      <w:bCs/>
      <w:sz w:val="24"/>
      <w:szCs w:val="24"/>
      <w:lang w:eastAsia="de-DE"/>
    </w:rPr>
  </w:style>
  <w:style w:type="paragraph" w:styleId="berschrift3">
    <w:name w:val="heading 3"/>
    <w:basedOn w:val="Standard"/>
    <w:next w:val="Standard"/>
    <w:link w:val="berschrift3Zchn"/>
    <w:uiPriority w:val="9"/>
    <w:qFormat/>
    <w:rsid w:val="00A26917"/>
    <w:pPr>
      <w:keepNext/>
      <w:numPr>
        <w:ilvl w:val="2"/>
        <w:numId w:val="2"/>
      </w:numPr>
      <w:overflowPunct w:val="0"/>
      <w:autoSpaceDE w:val="0"/>
      <w:autoSpaceDN w:val="0"/>
      <w:adjustRightInd w:val="0"/>
      <w:spacing w:before="360" w:after="120" w:line="240" w:lineRule="auto"/>
      <w:textAlignment w:val="baseline"/>
      <w:outlineLvl w:val="2"/>
    </w:pPr>
    <w:rPr>
      <w:rFonts w:ascii="Arial" w:eastAsia="Times New Roman" w:hAnsi="Arial" w:cs="Times New Roman"/>
      <w:b/>
      <w:bCs/>
      <w:sz w:val="24"/>
      <w:szCs w:val="24"/>
      <w:lang w:eastAsia="de-DE"/>
    </w:rPr>
  </w:style>
  <w:style w:type="paragraph" w:styleId="berschrift4">
    <w:name w:val="heading 4"/>
    <w:basedOn w:val="Standard"/>
    <w:next w:val="Standard"/>
    <w:link w:val="berschrift4Zchn"/>
    <w:uiPriority w:val="9"/>
    <w:qFormat/>
    <w:rsid w:val="00A26917"/>
    <w:pPr>
      <w:numPr>
        <w:ilvl w:val="3"/>
        <w:numId w:val="2"/>
      </w:numPr>
      <w:overflowPunct w:val="0"/>
      <w:autoSpaceDE w:val="0"/>
      <w:autoSpaceDN w:val="0"/>
      <w:adjustRightInd w:val="0"/>
      <w:spacing w:before="480" w:after="120" w:line="240" w:lineRule="auto"/>
      <w:textAlignment w:val="baseline"/>
      <w:outlineLvl w:val="3"/>
    </w:pPr>
    <w:rPr>
      <w:rFonts w:ascii="Arial" w:eastAsia="Times New Roman" w:hAnsi="Arial" w:cs="Times New Roman"/>
      <w:b/>
      <w:bCs/>
      <w:color w:val="000000"/>
      <w:sz w:val="24"/>
      <w:szCs w:val="24"/>
      <w:lang w:eastAsia="de-DE"/>
    </w:rPr>
  </w:style>
  <w:style w:type="paragraph" w:styleId="berschrift5">
    <w:name w:val="heading 5"/>
    <w:basedOn w:val="Standard"/>
    <w:next w:val="Standard"/>
    <w:link w:val="berschrift5Zchn"/>
    <w:qFormat/>
    <w:rsid w:val="00A26917"/>
    <w:pPr>
      <w:keepNext/>
      <w:numPr>
        <w:ilvl w:val="4"/>
        <w:numId w:val="2"/>
      </w:numPr>
      <w:overflowPunct w:val="0"/>
      <w:autoSpaceDE w:val="0"/>
      <w:autoSpaceDN w:val="0"/>
      <w:adjustRightInd w:val="0"/>
      <w:spacing w:before="360" w:after="120" w:line="240" w:lineRule="auto"/>
      <w:textAlignment w:val="baseline"/>
      <w:outlineLvl w:val="4"/>
    </w:pPr>
    <w:rPr>
      <w:rFonts w:ascii="Arial" w:eastAsia="Times New Roman" w:hAnsi="Arial" w:cs="Times New Roman"/>
      <w:b/>
      <w:bCs/>
      <w:sz w:val="24"/>
      <w:szCs w:val="24"/>
      <w:lang w:eastAsia="de-DE"/>
    </w:rPr>
  </w:style>
  <w:style w:type="paragraph" w:styleId="berschrift6">
    <w:name w:val="heading 6"/>
    <w:basedOn w:val="Standard"/>
    <w:next w:val="Standard"/>
    <w:link w:val="berschrift6Zchn"/>
    <w:uiPriority w:val="99"/>
    <w:qFormat/>
    <w:rsid w:val="00A26917"/>
    <w:pPr>
      <w:pageBreakBefore/>
      <w:numPr>
        <w:numId w:val="2"/>
      </w:numPr>
      <w:overflowPunct w:val="0"/>
      <w:autoSpaceDE w:val="0"/>
      <w:autoSpaceDN w:val="0"/>
      <w:adjustRightInd w:val="0"/>
      <w:spacing w:after="0" w:line="240" w:lineRule="auto"/>
      <w:ind w:right="-357"/>
      <w:textAlignment w:val="baseline"/>
      <w:outlineLvl w:val="5"/>
    </w:pPr>
    <w:rPr>
      <w:rFonts w:ascii="Arial" w:eastAsia="Times New Roman" w:hAnsi="Arial" w:cs="Times New Roman"/>
      <w:b/>
      <w:bCs/>
      <w:color w:val="808080"/>
      <w:sz w:val="28"/>
      <w:szCs w:val="28"/>
      <w:lang w:eastAsia="de-DE"/>
    </w:rPr>
  </w:style>
  <w:style w:type="paragraph" w:styleId="berschrift7">
    <w:name w:val="heading 7"/>
    <w:basedOn w:val="Standard"/>
    <w:next w:val="Standard"/>
    <w:link w:val="berschrift7Zchn"/>
    <w:uiPriority w:val="99"/>
    <w:qFormat/>
    <w:rsid w:val="00A26917"/>
    <w:pPr>
      <w:keepNext/>
      <w:numPr>
        <w:ilvl w:val="6"/>
        <w:numId w:val="2"/>
      </w:numPr>
      <w:overflowPunct w:val="0"/>
      <w:autoSpaceDE w:val="0"/>
      <w:autoSpaceDN w:val="0"/>
      <w:adjustRightInd w:val="0"/>
      <w:spacing w:after="0" w:line="240" w:lineRule="auto"/>
      <w:jc w:val="center"/>
      <w:textAlignment w:val="baseline"/>
      <w:outlineLvl w:val="6"/>
    </w:pPr>
    <w:rPr>
      <w:rFonts w:ascii="Arial" w:eastAsia="Times New Roman" w:hAnsi="Arial" w:cs="Times New Roman"/>
      <w:b/>
      <w:bCs/>
      <w:sz w:val="24"/>
      <w:szCs w:val="24"/>
      <w:lang w:eastAsia="de-DE"/>
    </w:rPr>
  </w:style>
  <w:style w:type="paragraph" w:styleId="berschrift8">
    <w:name w:val="heading 8"/>
    <w:basedOn w:val="Standard"/>
    <w:next w:val="Standard"/>
    <w:link w:val="berschrift8Zchn"/>
    <w:uiPriority w:val="99"/>
    <w:qFormat/>
    <w:rsid w:val="00A26917"/>
    <w:pPr>
      <w:keepNext/>
      <w:numPr>
        <w:ilvl w:val="7"/>
        <w:numId w:val="2"/>
      </w:numPr>
      <w:overflowPunct w:val="0"/>
      <w:autoSpaceDE w:val="0"/>
      <w:autoSpaceDN w:val="0"/>
      <w:adjustRightInd w:val="0"/>
      <w:spacing w:after="0" w:line="240" w:lineRule="auto"/>
      <w:textAlignment w:val="baseline"/>
      <w:outlineLvl w:val="7"/>
    </w:pPr>
    <w:rPr>
      <w:rFonts w:ascii="Arial" w:eastAsia="Times New Roman" w:hAnsi="Arial" w:cs="Times New Roman"/>
      <w:b/>
      <w:bCs/>
      <w:color w:val="000000"/>
      <w:sz w:val="24"/>
      <w:szCs w:val="24"/>
      <w:lang w:eastAsia="de-DE"/>
    </w:rPr>
  </w:style>
  <w:style w:type="paragraph" w:styleId="berschrift9">
    <w:name w:val="heading 9"/>
    <w:basedOn w:val="Standard"/>
    <w:next w:val="Standard"/>
    <w:link w:val="berschrift9Zchn"/>
    <w:uiPriority w:val="99"/>
    <w:qFormat/>
    <w:rsid w:val="00A26917"/>
    <w:pPr>
      <w:keepNext/>
      <w:numPr>
        <w:ilvl w:val="8"/>
        <w:numId w:val="2"/>
      </w:numPr>
      <w:overflowPunct w:val="0"/>
      <w:autoSpaceDE w:val="0"/>
      <w:autoSpaceDN w:val="0"/>
      <w:adjustRightInd w:val="0"/>
      <w:spacing w:after="0" w:line="240" w:lineRule="auto"/>
      <w:jc w:val="center"/>
      <w:textAlignment w:val="baseline"/>
      <w:outlineLvl w:val="8"/>
    </w:pPr>
    <w:rPr>
      <w:rFonts w:ascii="Arial" w:eastAsia="Times New Roman" w:hAnsi="Arial" w:cs="Times New Roman"/>
      <w:b/>
      <w:bCs/>
      <w:color w:val="000000"/>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A4E24"/>
    <w:rPr>
      <w:color w:val="0000FF" w:themeColor="hyperlink"/>
      <w:u w:val="single"/>
    </w:rPr>
  </w:style>
  <w:style w:type="paragraph" w:styleId="Kopfzeile">
    <w:name w:val="header"/>
    <w:basedOn w:val="Standard"/>
    <w:link w:val="KopfzeileZchn"/>
    <w:unhideWhenUsed/>
    <w:rsid w:val="001C4CB7"/>
    <w:pPr>
      <w:tabs>
        <w:tab w:val="center" w:pos="4536"/>
        <w:tab w:val="right" w:pos="9072"/>
      </w:tabs>
      <w:spacing w:after="0" w:line="240" w:lineRule="auto"/>
    </w:pPr>
  </w:style>
  <w:style w:type="character" w:customStyle="1" w:styleId="KopfzeileZchn">
    <w:name w:val="Kopfzeile Zchn"/>
    <w:basedOn w:val="Absatz-Standardschriftart"/>
    <w:link w:val="Kopfzeile"/>
    <w:rsid w:val="001C4CB7"/>
  </w:style>
  <w:style w:type="paragraph" w:styleId="Fuzeile">
    <w:name w:val="footer"/>
    <w:basedOn w:val="Standard"/>
    <w:link w:val="FuzeileZchn"/>
    <w:uiPriority w:val="99"/>
    <w:unhideWhenUsed/>
    <w:rsid w:val="001C4C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4CB7"/>
  </w:style>
  <w:style w:type="character" w:styleId="Kommentarzeichen">
    <w:name w:val="annotation reference"/>
    <w:basedOn w:val="Absatz-Standardschriftart"/>
    <w:uiPriority w:val="99"/>
    <w:unhideWhenUsed/>
    <w:rsid w:val="00A43355"/>
    <w:rPr>
      <w:sz w:val="16"/>
      <w:szCs w:val="16"/>
    </w:rPr>
  </w:style>
  <w:style w:type="paragraph" w:styleId="Kommentartext">
    <w:name w:val="annotation text"/>
    <w:basedOn w:val="Standard"/>
    <w:link w:val="KommentartextZchn"/>
    <w:uiPriority w:val="99"/>
    <w:unhideWhenUsed/>
    <w:rsid w:val="00A43355"/>
    <w:pPr>
      <w:spacing w:line="240" w:lineRule="auto"/>
    </w:pPr>
    <w:rPr>
      <w:sz w:val="20"/>
      <w:szCs w:val="20"/>
    </w:rPr>
  </w:style>
  <w:style w:type="character" w:customStyle="1" w:styleId="KommentartextZchn">
    <w:name w:val="Kommentartext Zchn"/>
    <w:basedOn w:val="Absatz-Standardschriftart"/>
    <w:link w:val="Kommentartext"/>
    <w:uiPriority w:val="99"/>
    <w:rsid w:val="00A43355"/>
    <w:rPr>
      <w:sz w:val="20"/>
      <w:szCs w:val="20"/>
    </w:rPr>
  </w:style>
  <w:style w:type="paragraph" w:styleId="Kommentarthema">
    <w:name w:val="annotation subject"/>
    <w:basedOn w:val="Kommentartext"/>
    <w:next w:val="Kommentartext"/>
    <w:link w:val="KommentarthemaZchn"/>
    <w:uiPriority w:val="99"/>
    <w:semiHidden/>
    <w:unhideWhenUsed/>
    <w:rsid w:val="00A43355"/>
    <w:rPr>
      <w:b/>
      <w:bCs/>
    </w:rPr>
  </w:style>
  <w:style w:type="character" w:customStyle="1" w:styleId="KommentarthemaZchn">
    <w:name w:val="Kommentarthema Zchn"/>
    <w:basedOn w:val="KommentartextZchn"/>
    <w:link w:val="Kommentarthema"/>
    <w:uiPriority w:val="99"/>
    <w:semiHidden/>
    <w:rsid w:val="00A43355"/>
    <w:rPr>
      <w:b/>
      <w:bCs/>
      <w:sz w:val="20"/>
      <w:szCs w:val="20"/>
    </w:rPr>
  </w:style>
  <w:style w:type="paragraph" w:styleId="Sprechblasentext">
    <w:name w:val="Balloon Text"/>
    <w:basedOn w:val="Standard"/>
    <w:link w:val="SprechblasentextZchn"/>
    <w:uiPriority w:val="99"/>
    <w:semiHidden/>
    <w:unhideWhenUsed/>
    <w:rsid w:val="00A433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3355"/>
    <w:rPr>
      <w:rFonts w:ascii="Tahoma" w:hAnsi="Tahoma" w:cs="Tahoma"/>
      <w:sz w:val="16"/>
      <w:szCs w:val="16"/>
    </w:rPr>
  </w:style>
  <w:style w:type="paragraph" w:styleId="Listenabsatz">
    <w:name w:val="List Paragraph"/>
    <w:basedOn w:val="Standard"/>
    <w:qFormat/>
    <w:rsid w:val="00715364"/>
    <w:pPr>
      <w:ind w:left="720"/>
      <w:contextualSpacing/>
    </w:pPr>
  </w:style>
  <w:style w:type="character" w:styleId="Seitenzahl">
    <w:name w:val="page number"/>
    <w:basedOn w:val="Absatz-Standardschriftart"/>
    <w:uiPriority w:val="99"/>
    <w:rsid w:val="002E47BA"/>
  </w:style>
  <w:style w:type="table" w:styleId="Tabellenraster">
    <w:name w:val="Table Grid"/>
    <w:basedOn w:val="NormaleTabelle"/>
    <w:uiPriority w:val="39"/>
    <w:rsid w:val="002E47BA"/>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ganization-name">
    <w:name w:val="organization-name"/>
    <w:basedOn w:val="Absatz-Standardschriftart"/>
    <w:rsid w:val="002B066D"/>
  </w:style>
  <w:style w:type="character" w:customStyle="1" w:styleId="honorific-prefix">
    <w:name w:val="honorific-prefix"/>
    <w:basedOn w:val="Absatz-Standardschriftart"/>
    <w:rsid w:val="002B066D"/>
  </w:style>
  <w:style w:type="character" w:customStyle="1" w:styleId="given-name">
    <w:name w:val="given-name"/>
    <w:basedOn w:val="Absatz-Standardschriftart"/>
    <w:rsid w:val="002B066D"/>
  </w:style>
  <w:style w:type="character" w:customStyle="1" w:styleId="family-name">
    <w:name w:val="family-name"/>
    <w:basedOn w:val="Absatz-Standardschriftart"/>
    <w:rsid w:val="002B066D"/>
  </w:style>
  <w:style w:type="character" w:customStyle="1" w:styleId="berschrift1Zchn">
    <w:name w:val="Überschrift 1 Zchn"/>
    <w:basedOn w:val="Absatz-Standardschriftart"/>
    <w:link w:val="berschrift1"/>
    <w:uiPriority w:val="9"/>
    <w:rsid w:val="00A26917"/>
    <w:rPr>
      <w:rFonts w:ascii="Arial" w:eastAsia="Times New Roman" w:hAnsi="Arial" w:cs="Times New Roman"/>
      <w:b/>
      <w:bCs/>
      <w:kern w:val="28"/>
      <w:sz w:val="28"/>
      <w:szCs w:val="28"/>
      <w:lang w:eastAsia="de-DE"/>
    </w:rPr>
  </w:style>
  <w:style w:type="character" w:customStyle="1" w:styleId="berschrift2Zchn">
    <w:name w:val="Überschrift 2 Zchn"/>
    <w:basedOn w:val="Absatz-Standardschriftart"/>
    <w:link w:val="berschrift2"/>
    <w:uiPriority w:val="9"/>
    <w:rsid w:val="00A26917"/>
    <w:rPr>
      <w:rFonts w:ascii="Arial" w:eastAsia="Times New Roman" w:hAnsi="Arial" w:cs="Times New Roman"/>
      <w:b/>
      <w:bCs/>
      <w:sz w:val="24"/>
      <w:szCs w:val="24"/>
      <w:lang w:eastAsia="de-DE"/>
    </w:rPr>
  </w:style>
  <w:style w:type="character" w:customStyle="1" w:styleId="berschrift3Zchn">
    <w:name w:val="Überschrift 3 Zchn"/>
    <w:basedOn w:val="Absatz-Standardschriftart"/>
    <w:link w:val="berschrift3"/>
    <w:uiPriority w:val="9"/>
    <w:rsid w:val="00A26917"/>
    <w:rPr>
      <w:rFonts w:ascii="Arial" w:eastAsia="Times New Roman" w:hAnsi="Arial" w:cs="Times New Roman"/>
      <w:b/>
      <w:bCs/>
      <w:sz w:val="24"/>
      <w:szCs w:val="24"/>
      <w:lang w:eastAsia="de-DE"/>
    </w:rPr>
  </w:style>
  <w:style w:type="character" w:customStyle="1" w:styleId="berschrift4Zchn">
    <w:name w:val="Überschrift 4 Zchn"/>
    <w:basedOn w:val="Absatz-Standardschriftart"/>
    <w:link w:val="berschrift4"/>
    <w:uiPriority w:val="9"/>
    <w:rsid w:val="00A26917"/>
    <w:rPr>
      <w:rFonts w:ascii="Arial" w:eastAsia="Times New Roman" w:hAnsi="Arial" w:cs="Times New Roman"/>
      <w:b/>
      <w:bCs/>
      <w:color w:val="000000"/>
      <w:sz w:val="24"/>
      <w:szCs w:val="24"/>
      <w:lang w:eastAsia="de-DE"/>
    </w:rPr>
  </w:style>
  <w:style w:type="character" w:customStyle="1" w:styleId="berschrift5Zchn">
    <w:name w:val="Überschrift 5 Zchn"/>
    <w:basedOn w:val="Absatz-Standardschriftart"/>
    <w:link w:val="berschrift5"/>
    <w:rsid w:val="00A26917"/>
    <w:rPr>
      <w:rFonts w:ascii="Arial" w:eastAsia="Times New Roman" w:hAnsi="Arial" w:cs="Times New Roman"/>
      <w:b/>
      <w:bCs/>
      <w:sz w:val="24"/>
      <w:szCs w:val="24"/>
      <w:lang w:eastAsia="de-DE"/>
    </w:rPr>
  </w:style>
  <w:style w:type="character" w:customStyle="1" w:styleId="berschrift6Zchn">
    <w:name w:val="Überschrift 6 Zchn"/>
    <w:basedOn w:val="Absatz-Standardschriftart"/>
    <w:link w:val="berschrift6"/>
    <w:uiPriority w:val="99"/>
    <w:rsid w:val="00A26917"/>
    <w:rPr>
      <w:rFonts w:ascii="Arial" w:eastAsia="Times New Roman" w:hAnsi="Arial" w:cs="Times New Roman"/>
      <w:b/>
      <w:bCs/>
      <w:color w:val="808080"/>
      <w:sz w:val="28"/>
      <w:szCs w:val="28"/>
      <w:lang w:eastAsia="de-DE"/>
    </w:rPr>
  </w:style>
  <w:style w:type="character" w:customStyle="1" w:styleId="berschrift7Zchn">
    <w:name w:val="Überschrift 7 Zchn"/>
    <w:basedOn w:val="Absatz-Standardschriftart"/>
    <w:link w:val="berschrift7"/>
    <w:uiPriority w:val="99"/>
    <w:rsid w:val="00A26917"/>
    <w:rPr>
      <w:rFonts w:ascii="Arial" w:eastAsia="Times New Roman" w:hAnsi="Arial" w:cs="Times New Roman"/>
      <w:b/>
      <w:bCs/>
      <w:sz w:val="24"/>
      <w:szCs w:val="24"/>
      <w:lang w:eastAsia="de-DE"/>
    </w:rPr>
  </w:style>
  <w:style w:type="character" w:customStyle="1" w:styleId="berschrift8Zchn">
    <w:name w:val="Überschrift 8 Zchn"/>
    <w:basedOn w:val="Absatz-Standardschriftart"/>
    <w:link w:val="berschrift8"/>
    <w:uiPriority w:val="99"/>
    <w:rsid w:val="00A26917"/>
    <w:rPr>
      <w:rFonts w:ascii="Arial" w:eastAsia="Times New Roman" w:hAnsi="Arial" w:cs="Times New Roman"/>
      <w:b/>
      <w:bCs/>
      <w:color w:val="000000"/>
      <w:sz w:val="24"/>
      <w:szCs w:val="24"/>
      <w:lang w:eastAsia="de-DE"/>
    </w:rPr>
  </w:style>
  <w:style w:type="character" w:customStyle="1" w:styleId="berschrift9Zchn">
    <w:name w:val="Überschrift 9 Zchn"/>
    <w:basedOn w:val="Absatz-Standardschriftart"/>
    <w:link w:val="berschrift9"/>
    <w:uiPriority w:val="99"/>
    <w:rsid w:val="00A26917"/>
    <w:rPr>
      <w:rFonts w:ascii="Arial" w:eastAsia="Times New Roman" w:hAnsi="Arial" w:cs="Times New Roman"/>
      <w:b/>
      <w:bCs/>
      <w:color w:val="000000"/>
      <w:sz w:val="24"/>
      <w:szCs w:val="24"/>
      <w:lang w:eastAsia="de-DE"/>
    </w:rPr>
  </w:style>
  <w:style w:type="numbering" w:customStyle="1" w:styleId="KeineListe1">
    <w:name w:val="Keine Liste1"/>
    <w:next w:val="KeineListe"/>
    <w:semiHidden/>
    <w:unhideWhenUsed/>
    <w:rsid w:val="00A26917"/>
  </w:style>
  <w:style w:type="character" w:customStyle="1" w:styleId="Textkrper-Einzug2Zchn">
    <w:name w:val="Textkörper-Einzug 2 Zchn"/>
    <w:basedOn w:val="Absatz-Standardschriftart"/>
    <w:link w:val="Textkrper-Einzug2"/>
    <w:uiPriority w:val="99"/>
    <w:rsid w:val="00A26917"/>
    <w:rPr>
      <w:rFonts w:ascii="Arial" w:eastAsia="Times New Roman" w:hAnsi="Arial" w:cs="Arial"/>
      <w:sz w:val="24"/>
      <w:szCs w:val="24"/>
      <w:lang w:eastAsia="de-DE"/>
    </w:rPr>
  </w:style>
  <w:style w:type="paragraph" w:styleId="Textkrper-Einzug2">
    <w:name w:val="Body Text Indent 2"/>
    <w:basedOn w:val="Standard"/>
    <w:link w:val="Textkrper-Einzug2Zchn"/>
    <w:uiPriority w:val="99"/>
    <w:rsid w:val="00A26917"/>
    <w:pPr>
      <w:tabs>
        <w:tab w:val="left" w:pos="855"/>
        <w:tab w:val="left" w:pos="1418"/>
        <w:tab w:val="left" w:pos="11057"/>
      </w:tabs>
      <w:overflowPunct w:val="0"/>
      <w:autoSpaceDE w:val="0"/>
      <w:autoSpaceDN w:val="0"/>
      <w:adjustRightInd w:val="0"/>
      <w:spacing w:after="0" w:line="280" w:lineRule="exact"/>
      <w:ind w:left="855"/>
      <w:textAlignment w:val="baseline"/>
    </w:pPr>
    <w:rPr>
      <w:rFonts w:ascii="Arial" w:eastAsia="Times New Roman" w:hAnsi="Arial" w:cs="Arial"/>
      <w:sz w:val="24"/>
      <w:szCs w:val="24"/>
      <w:lang w:eastAsia="de-DE"/>
    </w:rPr>
  </w:style>
  <w:style w:type="character" w:customStyle="1" w:styleId="Textkrper-Einzug2Zchn1">
    <w:name w:val="Textkörper-Einzug 2 Zchn1"/>
    <w:basedOn w:val="Absatz-Standardschriftart"/>
    <w:uiPriority w:val="99"/>
    <w:semiHidden/>
    <w:rsid w:val="00A26917"/>
  </w:style>
  <w:style w:type="paragraph" w:styleId="Textkrper2">
    <w:name w:val="Body Text 2"/>
    <w:basedOn w:val="Standard"/>
    <w:link w:val="Textkrper2Zchn"/>
    <w:uiPriority w:val="99"/>
    <w:rsid w:val="00A26917"/>
    <w:pPr>
      <w:overflowPunct w:val="0"/>
      <w:autoSpaceDE w:val="0"/>
      <w:autoSpaceDN w:val="0"/>
      <w:adjustRightInd w:val="0"/>
      <w:spacing w:after="0" w:line="240" w:lineRule="auto"/>
      <w:textAlignment w:val="baseline"/>
    </w:pPr>
    <w:rPr>
      <w:rFonts w:ascii="Arial" w:eastAsia="Times New Roman" w:hAnsi="Arial" w:cs="Times New Roman"/>
      <w:color w:val="808080"/>
      <w:sz w:val="20"/>
      <w:szCs w:val="20"/>
      <w:lang w:eastAsia="de-DE"/>
    </w:rPr>
  </w:style>
  <w:style w:type="character" w:customStyle="1" w:styleId="Textkrper2Zchn">
    <w:name w:val="Textkörper 2 Zchn"/>
    <w:basedOn w:val="Absatz-Standardschriftart"/>
    <w:link w:val="Textkrper2"/>
    <w:uiPriority w:val="99"/>
    <w:rsid w:val="00A26917"/>
    <w:rPr>
      <w:rFonts w:ascii="Arial" w:eastAsia="Times New Roman" w:hAnsi="Arial" w:cs="Times New Roman"/>
      <w:color w:val="808080"/>
      <w:sz w:val="20"/>
      <w:szCs w:val="20"/>
      <w:lang w:eastAsia="de-DE"/>
    </w:rPr>
  </w:style>
  <w:style w:type="character" w:customStyle="1" w:styleId="TextkrperZchn">
    <w:name w:val="Textkörper Zchn"/>
    <w:basedOn w:val="Absatz-Standardschriftart"/>
    <w:link w:val="Textkrper"/>
    <w:uiPriority w:val="99"/>
    <w:rsid w:val="00A26917"/>
    <w:rPr>
      <w:rFonts w:ascii="Arial" w:eastAsia="Times New Roman" w:hAnsi="Arial" w:cs="Arial"/>
      <w:b/>
      <w:bCs/>
      <w:color w:val="000000"/>
      <w:sz w:val="24"/>
      <w:szCs w:val="24"/>
      <w:lang w:eastAsia="de-DE"/>
    </w:rPr>
  </w:style>
  <w:style w:type="paragraph" w:styleId="Textkrper">
    <w:name w:val="Body Text"/>
    <w:basedOn w:val="Standard"/>
    <w:link w:val="TextkrperZchn"/>
    <w:uiPriority w:val="99"/>
    <w:rsid w:val="00A26917"/>
    <w:pPr>
      <w:overflowPunct w:val="0"/>
      <w:autoSpaceDE w:val="0"/>
      <w:autoSpaceDN w:val="0"/>
      <w:adjustRightInd w:val="0"/>
      <w:spacing w:after="0" w:line="240" w:lineRule="auto"/>
      <w:jc w:val="center"/>
      <w:textAlignment w:val="baseline"/>
    </w:pPr>
    <w:rPr>
      <w:rFonts w:ascii="Arial" w:eastAsia="Times New Roman" w:hAnsi="Arial" w:cs="Arial"/>
      <w:b/>
      <w:bCs/>
      <w:color w:val="000000"/>
      <w:sz w:val="24"/>
      <w:szCs w:val="24"/>
      <w:lang w:eastAsia="de-DE"/>
    </w:rPr>
  </w:style>
  <w:style w:type="character" w:customStyle="1" w:styleId="TextkrperZchn1">
    <w:name w:val="Textkörper Zchn1"/>
    <w:basedOn w:val="Absatz-Standardschriftart"/>
    <w:uiPriority w:val="99"/>
    <w:semiHidden/>
    <w:rsid w:val="00A26917"/>
  </w:style>
  <w:style w:type="paragraph" w:styleId="Funotentext">
    <w:name w:val="footnote text"/>
    <w:basedOn w:val="Standard"/>
    <w:link w:val="FunotentextZchn"/>
    <w:rsid w:val="00A26917"/>
    <w:pPr>
      <w:overflowPunct w:val="0"/>
      <w:autoSpaceDE w:val="0"/>
      <w:autoSpaceDN w:val="0"/>
      <w:adjustRightInd w:val="0"/>
      <w:spacing w:after="0" w:line="240" w:lineRule="auto"/>
      <w:textAlignment w:val="baseline"/>
    </w:pPr>
    <w:rPr>
      <w:rFonts w:ascii="Arial" w:eastAsia="Times New Roman" w:hAnsi="Arial" w:cs="Times New Roman"/>
      <w:sz w:val="20"/>
      <w:szCs w:val="20"/>
      <w:lang w:eastAsia="de-DE"/>
    </w:rPr>
  </w:style>
  <w:style w:type="character" w:customStyle="1" w:styleId="FunotentextZchn">
    <w:name w:val="Fußnotentext Zchn"/>
    <w:basedOn w:val="Absatz-Standardschriftart"/>
    <w:link w:val="Funotentext"/>
    <w:rsid w:val="00A26917"/>
    <w:rPr>
      <w:rFonts w:ascii="Arial" w:eastAsia="Times New Roman" w:hAnsi="Arial" w:cs="Times New Roman"/>
      <w:sz w:val="20"/>
      <w:szCs w:val="20"/>
      <w:lang w:eastAsia="de-DE"/>
    </w:rPr>
  </w:style>
  <w:style w:type="paragraph" w:customStyle="1" w:styleId="Vordruck">
    <w:name w:val="Vordruck"/>
    <w:rsid w:val="00A2691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eastAsia="de-DE"/>
    </w:rPr>
  </w:style>
  <w:style w:type="character" w:customStyle="1" w:styleId="Textkrper-Einzug3Zchn">
    <w:name w:val="Textkörper-Einzug 3 Zchn"/>
    <w:basedOn w:val="Absatz-Standardschriftart"/>
    <w:link w:val="Textkrper-Einzug3"/>
    <w:uiPriority w:val="99"/>
    <w:rsid w:val="00A26917"/>
    <w:rPr>
      <w:rFonts w:ascii="Arial" w:eastAsia="Times New Roman" w:hAnsi="Arial" w:cs="Times New Roman"/>
      <w:color w:val="000000"/>
      <w:sz w:val="20"/>
      <w:szCs w:val="20"/>
      <w:u w:val="single"/>
      <w:lang w:eastAsia="de-DE"/>
    </w:rPr>
  </w:style>
  <w:style w:type="paragraph" w:styleId="Textkrper-Einzug3">
    <w:name w:val="Body Text Indent 3"/>
    <w:basedOn w:val="Standard"/>
    <w:link w:val="Textkrper-Einzug3Zchn"/>
    <w:uiPriority w:val="99"/>
    <w:rsid w:val="00A26917"/>
    <w:pPr>
      <w:overflowPunct w:val="0"/>
      <w:autoSpaceDE w:val="0"/>
      <w:autoSpaceDN w:val="0"/>
      <w:adjustRightInd w:val="0"/>
      <w:spacing w:after="0" w:line="240" w:lineRule="auto"/>
      <w:ind w:left="851"/>
      <w:textAlignment w:val="baseline"/>
    </w:pPr>
    <w:rPr>
      <w:rFonts w:ascii="Arial" w:eastAsia="Times New Roman" w:hAnsi="Arial" w:cs="Times New Roman"/>
      <w:color w:val="000000"/>
      <w:sz w:val="20"/>
      <w:szCs w:val="20"/>
      <w:u w:val="single"/>
      <w:lang w:eastAsia="de-DE"/>
    </w:rPr>
  </w:style>
  <w:style w:type="character" w:customStyle="1" w:styleId="Textkrper-Einzug3Zchn1">
    <w:name w:val="Textkörper-Einzug 3 Zchn1"/>
    <w:basedOn w:val="Absatz-Standardschriftart"/>
    <w:uiPriority w:val="99"/>
    <w:semiHidden/>
    <w:rsid w:val="00A26917"/>
    <w:rPr>
      <w:sz w:val="16"/>
      <w:szCs w:val="16"/>
    </w:rPr>
  </w:style>
  <w:style w:type="character" w:customStyle="1" w:styleId="Textkrper3Zchn">
    <w:name w:val="Textkörper 3 Zchn"/>
    <w:basedOn w:val="Absatz-Standardschriftart"/>
    <w:link w:val="Textkrper3"/>
    <w:uiPriority w:val="99"/>
    <w:rsid w:val="00A26917"/>
    <w:rPr>
      <w:rFonts w:ascii="Arial" w:eastAsia="Times New Roman" w:hAnsi="Arial" w:cs="Times New Roman"/>
      <w:sz w:val="24"/>
      <w:szCs w:val="24"/>
      <w:lang w:eastAsia="de-DE"/>
    </w:rPr>
  </w:style>
  <w:style w:type="paragraph" w:styleId="Textkrper3">
    <w:name w:val="Body Text 3"/>
    <w:basedOn w:val="Standard"/>
    <w:link w:val="Textkrper3Zchn"/>
    <w:uiPriority w:val="99"/>
    <w:rsid w:val="00A26917"/>
    <w:pPr>
      <w:numPr>
        <w:ilvl w:val="12"/>
      </w:numPr>
      <w:overflowPunct w:val="0"/>
      <w:autoSpaceDE w:val="0"/>
      <w:autoSpaceDN w:val="0"/>
      <w:adjustRightInd w:val="0"/>
      <w:spacing w:after="0" w:line="240" w:lineRule="auto"/>
      <w:textAlignment w:val="baseline"/>
    </w:pPr>
    <w:rPr>
      <w:rFonts w:ascii="Arial" w:eastAsia="Times New Roman" w:hAnsi="Arial" w:cs="Times New Roman"/>
      <w:sz w:val="24"/>
      <w:szCs w:val="24"/>
      <w:lang w:eastAsia="de-DE"/>
    </w:rPr>
  </w:style>
  <w:style w:type="character" w:customStyle="1" w:styleId="Textkrper3Zchn1">
    <w:name w:val="Textkörper 3 Zchn1"/>
    <w:basedOn w:val="Absatz-Standardschriftart"/>
    <w:uiPriority w:val="99"/>
    <w:semiHidden/>
    <w:rsid w:val="00A26917"/>
    <w:rPr>
      <w:sz w:val="16"/>
      <w:szCs w:val="16"/>
    </w:rPr>
  </w:style>
  <w:style w:type="character" w:customStyle="1" w:styleId="DokumentstrukturZchn">
    <w:name w:val="Dokumentstruktur Zchn"/>
    <w:basedOn w:val="Absatz-Standardschriftart"/>
    <w:link w:val="Dokumentstruktur"/>
    <w:uiPriority w:val="99"/>
    <w:rsid w:val="00A26917"/>
    <w:rPr>
      <w:rFonts w:ascii="Tahoma" w:eastAsia="Times New Roman" w:hAnsi="Tahoma" w:cs="Tahoma"/>
      <w:sz w:val="20"/>
      <w:szCs w:val="20"/>
      <w:shd w:val="clear" w:color="auto" w:fill="000080"/>
      <w:lang w:eastAsia="de-DE"/>
    </w:rPr>
  </w:style>
  <w:style w:type="paragraph" w:styleId="Dokumentstruktur">
    <w:name w:val="Document Map"/>
    <w:basedOn w:val="Standard"/>
    <w:link w:val="DokumentstrukturZchn"/>
    <w:uiPriority w:val="99"/>
    <w:rsid w:val="00A26917"/>
    <w:pPr>
      <w:shd w:val="clear" w:color="auto" w:fill="000080"/>
      <w:overflowPunct w:val="0"/>
      <w:autoSpaceDE w:val="0"/>
      <w:autoSpaceDN w:val="0"/>
      <w:adjustRightInd w:val="0"/>
      <w:spacing w:after="0" w:line="240" w:lineRule="auto"/>
      <w:textAlignment w:val="baseline"/>
    </w:pPr>
    <w:rPr>
      <w:rFonts w:ascii="Tahoma" w:eastAsia="Times New Roman" w:hAnsi="Tahoma" w:cs="Tahoma"/>
      <w:sz w:val="20"/>
      <w:szCs w:val="20"/>
      <w:lang w:eastAsia="de-DE"/>
    </w:rPr>
  </w:style>
  <w:style w:type="character" w:customStyle="1" w:styleId="DokumentstrukturZchn1">
    <w:name w:val="Dokumentstruktur Zchn1"/>
    <w:basedOn w:val="Absatz-Standardschriftart"/>
    <w:uiPriority w:val="99"/>
    <w:semiHidden/>
    <w:rsid w:val="00A26917"/>
    <w:rPr>
      <w:rFonts w:ascii="Tahoma" w:hAnsi="Tahoma" w:cs="Tahoma"/>
      <w:sz w:val="16"/>
      <w:szCs w:val="16"/>
    </w:rPr>
  </w:style>
  <w:style w:type="paragraph" w:customStyle="1" w:styleId="Vordrucktext">
    <w:name w:val="Vordrucktext"/>
    <w:basedOn w:val="Standard"/>
    <w:link w:val="VordrucktextZchn"/>
    <w:uiPriority w:val="99"/>
    <w:qFormat/>
    <w:rsid w:val="00A26917"/>
    <w:pPr>
      <w:tabs>
        <w:tab w:val="num" w:pos="360"/>
      </w:tabs>
      <w:spacing w:after="0" w:line="360" w:lineRule="auto"/>
    </w:pPr>
    <w:rPr>
      <w:rFonts w:ascii="Arial" w:eastAsia="Times New Roman" w:hAnsi="Arial" w:cs="Times New Roman"/>
    </w:rPr>
  </w:style>
  <w:style w:type="character" w:customStyle="1" w:styleId="VordrucktextZchn">
    <w:name w:val="Vordrucktext Zchn"/>
    <w:basedOn w:val="Absatz-Standardschriftart"/>
    <w:link w:val="Vordrucktext"/>
    <w:uiPriority w:val="99"/>
    <w:locked/>
    <w:rsid w:val="00A26917"/>
    <w:rPr>
      <w:rFonts w:ascii="Arial" w:eastAsia="Times New Roman" w:hAnsi="Arial" w:cs="Times New Roman"/>
    </w:rPr>
  </w:style>
  <w:style w:type="paragraph" w:customStyle="1" w:styleId="DFG">
    <w:name w:val="DFG"/>
    <w:uiPriority w:val="99"/>
    <w:rsid w:val="00A26917"/>
    <w:pPr>
      <w:spacing w:after="0" w:line="240" w:lineRule="auto"/>
    </w:pPr>
    <w:rPr>
      <w:rFonts w:ascii="Frutiger Light" w:eastAsia="Times New Roman" w:hAnsi="Frutiger Light" w:cs="Frutiger Light"/>
      <w:sz w:val="34"/>
      <w:szCs w:val="34"/>
      <w:lang w:eastAsia="de-DE"/>
    </w:rPr>
  </w:style>
  <w:style w:type="paragraph" w:customStyle="1" w:styleId="Kategorie">
    <w:name w:val="Kategorie"/>
    <w:uiPriority w:val="99"/>
    <w:rsid w:val="00A26917"/>
    <w:pPr>
      <w:spacing w:before="360" w:after="0" w:line="240" w:lineRule="auto"/>
    </w:pPr>
    <w:rPr>
      <w:rFonts w:ascii="Frutiger Bold" w:eastAsia="Times New Roman" w:hAnsi="Frutiger Bold" w:cs="Frutiger Bold"/>
      <w:sz w:val="34"/>
      <w:szCs w:val="34"/>
      <w:lang w:eastAsia="de-DE"/>
    </w:rPr>
  </w:style>
  <w:style w:type="paragraph" w:customStyle="1" w:styleId="Vordruckname">
    <w:name w:val="Vordruckname"/>
    <w:uiPriority w:val="99"/>
    <w:rsid w:val="00A26917"/>
    <w:pPr>
      <w:widowControl w:val="0"/>
      <w:spacing w:before="1200" w:after="0" w:line="240" w:lineRule="auto"/>
    </w:pPr>
    <w:rPr>
      <w:rFonts w:ascii="Frutiger Bold" w:eastAsia="Times New Roman" w:hAnsi="Frutiger Bold" w:cs="Frutiger Bold"/>
      <w:sz w:val="28"/>
      <w:szCs w:val="28"/>
      <w:lang w:eastAsia="de-DE"/>
    </w:rPr>
  </w:style>
  <w:style w:type="character" w:styleId="Fett">
    <w:name w:val="Strong"/>
    <w:basedOn w:val="Absatz-Standardschriftart"/>
    <w:uiPriority w:val="22"/>
    <w:qFormat/>
    <w:rsid w:val="00A26917"/>
    <w:rPr>
      <w:rFonts w:cs="Times New Roman"/>
      <w:b/>
      <w:bCs/>
    </w:rPr>
  </w:style>
  <w:style w:type="paragraph" w:customStyle="1" w:styleId="berschriftA">
    <w:name w:val="Überschrift A"/>
    <w:basedOn w:val="berschrift1"/>
    <w:uiPriority w:val="99"/>
    <w:rsid w:val="00A26917"/>
    <w:pPr>
      <w:numPr>
        <w:numId w:val="3"/>
      </w:numPr>
    </w:pPr>
    <w:rPr>
      <w:color w:val="808080"/>
    </w:rPr>
  </w:style>
  <w:style w:type="paragraph" w:customStyle="1" w:styleId="berschrift2a">
    <w:name w:val="Überschrift 2a"/>
    <w:basedOn w:val="berschrift2"/>
    <w:uiPriority w:val="99"/>
    <w:rsid w:val="00A26917"/>
    <w:pPr>
      <w:keepNext w:val="0"/>
      <w:numPr>
        <w:numId w:val="1"/>
      </w:numPr>
      <w:ind w:left="856" w:hanging="856"/>
    </w:pPr>
  </w:style>
  <w:style w:type="paragraph" w:customStyle="1" w:styleId="berschrift3a">
    <w:name w:val="Überschrift 3a"/>
    <w:basedOn w:val="berschrift3"/>
    <w:uiPriority w:val="99"/>
    <w:rsid w:val="00A26917"/>
    <w:pPr>
      <w:keepNext w:val="0"/>
      <w:numPr>
        <w:numId w:val="1"/>
      </w:numPr>
      <w:ind w:left="856" w:hanging="856"/>
    </w:pPr>
  </w:style>
  <w:style w:type="paragraph" w:customStyle="1" w:styleId="Querverweis">
    <w:name w:val="Querverweis"/>
    <w:basedOn w:val="Vordrucktext"/>
    <w:link w:val="QuerverweisZchn"/>
    <w:qFormat/>
    <w:rsid w:val="00A26917"/>
    <w:rPr>
      <w:rFonts w:cs="Arial"/>
      <w:bCs/>
      <w:color w:val="0000FF"/>
      <w:u w:val="single"/>
    </w:rPr>
  </w:style>
  <w:style w:type="character" w:customStyle="1" w:styleId="QuerverweisZchn">
    <w:name w:val="Querverweis Zchn"/>
    <w:basedOn w:val="VordrucktextZchn"/>
    <w:link w:val="Querverweis"/>
    <w:locked/>
    <w:rsid w:val="00A26917"/>
    <w:rPr>
      <w:rFonts w:ascii="Arial" w:eastAsia="Times New Roman" w:hAnsi="Arial" w:cs="Arial"/>
      <w:bCs/>
      <w:color w:val="0000FF"/>
      <w:u w:val="single"/>
    </w:rPr>
  </w:style>
  <w:style w:type="character" w:customStyle="1" w:styleId="Platzhaltertext1">
    <w:name w:val="Platzhaltertext1"/>
    <w:basedOn w:val="Absatz-Standardschriftart"/>
    <w:uiPriority w:val="99"/>
    <w:semiHidden/>
    <w:rsid w:val="00A26917"/>
    <w:rPr>
      <w:rFonts w:cs="Times New Roman"/>
      <w:color w:val="FF0000"/>
    </w:rPr>
  </w:style>
  <w:style w:type="paragraph" w:styleId="Titel">
    <w:name w:val="Title"/>
    <w:basedOn w:val="Standard"/>
    <w:link w:val="TitelZchn"/>
    <w:uiPriority w:val="10"/>
    <w:qFormat/>
    <w:rsid w:val="00A26917"/>
    <w:pPr>
      <w:spacing w:after="0" w:line="312" w:lineRule="auto"/>
    </w:pPr>
    <w:rPr>
      <w:rFonts w:ascii="Arial" w:eastAsia="Times New Roman" w:hAnsi="Arial" w:cs="FrutigerLTStd-Light"/>
      <w:bCs/>
      <w:sz w:val="40"/>
      <w:szCs w:val="40"/>
    </w:rPr>
  </w:style>
  <w:style w:type="character" w:customStyle="1" w:styleId="TitelZchn">
    <w:name w:val="Titel Zchn"/>
    <w:basedOn w:val="Absatz-Standardschriftart"/>
    <w:link w:val="Titel"/>
    <w:uiPriority w:val="10"/>
    <w:rsid w:val="00A26917"/>
    <w:rPr>
      <w:rFonts w:ascii="Arial" w:eastAsia="Times New Roman" w:hAnsi="Arial" w:cs="FrutigerLTStd-Light"/>
      <w:bCs/>
      <w:sz w:val="40"/>
      <w:szCs w:val="40"/>
    </w:rPr>
  </w:style>
  <w:style w:type="paragraph" w:customStyle="1" w:styleId="Merkblatt">
    <w:name w:val="Merkblatt"/>
    <w:rsid w:val="00A26917"/>
    <w:pPr>
      <w:spacing w:before="40" w:after="0"/>
    </w:pPr>
    <w:rPr>
      <w:rFonts w:ascii="Arial" w:eastAsia="Times New Roman" w:hAnsi="Arial" w:cs="FrutigerLTStd-Bold"/>
      <w:b/>
      <w:sz w:val="48"/>
      <w:szCs w:val="48"/>
    </w:rPr>
  </w:style>
  <w:style w:type="paragraph" w:customStyle="1" w:styleId="Vordruckberschrift1">
    <w:name w:val="Vordrucküberschrift 1"/>
    <w:basedOn w:val="Standard"/>
    <w:qFormat/>
    <w:rsid w:val="00A26917"/>
    <w:pPr>
      <w:keepNext/>
      <w:tabs>
        <w:tab w:val="num" w:pos="360"/>
        <w:tab w:val="num" w:pos="567"/>
      </w:tabs>
      <w:spacing w:before="480" w:after="240" w:line="360" w:lineRule="auto"/>
      <w:ind w:left="567" w:hanging="567"/>
    </w:pPr>
    <w:rPr>
      <w:rFonts w:ascii="Arial" w:eastAsia="Times New Roman" w:hAnsi="Arial" w:cs="Times New Roman"/>
      <w:b/>
      <w:sz w:val="26"/>
    </w:rPr>
  </w:style>
  <w:style w:type="paragraph" w:customStyle="1" w:styleId="Vordruckberschrift2">
    <w:name w:val="Vordrucküberschrift 2"/>
    <w:basedOn w:val="Vordruckberschrift1"/>
    <w:qFormat/>
    <w:rsid w:val="00A26917"/>
    <w:pPr>
      <w:tabs>
        <w:tab w:val="clear" w:pos="360"/>
      </w:tabs>
      <w:spacing w:before="360"/>
    </w:pPr>
    <w:rPr>
      <w:sz w:val="22"/>
    </w:rPr>
  </w:style>
  <w:style w:type="paragraph" w:customStyle="1" w:styleId="Vordrucktext1">
    <w:name w:val="Vordrucktext 1"/>
    <w:basedOn w:val="Vordruckberschrift2"/>
    <w:qFormat/>
    <w:rsid w:val="00A26917"/>
    <w:pPr>
      <w:spacing w:before="0" w:after="0"/>
      <w:ind w:firstLine="0"/>
    </w:pPr>
    <w:rPr>
      <w:b w:val="0"/>
    </w:rPr>
  </w:style>
  <w:style w:type="paragraph" w:customStyle="1" w:styleId="Vordruckberschrift3">
    <w:name w:val="Vordrucküberschrift 3"/>
    <w:basedOn w:val="Vordrucktext"/>
    <w:qFormat/>
    <w:rsid w:val="00A26917"/>
    <w:pPr>
      <w:keepNext/>
      <w:tabs>
        <w:tab w:val="clear" w:pos="360"/>
        <w:tab w:val="num" w:pos="567"/>
      </w:tabs>
      <w:spacing w:before="220" w:after="220"/>
      <w:ind w:left="567" w:hanging="567"/>
    </w:pPr>
  </w:style>
  <w:style w:type="paragraph" w:customStyle="1" w:styleId="Funoten">
    <w:name w:val="Fußnoten"/>
    <w:rsid w:val="00A26917"/>
    <w:pPr>
      <w:spacing w:line="240" w:lineRule="auto"/>
    </w:pPr>
    <w:rPr>
      <w:rFonts w:ascii="Helvetica" w:eastAsia="Helvetica" w:hAnsi="Helvetica" w:cs="Times New Roman"/>
      <w:color w:val="000000"/>
      <w:sz w:val="20"/>
      <w:szCs w:val="20"/>
      <w:u w:color="000000"/>
      <w:lang w:eastAsia="de-DE"/>
    </w:rPr>
  </w:style>
  <w:style w:type="paragraph" w:customStyle="1" w:styleId="Standard1">
    <w:name w:val="Standard1"/>
    <w:rsid w:val="00A26917"/>
    <w:pPr>
      <w:spacing w:after="0" w:line="240" w:lineRule="auto"/>
    </w:pPr>
    <w:rPr>
      <w:rFonts w:ascii="Times New Roman" w:eastAsia="Times New Roman" w:hAnsi="Times New Roman" w:cs="Times New Roman"/>
      <w:color w:val="000000"/>
      <w:sz w:val="24"/>
      <w:szCs w:val="20"/>
      <w:u w:color="000000"/>
      <w:lang w:eastAsia="de-DE"/>
    </w:rPr>
  </w:style>
  <w:style w:type="paragraph" w:customStyle="1" w:styleId="text">
    <w:name w:val="text"/>
    <w:basedOn w:val="Vordruck"/>
    <w:rsid w:val="00A26917"/>
    <w:pPr>
      <w:ind w:left="851"/>
      <w:jc w:val="both"/>
    </w:pPr>
    <w:rPr>
      <w:rFonts w:ascii="Arial" w:hAnsi="Arial" w:cs="Arial"/>
      <w:bCs/>
      <w:sz w:val="22"/>
      <w:szCs w:val="22"/>
      <w:lang w:val="en-US"/>
    </w:rPr>
  </w:style>
  <w:style w:type="paragraph" w:customStyle="1" w:styleId="table">
    <w:name w:val="table"/>
    <w:basedOn w:val="text"/>
    <w:rsid w:val="00A26917"/>
    <w:pPr>
      <w:widowControl w:val="0"/>
      <w:overflowPunct/>
      <w:autoSpaceDE/>
      <w:autoSpaceDN/>
      <w:adjustRightInd/>
      <w:ind w:left="0"/>
      <w:textAlignment w:val="auto"/>
    </w:pPr>
    <w:rPr>
      <w:rFonts w:cs="Times New Roman"/>
      <w:bCs w:val="0"/>
      <w:iCs/>
      <w:snapToGrid w:val="0"/>
      <w:color w:val="000000"/>
      <w:sz w:val="18"/>
      <w:szCs w:val="18"/>
      <w:lang w:eastAsia="en-US"/>
    </w:rPr>
  </w:style>
  <w:style w:type="paragraph" w:styleId="berarbeitung">
    <w:name w:val="Revision"/>
    <w:hidden/>
    <w:uiPriority w:val="71"/>
    <w:rsid w:val="00A26917"/>
    <w:pPr>
      <w:spacing w:after="0" w:line="240" w:lineRule="auto"/>
    </w:pPr>
    <w:rPr>
      <w:rFonts w:ascii="Arial" w:eastAsia="Times New Roman" w:hAnsi="Arial" w:cs="Times New Roman"/>
      <w:sz w:val="20"/>
      <w:szCs w:val="20"/>
      <w:lang w:eastAsia="de-DE"/>
    </w:rPr>
  </w:style>
  <w:style w:type="paragraph" w:customStyle="1" w:styleId="FreieForm">
    <w:name w:val="Freie Form"/>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None">
    <w:name w:val="None"/>
    <w:rsid w:val="00A26917"/>
  </w:style>
  <w:style w:type="paragraph" w:customStyle="1" w:styleId="NormaleTabelle2">
    <w:name w:val="Normale Tabelle2"/>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referencetext">
    <w:name w:val="referencetext"/>
    <w:basedOn w:val="Absatz-Standardschriftart"/>
    <w:rsid w:val="007065B0"/>
  </w:style>
  <w:style w:type="character" w:styleId="Funotenzeichen">
    <w:name w:val="footnote reference"/>
    <w:basedOn w:val="Absatz-Standardschriftart"/>
    <w:uiPriority w:val="99"/>
    <w:unhideWhenUsed/>
    <w:rsid w:val="005F71ED"/>
    <w:rPr>
      <w:vertAlign w:val="superscript"/>
    </w:rPr>
  </w:style>
  <w:style w:type="paragraph" w:customStyle="1" w:styleId="Default">
    <w:name w:val="Default"/>
    <w:rsid w:val="00007692"/>
    <w:pPr>
      <w:autoSpaceDE w:val="0"/>
      <w:autoSpaceDN w:val="0"/>
      <w:adjustRightInd w:val="0"/>
      <w:spacing w:after="0" w:line="240" w:lineRule="auto"/>
    </w:pPr>
    <w:rPr>
      <w:rFonts w:ascii="Calibri" w:hAnsi="Calibri" w:cs="Calibri"/>
      <w:color w:val="000000"/>
      <w:sz w:val="24"/>
      <w:szCs w:val="24"/>
    </w:rPr>
  </w:style>
  <w:style w:type="table" w:customStyle="1" w:styleId="BasisTabelle">
    <w:name w:val="Basis Tabelle"/>
    <w:basedOn w:val="NormaleTabelle"/>
    <w:uiPriority w:val="99"/>
    <w:rsid w:val="00007692"/>
    <w:pPr>
      <w:spacing w:after="0" w:line="240" w:lineRule="auto"/>
    </w:pPr>
    <w:rPr>
      <w:sz w:val="20"/>
      <w:szCs w:val="20"/>
    </w:rPr>
    <w:tblPr>
      <w:tblCellMar>
        <w:left w:w="0" w:type="dxa"/>
        <w:right w:w="0" w:type="dxa"/>
      </w:tblCellMar>
    </w:tblPr>
  </w:style>
  <w:style w:type="paragraph" w:customStyle="1" w:styleId="Info">
    <w:name w:val="Info"/>
    <w:basedOn w:val="Standard"/>
    <w:uiPriority w:val="29"/>
    <w:qFormat/>
    <w:rsid w:val="00007692"/>
    <w:pPr>
      <w:spacing w:after="85"/>
      <w:jc w:val="left"/>
    </w:pPr>
    <w:rPr>
      <w:color w:val="000000" w:themeColor="text1"/>
      <w:sz w:val="16"/>
      <w:szCs w:val="20"/>
    </w:rPr>
  </w:style>
  <w:style w:type="paragraph" w:customStyle="1" w:styleId="InfoHeadline">
    <w:name w:val="Info Headline"/>
    <w:basedOn w:val="Info"/>
    <w:uiPriority w:val="29"/>
    <w:qFormat/>
    <w:rsid w:val="00007692"/>
    <w:rPr>
      <w:b/>
    </w:rPr>
  </w:style>
  <w:style w:type="character" w:styleId="Platzhaltertext">
    <w:name w:val="Placeholder Text"/>
    <w:basedOn w:val="Absatz-Standardschriftart"/>
    <w:uiPriority w:val="30"/>
    <w:semiHidden/>
    <w:rsid w:val="00007692"/>
    <w:rPr>
      <w:color w:val="808080"/>
    </w:rPr>
  </w:style>
  <w:style w:type="paragraph" w:styleId="Datum">
    <w:name w:val="Date"/>
    <w:basedOn w:val="Standard"/>
    <w:next w:val="Standard"/>
    <w:link w:val="DatumZchn"/>
    <w:uiPriority w:val="99"/>
    <w:rsid w:val="00007692"/>
    <w:pPr>
      <w:spacing w:before="360" w:after="0" w:line="240" w:lineRule="auto"/>
      <w:jc w:val="left"/>
    </w:pPr>
    <w:rPr>
      <w:color w:val="000000" w:themeColor="text1"/>
      <w:sz w:val="20"/>
      <w:szCs w:val="20"/>
    </w:rPr>
  </w:style>
  <w:style w:type="character" w:customStyle="1" w:styleId="DatumZchn">
    <w:name w:val="Datum Zchn"/>
    <w:basedOn w:val="Absatz-Standardschriftart"/>
    <w:link w:val="Datum"/>
    <w:uiPriority w:val="99"/>
    <w:rsid w:val="00007692"/>
    <w:rPr>
      <w:color w:val="000000" w:themeColor="text1"/>
      <w:sz w:val="20"/>
      <w:szCs w:val="20"/>
    </w:rPr>
  </w:style>
  <w:style w:type="paragraph" w:styleId="NurText">
    <w:name w:val="Plain Text"/>
    <w:basedOn w:val="Standard"/>
    <w:link w:val="NurTextZchn"/>
    <w:unhideWhenUsed/>
    <w:rsid w:val="00872818"/>
    <w:pPr>
      <w:spacing w:after="0" w:line="240" w:lineRule="auto"/>
      <w:jc w:val="left"/>
    </w:pPr>
    <w:rPr>
      <w:rFonts w:ascii="Courier New" w:eastAsia="Times New Roman" w:hAnsi="Courier New" w:cs="Courier New"/>
      <w:sz w:val="20"/>
      <w:szCs w:val="20"/>
      <w:lang w:val="en-US"/>
    </w:rPr>
  </w:style>
  <w:style w:type="character" w:customStyle="1" w:styleId="NurTextZchn">
    <w:name w:val="Nur Text Zchn"/>
    <w:basedOn w:val="Absatz-Standardschriftart"/>
    <w:link w:val="NurText"/>
    <w:rsid w:val="00872818"/>
    <w:rPr>
      <w:rFonts w:ascii="Courier New" w:eastAsia="Times New Roman" w:hAnsi="Courier New" w:cs="Courier New"/>
      <w:sz w:val="20"/>
      <w:szCs w:val="20"/>
      <w:lang w:val="en-US"/>
    </w:rPr>
  </w:style>
  <w:style w:type="numbering" w:customStyle="1" w:styleId="WWNum9">
    <w:name w:val="WWNum9"/>
    <w:basedOn w:val="KeineListe"/>
    <w:rsid w:val="002E3181"/>
    <w:pPr>
      <w:numPr>
        <w:numId w:val="16"/>
      </w:numPr>
    </w:pPr>
  </w:style>
  <w:style w:type="numbering" w:customStyle="1" w:styleId="WWNum10">
    <w:name w:val="WWNum10"/>
    <w:basedOn w:val="KeineListe"/>
    <w:rsid w:val="002E3181"/>
    <w:pPr>
      <w:numPr>
        <w:numId w:val="33"/>
      </w:numPr>
    </w:pPr>
  </w:style>
  <w:style w:type="numbering" w:customStyle="1" w:styleId="WWNum12">
    <w:name w:val="WWNum12"/>
    <w:basedOn w:val="KeineListe"/>
    <w:rsid w:val="002E3181"/>
    <w:pPr>
      <w:numPr>
        <w:numId w:val="18"/>
      </w:numPr>
    </w:pPr>
  </w:style>
  <w:style w:type="numbering" w:customStyle="1" w:styleId="WWNum13">
    <w:name w:val="WWNum13"/>
    <w:basedOn w:val="KeineListe"/>
    <w:rsid w:val="002E3181"/>
    <w:pPr>
      <w:numPr>
        <w:numId w:val="32"/>
      </w:numPr>
    </w:pPr>
  </w:style>
  <w:style w:type="numbering" w:customStyle="1" w:styleId="WWNum15">
    <w:name w:val="WWNum15"/>
    <w:basedOn w:val="KeineListe"/>
    <w:rsid w:val="002E3181"/>
    <w:pPr>
      <w:numPr>
        <w:numId w:val="20"/>
      </w:numPr>
    </w:pPr>
  </w:style>
  <w:style w:type="numbering" w:customStyle="1" w:styleId="WWNum27">
    <w:name w:val="WWNum27"/>
    <w:basedOn w:val="KeineListe"/>
    <w:rsid w:val="002E3181"/>
    <w:pPr>
      <w:numPr>
        <w:numId w:val="21"/>
      </w:numPr>
    </w:pPr>
  </w:style>
  <w:style w:type="numbering" w:customStyle="1" w:styleId="WWNum32">
    <w:name w:val="WWNum32"/>
    <w:basedOn w:val="KeineListe"/>
    <w:rsid w:val="002E3181"/>
    <w:pPr>
      <w:numPr>
        <w:numId w:val="38"/>
      </w:numPr>
    </w:pPr>
  </w:style>
  <w:style w:type="character" w:customStyle="1" w:styleId="NichtaufgelsteErwhnung1">
    <w:name w:val="Nicht aufgelöste Erwähnung1"/>
    <w:basedOn w:val="Absatz-Standardschriftart"/>
    <w:uiPriority w:val="99"/>
    <w:semiHidden/>
    <w:unhideWhenUsed/>
    <w:rsid w:val="004E3657"/>
    <w:rPr>
      <w:color w:val="605E5C"/>
      <w:shd w:val="clear" w:color="auto" w:fill="E1DFDD"/>
    </w:rPr>
  </w:style>
  <w:style w:type="paragraph" w:styleId="StandardWeb">
    <w:name w:val="Normal (Web)"/>
    <w:basedOn w:val="Standard"/>
    <w:uiPriority w:val="99"/>
    <w:unhideWhenUsed/>
    <w:rsid w:val="0046512B"/>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customStyle="1" w:styleId="NichtaufgelsteErwhnung2">
    <w:name w:val="Nicht aufgelöste Erwähnung2"/>
    <w:basedOn w:val="Absatz-Standardschriftart"/>
    <w:uiPriority w:val="99"/>
    <w:semiHidden/>
    <w:unhideWhenUsed/>
    <w:rsid w:val="00D673AF"/>
    <w:rPr>
      <w:color w:val="605E5C"/>
      <w:shd w:val="clear" w:color="auto" w:fill="E1DFDD"/>
    </w:rPr>
  </w:style>
  <w:style w:type="numbering" w:customStyle="1" w:styleId="WWNum321">
    <w:name w:val="WWNum321"/>
    <w:basedOn w:val="KeineListe"/>
    <w:rsid w:val="008A1CD9"/>
  </w:style>
  <w:style w:type="character" w:customStyle="1" w:styleId="UnresolvedMention">
    <w:name w:val="Unresolved Mention"/>
    <w:basedOn w:val="Absatz-Standardschriftart"/>
    <w:uiPriority w:val="99"/>
    <w:semiHidden/>
    <w:unhideWhenUsed/>
    <w:rsid w:val="00EF0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14724">
      <w:bodyDiv w:val="1"/>
      <w:marLeft w:val="0"/>
      <w:marRight w:val="0"/>
      <w:marTop w:val="0"/>
      <w:marBottom w:val="0"/>
      <w:divBdr>
        <w:top w:val="none" w:sz="0" w:space="0" w:color="auto"/>
        <w:left w:val="none" w:sz="0" w:space="0" w:color="auto"/>
        <w:bottom w:val="none" w:sz="0" w:space="0" w:color="auto"/>
        <w:right w:val="none" w:sz="0" w:space="0" w:color="auto"/>
      </w:divBdr>
    </w:div>
    <w:div w:id="566300362">
      <w:bodyDiv w:val="1"/>
      <w:marLeft w:val="0"/>
      <w:marRight w:val="0"/>
      <w:marTop w:val="0"/>
      <w:marBottom w:val="0"/>
      <w:divBdr>
        <w:top w:val="none" w:sz="0" w:space="0" w:color="auto"/>
        <w:left w:val="none" w:sz="0" w:space="0" w:color="auto"/>
        <w:bottom w:val="none" w:sz="0" w:space="0" w:color="auto"/>
        <w:right w:val="none" w:sz="0" w:space="0" w:color="auto"/>
      </w:divBdr>
    </w:div>
    <w:div w:id="935670775">
      <w:bodyDiv w:val="1"/>
      <w:marLeft w:val="0"/>
      <w:marRight w:val="0"/>
      <w:marTop w:val="0"/>
      <w:marBottom w:val="0"/>
      <w:divBdr>
        <w:top w:val="none" w:sz="0" w:space="0" w:color="auto"/>
        <w:left w:val="none" w:sz="0" w:space="0" w:color="auto"/>
        <w:bottom w:val="none" w:sz="0" w:space="0" w:color="auto"/>
        <w:right w:val="none" w:sz="0" w:space="0" w:color="auto"/>
      </w:divBdr>
    </w:div>
    <w:div w:id="940146414">
      <w:bodyDiv w:val="1"/>
      <w:marLeft w:val="0"/>
      <w:marRight w:val="0"/>
      <w:marTop w:val="0"/>
      <w:marBottom w:val="0"/>
      <w:divBdr>
        <w:top w:val="none" w:sz="0" w:space="0" w:color="auto"/>
        <w:left w:val="none" w:sz="0" w:space="0" w:color="auto"/>
        <w:bottom w:val="none" w:sz="0" w:space="0" w:color="auto"/>
        <w:right w:val="none" w:sz="0" w:space="0" w:color="auto"/>
      </w:divBdr>
    </w:div>
    <w:div w:id="951673288">
      <w:bodyDiv w:val="1"/>
      <w:marLeft w:val="0"/>
      <w:marRight w:val="0"/>
      <w:marTop w:val="0"/>
      <w:marBottom w:val="0"/>
      <w:divBdr>
        <w:top w:val="none" w:sz="0" w:space="0" w:color="auto"/>
        <w:left w:val="none" w:sz="0" w:space="0" w:color="auto"/>
        <w:bottom w:val="none" w:sz="0" w:space="0" w:color="auto"/>
        <w:right w:val="none" w:sz="0" w:space="0" w:color="auto"/>
      </w:divBdr>
    </w:div>
    <w:div w:id="983436546">
      <w:bodyDiv w:val="1"/>
      <w:marLeft w:val="0"/>
      <w:marRight w:val="0"/>
      <w:marTop w:val="0"/>
      <w:marBottom w:val="0"/>
      <w:divBdr>
        <w:top w:val="none" w:sz="0" w:space="0" w:color="auto"/>
        <w:left w:val="none" w:sz="0" w:space="0" w:color="auto"/>
        <w:bottom w:val="none" w:sz="0" w:space="0" w:color="auto"/>
        <w:right w:val="none" w:sz="0" w:space="0" w:color="auto"/>
      </w:divBdr>
    </w:div>
    <w:div w:id="1029142143">
      <w:bodyDiv w:val="1"/>
      <w:marLeft w:val="0"/>
      <w:marRight w:val="0"/>
      <w:marTop w:val="0"/>
      <w:marBottom w:val="0"/>
      <w:divBdr>
        <w:top w:val="none" w:sz="0" w:space="0" w:color="auto"/>
        <w:left w:val="none" w:sz="0" w:space="0" w:color="auto"/>
        <w:bottom w:val="none" w:sz="0" w:space="0" w:color="auto"/>
        <w:right w:val="none" w:sz="0" w:space="0" w:color="auto"/>
      </w:divBdr>
    </w:div>
    <w:div w:id="1104229896">
      <w:bodyDiv w:val="1"/>
      <w:marLeft w:val="0"/>
      <w:marRight w:val="0"/>
      <w:marTop w:val="0"/>
      <w:marBottom w:val="0"/>
      <w:divBdr>
        <w:top w:val="none" w:sz="0" w:space="0" w:color="auto"/>
        <w:left w:val="none" w:sz="0" w:space="0" w:color="auto"/>
        <w:bottom w:val="none" w:sz="0" w:space="0" w:color="auto"/>
        <w:right w:val="none" w:sz="0" w:space="0" w:color="auto"/>
      </w:divBdr>
    </w:div>
    <w:div w:id="1395196662">
      <w:bodyDiv w:val="1"/>
      <w:marLeft w:val="0"/>
      <w:marRight w:val="0"/>
      <w:marTop w:val="0"/>
      <w:marBottom w:val="0"/>
      <w:divBdr>
        <w:top w:val="none" w:sz="0" w:space="0" w:color="auto"/>
        <w:left w:val="none" w:sz="0" w:space="0" w:color="auto"/>
        <w:bottom w:val="none" w:sz="0" w:space="0" w:color="auto"/>
        <w:right w:val="none" w:sz="0" w:space="0" w:color="auto"/>
      </w:divBdr>
    </w:div>
    <w:div w:id="2088190144">
      <w:bodyDiv w:val="1"/>
      <w:marLeft w:val="0"/>
      <w:marRight w:val="0"/>
      <w:marTop w:val="0"/>
      <w:marBottom w:val="0"/>
      <w:divBdr>
        <w:top w:val="none" w:sz="0" w:space="0" w:color="auto"/>
        <w:left w:val="none" w:sz="0" w:space="0" w:color="auto"/>
        <w:bottom w:val="none" w:sz="0" w:space="0" w:color="auto"/>
        <w:right w:val="none" w:sz="0" w:space="0" w:color="auto"/>
      </w:divBdr>
    </w:div>
    <w:div w:id="2093159771">
      <w:bodyDiv w:val="1"/>
      <w:marLeft w:val="0"/>
      <w:marRight w:val="0"/>
      <w:marTop w:val="0"/>
      <w:marBottom w:val="0"/>
      <w:divBdr>
        <w:top w:val="none" w:sz="0" w:space="0" w:color="auto"/>
        <w:left w:val="none" w:sz="0" w:space="0" w:color="auto"/>
        <w:bottom w:val="none" w:sz="0" w:space="0" w:color="auto"/>
        <w:right w:val="none" w:sz="0" w:space="0" w:color="auto"/>
      </w:divBdr>
    </w:div>
    <w:div w:id="210588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fdi.bund.de/DE/Infothek/Anschriften_Links/anschriften_links-node.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ibniz-psychology.org/angebote/archiviere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gordon.feld@zi-mannheim.d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D9569327D1C4A12A1D62FAAEB38FE56"/>
        <w:category>
          <w:name w:val="Allgemein"/>
          <w:gallery w:val="placeholder"/>
        </w:category>
        <w:types>
          <w:type w:val="bbPlcHdr"/>
        </w:types>
        <w:behaviors>
          <w:behavior w:val="content"/>
        </w:behaviors>
        <w:guid w:val="{B9D0E093-B8E2-4BA0-9906-7D3E6082432B}"/>
      </w:docPartPr>
      <w:docPartBody>
        <w:p w:rsidR="00297C3F" w:rsidRDefault="00443F16" w:rsidP="00443F16">
          <w:pPr>
            <w:pStyle w:val="AD9569327D1C4A12A1D62FAAEB38FE56"/>
          </w:pPr>
          <w:r w:rsidRPr="00E21C53">
            <w:rPr>
              <w:rStyle w:val="Platzhaltertext"/>
            </w:rPr>
            <w:t>Klicken oder tippen Sie hier, um Text einzugeben.</w:t>
          </w:r>
        </w:p>
      </w:docPartBody>
    </w:docPart>
    <w:docPart>
      <w:docPartPr>
        <w:name w:val="33FD04D52F2A40EAB402009F04F9AE5D"/>
        <w:category>
          <w:name w:val="Allgemein"/>
          <w:gallery w:val="placeholder"/>
        </w:category>
        <w:types>
          <w:type w:val="bbPlcHdr"/>
        </w:types>
        <w:behaviors>
          <w:behavior w:val="content"/>
        </w:behaviors>
        <w:guid w:val="{DA1F537A-0A4D-4122-9DA9-2E0BB3FB2582}"/>
      </w:docPartPr>
      <w:docPartBody>
        <w:p w:rsidR="00297C3F" w:rsidRDefault="00443F16" w:rsidP="00443F16">
          <w:pPr>
            <w:pStyle w:val="33FD04D52F2A40EAB402009F04F9AE5D"/>
          </w:pPr>
          <w:r w:rsidRPr="003F266E">
            <w:rPr>
              <w:rStyle w:val="Platzhaltertext"/>
            </w:rPr>
            <w:t>[</w:t>
          </w:r>
          <w:r>
            <w:rPr>
              <w:rStyle w:val="Platzhaltertext"/>
            </w:rPr>
            <w:t>TT.MM.JJJJ</w:t>
          </w:r>
          <w:r w:rsidRPr="003F266E">
            <w:rPr>
              <w:rStyle w:val="Platzhaltertext"/>
            </w:rPr>
            <w:t>]</w:t>
          </w:r>
        </w:p>
      </w:docPartBody>
    </w:docPart>
    <w:docPart>
      <w:docPartPr>
        <w:name w:val="14C3C0B730C047B6B93A698E33108A90"/>
        <w:category>
          <w:name w:val="Allgemein"/>
          <w:gallery w:val="placeholder"/>
        </w:category>
        <w:types>
          <w:type w:val="bbPlcHdr"/>
        </w:types>
        <w:behaviors>
          <w:behavior w:val="content"/>
        </w:behaviors>
        <w:guid w:val="{6A8314CF-2BEE-491A-9801-06A45BCEA009}"/>
      </w:docPartPr>
      <w:docPartBody>
        <w:p w:rsidR="00297C3F" w:rsidRDefault="00443F16" w:rsidP="00443F16">
          <w:pPr>
            <w:pStyle w:val="14C3C0B730C047B6B93A698E33108A90"/>
          </w:pPr>
          <w:r>
            <w:rPr>
              <w:rStyle w:val="Platzhaltertext"/>
            </w:rPr>
            <w:t>AZ</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 Light">
    <w:panose1 w:val="00000000000000000000"/>
    <w:charset w:val="00"/>
    <w:family w:val="swiss"/>
    <w:notTrueType/>
    <w:pitch w:val="variable"/>
    <w:sig w:usb0="00000003" w:usb1="00000000" w:usb2="00000000" w:usb3="00000000" w:csb0="00000001" w:csb1="00000000"/>
  </w:font>
  <w:font w:name="Frutiger Bold">
    <w:panose1 w:val="00000000000000000000"/>
    <w:charset w:val="00"/>
    <w:family w:val="swiss"/>
    <w:notTrueType/>
    <w:pitch w:val="variable"/>
    <w:sig w:usb0="00000003" w:usb1="00000000" w:usb2="00000000" w:usb3="00000000" w:csb0="00000001" w:csb1="00000000"/>
  </w:font>
  <w:font w:name="FrutigerLTStd-Light">
    <w:altName w:val="Calibri"/>
    <w:panose1 w:val="00000000000000000000"/>
    <w:charset w:val="4D"/>
    <w:family w:val="auto"/>
    <w:notTrueType/>
    <w:pitch w:val="default"/>
    <w:sig w:usb0="00000003" w:usb1="00000000" w:usb2="00000000" w:usb3="00000000" w:csb0="00000001" w:csb1="00000000"/>
  </w:font>
  <w:font w:name="FrutigerLTStd-Bold">
    <w:altName w:val="Frutiger LT Std 65 Bol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2"/>
  </w:compat>
  <w:rsids>
    <w:rsidRoot w:val="00443F16"/>
    <w:rsid w:val="00037B4E"/>
    <w:rsid w:val="00070363"/>
    <w:rsid w:val="000B2A54"/>
    <w:rsid w:val="000C46C1"/>
    <w:rsid w:val="000D338C"/>
    <w:rsid w:val="000F2C60"/>
    <w:rsid w:val="0011440E"/>
    <w:rsid w:val="001339CB"/>
    <w:rsid w:val="00142B71"/>
    <w:rsid w:val="00143CAD"/>
    <w:rsid w:val="001E7AB3"/>
    <w:rsid w:val="00201957"/>
    <w:rsid w:val="00256BE9"/>
    <w:rsid w:val="00297C3F"/>
    <w:rsid w:val="00354542"/>
    <w:rsid w:val="00390D40"/>
    <w:rsid w:val="003D0A38"/>
    <w:rsid w:val="003F6AAE"/>
    <w:rsid w:val="00443F16"/>
    <w:rsid w:val="004476A2"/>
    <w:rsid w:val="00480B9F"/>
    <w:rsid w:val="00577E56"/>
    <w:rsid w:val="005B2297"/>
    <w:rsid w:val="005C6833"/>
    <w:rsid w:val="005D04A2"/>
    <w:rsid w:val="006511AB"/>
    <w:rsid w:val="006D1620"/>
    <w:rsid w:val="00755B41"/>
    <w:rsid w:val="007E364E"/>
    <w:rsid w:val="00814FA9"/>
    <w:rsid w:val="008A53A1"/>
    <w:rsid w:val="008F3C31"/>
    <w:rsid w:val="0092299A"/>
    <w:rsid w:val="00A24980"/>
    <w:rsid w:val="00A473B7"/>
    <w:rsid w:val="00A71717"/>
    <w:rsid w:val="00B318EC"/>
    <w:rsid w:val="00B866A2"/>
    <w:rsid w:val="00C157C8"/>
    <w:rsid w:val="00CA42BC"/>
    <w:rsid w:val="00DB0BF9"/>
    <w:rsid w:val="00EE7FDA"/>
    <w:rsid w:val="00EF536B"/>
    <w:rsid w:val="00F038D6"/>
    <w:rsid w:val="00FD1A1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3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038D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30"/>
    <w:semiHidden/>
    <w:rsid w:val="0092299A"/>
    <w:rPr>
      <w:color w:val="808080"/>
    </w:rPr>
  </w:style>
  <w:style w:type="paragraph" w:customStyle="1" w:styleId="AD9569327D1C4A12A1D62FAAEB38FE56">
    <w:name w:val="AD9569327D1C4A12A1D62FAAEB38FE56"/>
    <w:rsid w:val="00443F16"/>
  </w:style>
  <w:style w:type="paragraph" w:customStyle="1" w:styleId="33FD04D52F2A40EAB402009F04F9AE5D">
    <w:name w:val="33FD04D52F2A40EAB402009F04F9AE5D"/>
    <w:rsid w:val="00443F16"/>
  </w:style>
  <w:style w:type="paragraph" w:customStyle="1" w:styleId="14C3C0B730C047B6B93A698E33108A90">
    <w:name w:val="14C3C0B730C047B6B93A698E33108A90"/>
    <w:rsid w:val="00443F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5ABE19-54F9-4023-AD00-F98F11833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4423</Words>
  <Characters>27867</Characters>
  <Application>Microsoft Office Word</Application>
  <DocSecurity>0</DocSecurity>
  <Lines>232</Lines>
  <Paragraphs>64</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Universität Trier</Company>
  <LinksUpToDate>false</LinksUpToDate>
  <CharactersWithSpaces>32226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heed</dc:creator>
  <cp:lastModifiedBy>Sander,Samuel</cp:lastModifiedBy>
  <cp:revision>14</cp:revision>
  <cp:lastPrinted>2024-10-19T13:15:00Z</cp:lastPrinted>
  <dcterms:created xsi:type="dcterms:W3CDTF">2024-08-07T08:37:00Z</dcterms:created>
  <dcterms:modified xsi:type="dcterms:W3CDTF">2024-10-19T13:38:00Z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c74726a0ddda28cd1e65272054158f3ebe75287826d172ba1b018ab39dd8af2e</vt:lpwstr>
  </property>
</Properties>
</file>